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F5" w:rsidRDefault="00BA77F5" w:rsidP="00F65194">
      <w:pPr>
        <w:jc w:val="center"/>
      </w:pPr>
    </w:p>
    <w:p w:rsidR="00F84A6E" w:rsidRDefault="00F84A6E" w:rsidP="00F65194">
      <w:pPr>
        <w:jc w:val="center"/>
      </w:pPr>
    </w:p>
    <w:p w:rsidR="00F84A6E" w:rsidRDefault="00F84A6E" w:rsidP="00F65194">
      <w:pPr>
        <w:jc w:val="center"/>
      </w:pPr>
    </w:p>
    <w:p w:rsidR="00F84A6E" w:rsidRDefault="00F84A6E" w:rsidP="00F65194">
      <w:pPr>
        <w:jc w:val="center"/>
      </w:pPr>
    </w:p>
    <w:p w:rsidR="00F84A6E" w:rsidRDefault="00F84A6E" w:rsidP="00F65194">
      <w:pPr>
        <w:jc w:val="center"/>
      </w:pPr>
    </w:p>
    <w:p w:rsidR="00F84A6E" w:rsidRDefault="00F84A6E" w:rsidP="00F65194">
      <w:pPr>
        <w:jc w:val="center"/>
      </w:pPr>
    </w:p>
    <w:p w:rsidR="00F65194" w:rsidRDefault="00F65194" w:rsidP="00F65194">
      <w:pPr>
        <w:jc w:val="center"/>
      </w:pPr>
    </w:p>
    <w:p w:rsidR="00F65194" w:rsidRPr="00F84A6E" w:rsidRDefault="00F65194" w:rsidP="00F65194">
      <w:pPr>
        <w:jc w:val="center"/>
        <w:rPr>
          <w:b/>
          <w:sz w:val="44"/>
          <w:u w:val="single"/>
        </w:rPr>
      </w:pPr>
      <w:r w:rsidRPr="00F84A6E">
        <w:rPr>
          <w:b/>
          <w:sz w:val="44"/>
          <w:u w:val="single"/>
        </w:rPr>
        <w:t>Projet Personnalisé Encadrée 1 V0.3</w:t>
      </w:r>
    </w:p>
    <w:p w:rsidR="00F65194" w:rsidRDefault="00F65194" w:rsidP="00F65194">
      <w:pPr>
        <w:jc w:val="center"/>
      </w:pPr>
    </w:p>
    <w:p w:rsidR="00F65194" w:rsidRDefault="00F65194" w:rsidP="00F65194">
      <w:pPr>
        <w:jc w:val="center"/>
      </w:pPr>
    </w:p>
    <w:p w:rsidR="00F65194" w:rsidRDefault="00F65194" w:rsidP="00F65194">
      <w:pPr>
        <w:jc w:val="center"/>
      </w:pPr>
    </w:p>
    <w:p w:rsidR="00F65194" w:rsidRPr="00F84A6E" w:rsidRDefault="00F84A6E" w:rsidP="00F65194">
      <w:pPr>
        <w:jc w:val="center"/>
        <w:rPr>
          <w:b/>
          <w:sz w:val="32"/>
        </w:rPr>
      </w:pPr>
      <w:r w:rsidRPr="00F84A6E">
        <w:rPr>
          <w:b/>
          <w:sz w:val="32"/>
        </w:rPr>
        <w:t>GESTION DES PANNES ET DYSFONCTIONNEMENT</w:t>
      </w:r>
    </w:p>
    <w:p w:rsidR="00B839B8" w:rsidRPr="00F84A6E" w:rsidRDefault="00F84A6E" w:rsidP="00F65194">
      <w:pPr>
        <w:jc w:val="center"/>
        <w:rPr>
          <w:b/>
          <w:sz w:val="32"/>
        </w:rPr>
      </w:pPr>
      <w:r w:rsidRPr="00F84A6E">
        <w:rPr>
          <w:b/>
          <w:sz w:val="32"/>
        </w:rPr>
        <w:t xml:space="preserve"> DES ORDINATEURS PORTABLES</w:t>
      </w:r>
    </w:p>
    <w:p w:rsidR="00B839B8" w:rsidRDefault="00B839B8">
      <w:pPr>
        <w:rPr>
          <w:sz w:val="32"/>
        </w:rPr>
      </w:pPr>
      <w:r>
        <w:rPr>
          <w:sz w:val="32"/>
        </w:rPr>
        <w:br w:type="page"/>
      </w:r>
    </w:p>
    <w:p w:rsidR="00B839B8" w:rsidRPr="00F84A6E" w:rsidRDefault="00B839B8" w:rsidP="00B839B8">
      <w:pPr>
        <w:pStyle w:val="Paragraphedeliste"/>
        <w:numPr>
          <w:ilvl w:val="0"/>
          <w:numId w:val="1"/>
        </w:numPr>
        <w:jc w:val="center"/>
        <w:rPr>
          <w:b/>
          <w:color w:val="FF0000"/>
          <w:sz w:val="32"/>
          <w:u w:val="single"/>
        </w:rPr>
      </w:pPr>
      <w:r w:rsidRPr="00F84A6E">
        <w:rPr>
          <w:b/>
          <w:color w:val="FF0000"/>
          <w:sz w:val="32"/>
          <w:u w:val="single"/>
        </w:rPr>
        <w:lastRenderedPageBreak/>
        <w:t>Introdu</w:t>
      </w:r>
      <w:r w:rsidR="000F079D" w:rsidRPr="00F84A6E">
        <w:rPr>
          <w:b/>
          <w:color w:val="FF0000"/>
          <w:sz w:val="32"/>
          <w:u w:val="single"/>
        </w:rPr>
        <w:t>c</w:t>
      </w:r>
      <w:r w:rsidRPr="00F84A6E">
        <w:rPr>
          <w:b/>
          <w:color w:val="FF0000"/>
          <w:sz w:val="32"/>
          <w:u w:val="single"/>
        </w:rPr>
        <w:t xml:space="preserve">tion </w:t>
      </w:r>
    </w:p>
    <w:p w:rsidR="00B839B8" w:rsidRDefault="00B839B8">
      <w:pPr>
        <w:rPr>
          <w:sz w:val="32"/>
        </w:rPr>
      </w:pPr>
    </w:p>
    <w:p w:rsidR="004C68A0" w:rsidRDefault="004C68A0">
      <w:pPr>
        <w:rPr>
          <w:sz w:val="32"/>
        </w:rPr>
      </w:pPr>
      <w:r>
        <w:rPr>
          <w:sz w:val="32"/>
        </w:rPr>
        <w:t>Contexte :</w:t>
      </w:r>
    </w:p>
    <w:p w:rsidR="004C68A0" w:rsidRPr="004C68A0" w:rsidRDefault="004C68A0" w:rsidP="004C68A0">
      <w:pPr>
        <w:pStyle w:val="NormalWeb"/>
        <w:rPr>
          <w:rFonts w:asciiTheme="minorHAnsi" w:hAnsiTheme="minorHAnsi"/>
        </w:rPr>
      </w:pPr>
      <w:r w:rsidRPr="004C68A0">
        <w:rPr>
          <w:rFonts w:asciiTheme="minorHAnsi" w:hAnsiTheme="minorHAnsi"/>
        </w:rPr>
        <w:t>On considère qu’on est dans le cadre d’un hôpital ou travaille 100 personnes. L’hôpital a déjà un réseau de communication internet, un réseau électrique et a récemment acheté un serveur. La direction de système d’information hospitalier (DSIH) est une direction séparée de direction de l’établissement, qui prend en charge les deux sites de l’hôpital. Cette direction est formée de plusieurs services comme la régulation informatique qui reçoit les appels du personnel hospitalier et gère le stock des équipements, le développement</w:t>
      </w:r>
      <w:r>
        <w:rPr>
          <w:rFonts w:asciiTheme="minorHAnsi" w:hAnsiTheme="minorHAnsi"/>
        </w:rPr>
        <w:t xml:space="preserve"> de logiciel propre à </w:t>
      </w:r>
      <w:r w:rsidR="008850C3">
        <w:rPr>
          <w:rFonts w:asciiTheme="minorHAnsi" w:hAnsiTheme="minorHAnsi"/>
        </w:rPr>
        <w:t>l’hôpital.</w:t>
      </w:r>
      <w:r w:rsidRPr="004C68A0">
        <w:rPr>
          <w:rFonts w:asciiTheme="minorHAnsi" w:hAnsiTheme="minorHAnsi"/>
        </w:rPr>
        <w:t xml:space="preserve">  </w:t>
      </w:r>
    </w:p>
    <w:p w:rsidR="004C68A0" w:rsidRPr="004C68A0" w:rsidRDefault="004C68A0">
      <w:pPr>
        <w:rPr>
          <w:sz w:val="24"/>
          <w:szCs w:val="24"/>
        </w:rPr>
      </w:pPr>
      <w:r w:rsidRPr="004C68A0">
        <w:rPr>
          <w:sz w:val="24"/>
          <w:szCs w:val="24"/>
        </w:rPr>
        <w:t>Notre mission et d’héberger les applications, améliorer la base de donnés et analyser et modifier le travail déjà fait pour une automatisation de service, aider pour la maintenance du parc informatique et de réseau de l’hôpital</w:t>
      </w:r>
    </w:p>
    <w:p w:rsidR="004C68A0" w:rsidRDefault="004C68A0">
      <w:pPr>
        <w:rPr>
          <w:sz w:val="32"/>
        </w:rPr>
      </w:pPr>
    </w:p>
    <w:p w:rsidR="004C68A0" w:rsidRDefault="004C68A0">
      <w:pPr>
        <w:rPr>
          <w:sz w:val="32"/>
        </w:rPr>
      </w:pPr>
      <w:r>
        <w:rPr>
          <w:sz w:val="32"/>
        </w:rPr>
        <w:t>David</w:t>
      </w:r>
    </w:p>
    <w:p w:rsidR="004C68A0" w:rsidRDefault="004C68A0">
      <w:pPr>
        <w:rPr>
          <w:sz w:val="32"/>
        </w:rPr>
      </w:pPr>
    </w:p>
    <w:p w:rsidR="004C68A0" w:rsidRDefault="004C68A0">
      <w:pPr>
        <w:rPr>
          <w:sz w:val="32"/>
        </w:rPr>
      </w:pPr>
      <w:r>
        <w:rPr>
          <w:sz w:val="32"/>
        </w:rPr>
        <w:t>Maetis</w:t>
      </w:r>
    </w:p>
    <w:p w:rsidR="004C68A0" w:rsidRDefault="004C68A0">
      <w:pPr>
        <w:rPr>
          <w:sz w:val="32"/>
        </w:rPr>
      </w:pPr>
    </w:p>
    <w:p w:rsidR="004C68A0" w:rsidRDefault="004C68A0">
      <w:pPr>
        <w:rPr>
          <w:sz w:val="32"/>
        </w:rPr>
      </w:pPr>
      <w:r>
        <w:rPr>
          <w:sz w:val="32"/>
        </w:rPr>
        <w:t>Ulysse</w:t>
      </w:r>
    </w:p>
    <w:p w:rsidR="004C68A0" w:rsidRDefault="004C68A0">
      <w:pPr>
        <w:rPr>
          <w:sz w:val="32"/>
        </w:rPr>
      </w:pPr>
      <w:r>
        <w:rPr>
          <w:sz w:val="32"/>
        </w:rPr>
        <w:br w:type="page"/>
      </w:r>
    </w:p>
    <w:p w:rsidR="004C68A0" w:rsidRDefault="004C68A0">
      <w:pPr>
        <w:rPr>
          <w:sz w:val="32"/>
        </w:rPr>
      </w:pPr>
    </w:p>
    <w:p w:rsidR="00B839B8" w:rsidRPr="00F84A6E" w:rsidRDefault="00B839B8" w:rsidP="00B839B8">
      <w:pPr>
        <w:pStyle w:val="Paragraphedeliste"/>
        <w:numPr>
          <w:ilvl w:val="0"/>
          <w:numId w:val="1"/>
        </w:numPr>
        <w:jc w:val="center"/>
        <w:rPr>
          <w:b/>
          <w:color w:val="FF0000"/>
          <w:sz w:val="32"/>
          <w:u w:val="single"/>
        </w:rPr>
      </w:pPr>
      <w:r w:rsidRPr="00F84A6E">
        <w:rPr>
          <w:b/>
          <w:color w:val="FF0000"/>
          <w:sz w:val="32"/>
          <w:u w:val="single"/>
        </w:rPr>
        <w:t>Sommaire</w:t>
      </w:r>
    </w:p>
    <w:p w:rsidR="00B839B8" w:rsidRDefault="00B839B8" w:rsidP="00B839B8">
      <w:pPr>
        <w:rPr>
          <w:sz w:val="32"/>
        </w:rPr>
      </w:pPr>
    </w:p>
    <w:p w:rsidR="00E63CCD" w:rsidRPr="009B773A" w:rsidRDefault="00B839B8" w:rsidP="00E63CCD">
      <w:pPr>
        <w:pStyle w:val="Paragraphedeliste"/>
        <w:numPr>
          <w:ilvl w:val="0"/>
          <w:numId w:val="2"/>
        </w:numPr>
        <w:rPr>
          <w:sz w:val="32"/>
          <w:szCs w:val="32"/>
        </w:rPr>
      </w:pPr>
      <w:r w:rsidRPr="009B773A">
        <w:rPr>
          <w:sz w:val="32"/>
          <w:szCs w:val="32"/>
        </w:rPr>
        <w:t>Introduction et Contexte -----------------------------------</w:t>
      </w:r>
      <w:r w:rsidR="000F079D">
        <w:rPr>
          <w:sz w:val="32"/>
          <w:szCs w:val="32"/>
        </w:rPr>
        <w:t>-</w:t>
      </w:r>
      <w:r w:rsidRPr="009B773A">
        <w:rPr>
          <w:sz w:val="32"/>
          <w:szCs w:val="32"/>
        </w:rPr>
        <w:t>page 2-3</w:t>
      </w:r>
    </w:p>
    <w:p w:rsidR="00E63CCD" w:rsidRPr="009B773A" w:rsidRDefault="00B839B8" w:rsidP="00E63CCD">
      <w:pPr>
        <w:pStyle w:val="Paragraphedeliste"/>
        <w:numPr>
          <w:ilvl w:val="0"/>
          <w:numId w:val="2"/>
        </w:numPr>
        <w:rPr>
          <w:sz w:val="32"/>
          <w:szCs w:val="32"/>
        </w:rPr>
      </w:pPr>
      <w:r w:rsidRPr="009B773A">
        <w:rPr>
          <w:sz w:val="32"/>
          <w:szCs w:val="32"/>
        </w:rPr>
        <w:t>Sommaire</w:t>
      </w:r>
      <w:r w:rsidR="000F079D">
        <w:rPr>
          <w:sz w:val="32"/>
          <w:szCs w:val="32"/>
        </w:rPr>
        <w:t>--------------------------------------------------------page 4</w:t>
      </w:r>
    </w:p>
    <w:p w:rsidR="00B839B8" w:rsidRPr="009B773A" w:rsidRDefault="00B839B8" w:rsidP="00B839B8">
      <w:pPr>
        <w:pStyle w:val="Paragraphedeliste"/>
        <w:numPr>
          <w:ilvl w:val="0"/>
          <w:numId w:val="2"/>
        </w:numPr>
        <w:rPr>
          <w:sz w:val="32"/>
          <w:szCs w:val="32"/>
        </w:rPr>
      </w:pPr>
      <w:r w:rsidRPr="009B773A">
        <w:rPr>
          <w:sz w:val="32"/>
          <w:szCs w:val="32"/>
        </w:rPr>
        <w:t xml:space="preserve"> Hébergement de l’application</w:t>
      </w:r>
      <w:r w:rsidR="000F079D">
        <w:rPr>
          <w:sz w:val="32"/>
          <w:szCs w:val="32"/>
        </w:rPr>
        <w:t>-----------------------------page 5</w:t>
      </w:r>
      <w:r w:rsidR="00C7446F">
        <w:rPr>
          <w:sz w:val="32"/>
          <w:szCs w:val="32"/>
        </w:rPr>
        <w:t>-</w:t>
      </w:r>
    </w:p>
    <w:p w:rsidR="00B839B8" w:rsidRPr="009B773A" w:rsidRDefault="00B839B8" w:rsidP="00B839B8">
      <w:pPr>
        <w:pStyle w:val="Paragraphedeliste"/>
        <w:numPr>
          <w:ilvl w:val="0"/>
          <w:numId w:val="3"/>
        </w:numPr>
        <w:rPr>
          <w:sz w:val="32"/>
          <w:szCs w:val="32"/>
        </w:rPr>
      </w:pPr>
      <w:r w:rsidRPr="009B773A">
        <w:rPr>
          <w:sz w:val="32"/>
          <w:szCs w:val="32"/>
        </w:rPr>
        <w:t>Etude des ressources nécessaires</w:t>
      </w:r>
      <w:r w:rsidR="00E63CCD" w:rsidRPr="009B773A">
        <w:rPr>
          <w:sz w:val="32"/>
          <w:szCs w:val="32"/>
        </w:rPr>
        <w:t xml:space="preserve"> </w:t>
      </w:r>
      <w:r w:rsidR="00C7446F">
        <w:rPr>
          <w:sz w:val="32"/>
          <w:szCs w:val="32"/>
        </w:rPr>
        <w:t>-------------------------page5</w:t>
      </w:r>
    </w:p>
    <w:p w:rsidR="00B839B8" w:rsidRPr="009B773A" w:rsidRDefault="00B839B8" w:rsidP="00B839B8">
      <w:pPr>
        <w:pStyle w:val="Paragraphedeliste"/>
        <w:numPr>
          <w:ilvl w:val="0"/>
          <w:numId w:val="3"/>
        </w:numPr>
        <w:rPr>
          <w:sz w:val="32"/>
          <w:szCs w:val="32"/>
        </w:rPr>
      </w:pPr>
      <w:r w:rsidRPr="009B773A">
        <w:rPr>
          <w:sz w:val="32"/>
          <w:szCs w:val="32"/>
        </w:rPr>
        <w:t>Proposition de solution chiffrée</w:t>
      </w:r>
      <w:r w:rsidR="00E63CCD" w:rsidRPr="009B773A">
        <w:rPr>
          <w:sz w:val="32"/>
          <w:szCs w:val="32"/>
        </w:rPr>
        <w:t xml:space="preserve"> </w:t>
      </w:r>
    </w:p>
    <w:p w:rsidR="00B839B8" w:rsidRPr="009B773A" w:rsidRDefault="00B839B8" w:rsidP="00B839B8">
      <w:pPr>
        <w:pStyle w:val="Paragraphedeliste"/>
        <w:numPr>
          <w:ilvl w:val="0"/>
          <w:numId w:val="3"/>
        </w:numPr>
        <w:rPr>
          <w:sz w:val="32"/>
          <w:szCs w:val="32"/>
        </w:rPr>
      </w:pPr>
      <w:r w:rsidRPr="009B773A">
        <w:rPr>
          <w:sz w:val="32"/>
          <w:szCs w:val="32"/>
        </w:rPr>
        <w:t>Installation du système et des applications</w:t>
      </w:r>
      <w:r w:rsidR="00E63CCD" w:rsidRPr="009B773A">
        <w:rPr>
          <w:sz w:val="32"/>
          <w:szCs w:val="32"/>
        </w:rPr>
        <w:t xml:space="preserve"> </w:t>
      </w:r>
    </w:p>
    <w:p w:rsidR="00B839B8" w:rsidRPr="009B773A" w:rsidRDefault="00B839B8" w:rsidP="00B839B8">
      <w:pPr>
        <w:pStyle w:val="Paragraphedeliste"/>
        <w:numPr>
          <w:ilvl w:val="0"/>
          <w:numId w:val="2"/>
        </w:numPr>
        <w:rPr>
          <w:sz w:val="32"/>
          <w:szCs w:val="32"/>
        </w:rPr>
      </w:pPr>
      <w:r w:rsidRPr="009B773A">
        <w:rPr>
          <w:sz w:val="32"/>
          <w:szCs w:val="32"/>
        </w:rPr>
        <w:t>Exploitation de la base de donné</w:t>
      </w:r>
    </w:p>
    <w:p w:rsidR="00B839B8" w:rsidRPr="009B773A" w:rsidRDefault="00B839B8" w:rsidP="00B839B8">
      <w:pPr>
        <w:pStyle w:val="Paragraphedeliste"/>
        <w:numPr>
          <w:ilvl w:val="0"/>
          <w:numId w:val="4"/>
        </w:numPr>
        <w:rPr>
          <w:sz w:val="32"/>
          <w:szCs w:val="32"/>
        </w:rPr>
      </w:pPr>
      <w:r w:rsidRPr="009B773A">
        <w:rPr>
          <w:sz w:val="32"/>
          <w:szCs w:val="32"/>
        </w:rPr>
        <w:t>Analyse et amélioration du Modèle Conceptuel des donnés</w:t>
      </w:r>
    </w:p>
    <w:p w:rsidR="00B839B8" w:rsidRPr="009B773A" w:rsidRDefault="00B839B8" w:rsidP="00B839B8">
      <w:pPr>
        <w:pStyle w:val="Paragraphedeliste"/>
        <w:numPr>
          <w:ilvl w:val="0"/>
          <w:numId w:val="4"/>
        </w:numPr>
        <w:rPr>
          <w:sz w:val="32"/>
          <w:szCs w:val="32"/>
        </w:rPr>
      </w:pPr>
      <w:r w:rsidRPr="009B773A">
        <w:rPr>
          <w:sz w:val="32"/>
          <w:szCs w:val="32"/>
        </w:rPr>
        <w:t>Adapter et améliorer une base de données.</w:t>
      </w:r>
    </w:p>
    <w:p w:rsidR="00B839B8" w:rsidRPr="009B773A" w:rsidRDefault="00E63CCD" w:rsidP="00B839B8">
      <w:pPr>
        <w:pStyle w:val="Paragraphedeliste"/>
        <w:numPr>
          <w:ilvl w:val="0"/>
          <w:numId w:val="4"/>
        </w:numPr>
        <w:rPr>
          <w:sz w:val="32"/>
          <w:szCs w:val="32"/>
        </w:rPr>
      </w:pPr>
      <w:r w:rsidRPr="009B773A">
        <w:rPr>
          <w:sz w:val="32"/>
          <w:szCs w:val="32"/>
        </w:rPr>
        <w:t>Implémentation</w:t>
      </w:r>
      <w:r w:rsidR="00B839B8" w:rsidRPr="009B773A">
        <w:rPr>
          <w:sz w:val="32"/>
          <w:szCs w:val="32"/>
        </w:rPr>
        <w:t xml:space="preserve"> de la base de données</w:t>
      </w:r>
    </w:p>
    <w:p w:rsidR="00B839B8" w:rsidRPr="009B773A" w:rsidRDefault="00B839B8" w:rsidP="00B839B8">
      <w:pPr>
        <w:pStyle w:val="Paragraphedeliste"/>
        <w:numPr>
          <w:ilvl w:val="0"/>
          <w:numId w:val="4"/>
        </w:numPr>
        <w:rPr>
          <w:sz w:val="32"/>
          <w:szCs w:val="32"/>
        </w:rPr>
      </w:pPr>
      <w:r w:rsidRPr="009B773A">
        <w:rPr>
          <w:sz w:val="32"/>
          <w:szCs w:val="32"/>
        </w:rPr>
        <w:t>Compléter une base de donnés</w:t>
      </w:r>
    </w:p>
    <w:p w:rsidR="00B839B8" w:rsidRPr="009B773A" w:rsidRDefault="00B839B8" w:rsidP="00B839B8">
      <w:pPr>
        <w:pStyle w:val="Paragraphedeliste"/>
        <w:numPr>
          <w:ilvl w:val="0"/>
          <w:numId w:val="4"/>
        </w:numPr>
        <w:rPr>
          <w:sz w:val="32"/>
          <w:szCs w:val="32"/>
        </w:rPr>
      </w:pPr>
      <w:r w:rsidRPr="009B773A">
        <w:rPr>
          <w:sz w:val="32"/>
          <w:szCs w:val="32"/>
        </w:rPr>
        <w:t>Ecriture des requêtes SQL à l’aide du langage de manipulation des donnés</w:t>
      </w:r>
    </w:p>
    <w:p w:rsidR="00B839B8" w:rsidRPr="009B773A" w:rsidRDefault="00B839B8" w:rsidP="00B839B8">
      <w:pPr>
        <w:pStyle w:val="Paragraphedeliste"/>
        <w:numPr>
          <w:ilvl w:val="0"/>
          <w:numId w:val="4"/>
        </w:numPr>
        <w:rPr>
          <w:sz w:val="32"/>
          <w:szCs w:val="32"/>
        </w:rPr>
      </w:pPr>
      <w:r w:rsidRPr="009B773A">
        <w:rPr>
          <w:sz w:val="32"/>
          <w:szCs w:val="32"/>
        </w:rPr>
        <w:t>Assurer la sécurité des donnés</w:t>
      </w:r>
    </w:p>
    <w:p w:rsidR="00B839B8" w:rsidRPr="009B773A" w:rsidRDefault="00B839B8" w:rsidP="00B839B8">
      <w:pPr>
        <w:pStyle w:val="Paragraphedeliste"/>
        <w:numPr>
          <w:ilvl w:val="0"/>
          <w:numId w:val="2"/>
        </w:numPr>
        <w:rPr>
          <w:sz w:val="32"/>
          <w:szCs w:val="32"/>
        </w:rPr>
      </w:pPr>
      <w:r w:rsidRPr="009B773A">
        <w:rPr>
          <w:sz w:val="32"/>
          <w:szCs w:val="32"/>
        </w:rPr>
        <w:t>Conception de l'interface graphique</w:t>
      </w:r>
    </w:p>
    <w:p w:rsidR="00B839B8" w:rsidRPr="009B773A" w:rsidRDefault="00B839B8" w:rsidP="00B839B8">
      <w:pPr>
        <w:pStyle w:val="Paragraphedeliste"/>
        <w:numPr>
          <w:ilvl w:val="0"/>
          <w:numId w:val="5"/>
        </w:numPr>
        <w:rPr>
          <w:sz w:val="32"/>
          <w:szCs w:val="32"/>
        </w:rPr>
      </w:pPr>
      <w:r w:rsidRPr="009B773A">
        <w:rPr>
          <w:sz w:val="32"/>
          <w:szCs w:val="32"/>
        </w:rPr>
        <w:t>Justification du choix d’une solution technique</w:t>
      </w:r>
      <w:r w:rsidR="00E63CCD" w:rsidRPr="009B773A">
        <w:rPr>
          <w:sz w:val="32"/>
          <w:szCs w:val="32"/>
        </w:rPr>
        <w:t>.</w:t>
      </w:r>
    </w:p>
    <w:p w:rsidR="00E63CCD" w:rsidRPr="009B773A" w:rsidRDefault="00E63CCD" w:rsidP="00B839B8">
      <w:pPr>
        <w:pStyle w:val="Paragraphedeliste"/>
        <w:numPr>
          <w:ilvl w:val="0"/>
          <w:numId w:val="5"/>
        </w:numPr>
        <w:rPr>
          <w:sz w:val="32"/>
          <w:szCs w:val="32"/>
        </w:rPr>
      </w:pPr>
      <w:r w:rsidRPr="009B773A">
        <w:rPr>
          <w:sz w:val="32"/>
          <w:szCs w:val="32"/>
        </w:rPr>
        <w:t>Prototyper la solution choisie</w:t>
      </w:r>
    </w:p>
    <w:p w:rsidR="00E63CCD" w:rsidRPr="009B773A" w:rsidRDefault="00E63CCD" w:rsidP="00E63CCD">
      <w:pPr>
        <w:pStyle w:val="Paragraphedeliste"/>
        <w:numPr>
          <w:ilvl w:val="0"/>
          <w:numId w:val="5"/>
        </w:numPr>
        <w:rPr>
          <w:sz w:val="32"/>
          <w:szCs w:val="32"/>
        </w:rPr>
      </w:pPr>
      <w:r w:rsidRPr="009B773A">
        <w:rPr>
          <w:sz w:val="32"/>
          <w:szCs w:val="32"/>
        </w:rPr>
        <w:t>Conception de l’interface graphique</w:t>
      </w:r>
    </w:p>
    <w:p w:rsidR="00E63CCD" w:rsidRPr="009B773A" w:rsidRDefault="00E63CCD" w:rsidP="00E63CCD">
      <w:pPr>
        <w:pStyle w:val="Paragraphedeliste"/>
        <w:numPr>
          <w:ilvl w:val="0"/>
          <w:numId w:val="2"/>
        </w:numPr>
        <w:rPr>
          <w:sz w:val="32"/>
          <w:szCs w:val="32"/>
        </w:rPr>
      </w:pPr>
      <w:r w:rsidRPr="009B773A">
        <w:rPr>
          <w:sz w:val="32"/>
          <w:szCs w:val="32"/>
        </w:rPr>
        <w:t>Annexes</w:t>
      </w:r>
    </w:p>
    <w:p w:rsidR="00E63CCD" w:rsidRPr="009B773A" w:rsidRDefault="00E63CCD" w:rsidP="00E63CCD">
      <w:pPr>
        <w:pStyle w:val="Paragraphedeliste"/>
        <w:numPr>
          <w:ilvl w:val="0"/>
          <w:numId w:val="2"/>
        </w:numPr>
        <w:rPr>
          <w:sz w:val="32"/>
          <w:szCs w:val="32"/>
        </w:rPr>
      </w:pPr>
      <w:r w:rsidRPr="009B773A">
        <w:rPr>
          <w:sz w:val="32"/>
          <w:szCs w:val="32"/>
        </w:rPr>
        <w:t>Bibliographie</w:t>
      </w:r>
    </w:p>
    <w:p w:rsidR="009B773A" w:rsidRPr="00F84A6E" w:rsidRDefault="00E63CCD" w:rsidP="009B773A">
      <w:pPr>
        <w:pStyle w:val="Paragraphedeliste"/>
        <w:numPr>
          <w:ilvl w:val="0"/>
          <w:numId w:val="1"/>
        </w:numPr>
        <w:jc w:val="center"/>
        <w:rPr>
          <w:b/>
          <w:color w:val="FF0000"/>
          <w:sz w:val="32"/>
          <w:u w:val="single"/>
        </w:rPr>
      </w:pPr>
      <w:r>
        <w:rPr>
          <w:sz w:val="32"/>
        </w:rPr>
        <w:br w:type="page"/>
      </w:r>
      <w:r w:rsidR="009B773A" w:rsidRPr="00F84A6E">
        <w:rPr>
          <w:b/>
          <w:color w:val="FF0000"/>
          <w:sz w:val="32"/>
          <w:u w:val="single"/>
        </w:rPr>
        <w:lastRenderedPageBreak/>
        <w:t>Hébergement de l’application</w:t>
      </w:r>
    </w:p>
    <w:p w:rsidR="009B773A" w:rsidRDefault="009B773A" w:rsidP="009B773A">
      <w:pPr>
        <w:rPr>
          <w:sz w:val="32"/>
        </w:rPr>
      </w:pPr>
    </w:p>
    <w:p w:rsidR="00C7446F" w:rsidRPr="00F84A6E" w:rsidRDefault="00C7446F" w:rsidP="00C7446F">
      <w:pPr>
        <w:spacing w:after="0"/>
        <w:ind w:firstLine="360"/>
        <w:jc w:val="both"/>
        <w:rPr>
          <w:sz w:val="24"/>
          <w:szCs w:val="24"/>
        </w:rPr>
      </w:pPr>
      <w:r w:rsidRPr="00F84A6E">
        <w:rPr>
          <w:sz w:val="24"/>
          <w:szCs w:val="24"/>
        </w:rPr>
        <w:t>Le département technique du centre vous demande d’étudier, de proposer, et de chiffrer la solution matérielle retenu concernant le serveur destiné à héberger l’application, ainsi que d’y installer le système d’exploitation et les services appropriés.</w:t>
      </w:r>
    </w:p>
    <w:p w:rsidR="00C7446F" w:rsidRPr="00F84A6E" w:rsidRDefault="00C7446F" w:rsidP="009B773A">
      <w:pPr>
        <w:rPr>
          <w:sz w:val="24"/>
          <w:szCs w:val="24"/>
        </w:rPr>
      </w:pPr>
    </w:p>
    <w:p w:rsidR="009B773A" w:rsidRPr="00F84A6E" w:rsidRDefault="009B773A" w:rsidP="009B773A">
      <w:pPr>
        <w:pStyle w:val="Paragraphedeliste"/>
        <w:numPr>
          <w:ilvl w:val="0"/>
          <w:numId w:val="6"/>
        </w:numPr>
        <w:rPr>
          <w:sz w:val="28"/>
          <w:szCs w:val="28"/>
        </w:rPr>
      </w:pPr>
      <w:r w:rsidRPr="00F84A6E">
        <w:rPr>
          <w:sz w:val="28"/>
          <w:szCs w:val="28"/>
        </w:rPr>
        <w:t>Etude des ressources nécessaires</w:t>
      </w:r>
    </w:p>
    <w:p w:rsidR="00C7446F" w:rsidRPr="00F84A6E" w:rsidRDefault="00C7446F" w:rsidP="00F84A6E">
      <w:pPr>
        <w:spacing w:after="0"/>
        <w:ind w:firstLine="708"/>
        <w:jc w:val="both"/>
        <w:rPr>
          <w:sz w:val="24"/>
          <w:szCs w:val="24"/>
        </w:rPr>
      </w:pPr>
      <w:r w:rsidRPr="00F84A6E">
        <w:rPr>
          <w:sz w:val="24"/>
          <w:szCs w:val="24"/>
        </w:rPr>
        <w:t>Le département technique nous demande d’étudier les besoins matériels et logiciels nécessaires à l’installation de la solution de gestion des pannes.</w:t>
      </w:r>
    </w:p>
    <w:p w:rsidR="00C7446F" w:rsidRDefault="00C7446F" w:rsidP="00C7446F">
      <w:pPr>
        <w:pStyle w:val="Paragraphedeliste"/>
        <w:numPr>
          <w:ilvl w:val="1"/>
          <w:numId w:val="6"/>
        </w:numPr>
        <w:spacing w:after="0"/>
        <w:jc w:val="both"/>
        <w:rPr>
          <w:sz w:val="24"/>
          <w:szCs w:val="24"/>
        </w:rPr>
      </w:pPr>
      <w:r w:rsidRPr="00F84A6E">
        <w:rPr>
          <w:sz w:val="24"/>
          <w:szCs w:val="24"/>
        </w:rPr>
        <w:t>Inventaires des applications nécessaire au fonctionnement de l’application du coté serveur.</w:t>
      </w:r>
    </w:p>
    <w:p w:rsidR="00F84A6E" w:rsidRPr="00F84A6E" w:rsidRDefault="00F84A6E" w:rsidP="00F84A6E">
      <w:pPr>
        <w:spacing w:after="0"/>
        <w:jc w:val="both"/>
        <w:rPr>
          <w:sz w:val="24"/>
          <w:szCs w:val="24"/>
        </w:rPr>
      </w:pPr>
    </w:p>
    <w:p w:rsidR="00C7446F" w:rsidRPr="00F84A6E" w:rsidRDefault="00F84A6E" w:rsidP="00C7446F">
      <w:pPr>
        <w:pStyle w:val="Paragraphedeliste"/>
        <w:numPr>
          <w:ilvl w:val="1"/>
          <w:numId w:val="6"/>
        </w:numPr>
        <w:spacing w:after="0"/>
        <w:jc w:val="both"/>
        <w:rPr>
          <w:sz w:val="24"/>
          <w:szCs w:val="24"/>
        </w:rPr>
      </w:pPr>
      <w:r w:rsidRPr="00F84A6E">
        <w:rPr>
          <w:sz w:val="24"/>
          <w:szCs w:val="24"/>
        </w:rPr>
        <w:t>Description des besoins matériels nécessaires</w:t>
      </w:r>
      <w:r w:rsidR="00C7446F" w:rsidRPr="00F84A6E">
        <w:rPr>
          <w:sz w:val="24"/>
          <w:szCs w:val="24"/>
        </w:rPr>
        <w:t xml:space="preserve"> à la mise en place de l’application</w:t>
      </w:r>
    </w:p>
    <w:p w:rsidR="008850C3" w:rsidRPr="008850C3" w:rsidRDefault="008850C3" w:rsidP="008850C3">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Times New Roman" w:eastAsia="Times New Roman" w:hAnsi="Times New Roman" w:cs="Times New Roman"/>
          <w:sz w:val="24"/>
          <w:szCs w:val="24"/>
          <w:lang w:eastAsia="fr-FR"/>
        </w:rPr>
        <w:t>L’hôpital nous demande les caractéristiques suivantes pour son pc :</w:t>
      </w:r>
    </w:p>
    <w:tbl>
      <w:tblPr>
        <w:tblW w:w="9045" w:type="dxa"/>
        <w:tblCellSpacing w:w="0" w:type="dxa"/>
        <w:tblCellMar>
          <w:top w:w="105" w:type="dxa"/>
          <w:left w:w="105" w:type="dxa"/>
          <w:bottom w:w="105" w:type="dxa"/>
          <w:right w:w="105" w:type="dxa"/>
        </w:tblCellMar>
        <w:tblLook w:val="04A0"/>
      </w:tblPr>
      <w:tblGrid>
        <w:gridCol w:w="4522"/>
        <w:gridCol w:w="4523"/>
      </w:tblGrid>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i/>
                <w:iCs/>
                <w:color w:val="000000"/>
                <w:lang w:eastAsia="fr-FR"/>
              </w:rPr>
              <w:t>Postes informatiques fixes:</w:t>
            </w:r>
            <w:r>
              <w:rPr>
                <w:rFonts w:ascii="Calibri" w:eastAsia="Times New Roman" w:hAnsi="Calibri" w:cs="Times New Roman"/>
                <w:i/>
                <w:iCs/>
                <w:color w:val="000000"/>
                <w:lang w:eastAsia="fr-FR"/>
              </w:rPr>
              <w:t xml:space="preserve"> </w:t>
            </w:r>
            <w:r w:rsidRPr="008850C3">
              <w:rPr>
                <w:rFonts w:ascii="Calibri" w:eastAsia="Times New Roman" w:hAnsi="Calibri" w:cs="Times New Roman"/>
                <w:b/>
                <w:bCs/>
                <w:color w:val="000000"/>
                <w:lang w:eastAsia="fr-FR"/>
              </w:rPr>
              <w:t>Format UC</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Boitier de petite taille demandé, le poids ne doit pas dépasser 10kg</w:t>
            </w:r>
          </w:p>
        </w:tc>
      </w:tr>
      <w:tr w:rsidR="008850C3" w:rsidRPr="008850C3" w:rsidTr="00CA0C2F">
        <w:trPr>
          <w:cantSplit/>
          <w:trHeight w:val="30"/>
          <w:tblCellSpacing w:w="0" w:type="dxa"/>
        </w:trPr>
        <w:tc>
          <w:tcPr>
            <w:tcW w:w="4305" w:type="dxa"/>
            <w:hideMark/>
          </w:tcPr>
          <w:p w:rsidR="008850C3" w:rsidRPr="008850C3" w:rsidRDefault="008850C3" w:rsidP="00CA0C2F">
            <w:pPr>
              <w:spacing w:before="100" w:beforeAutospacing="1" w:after="100" w:afterAutospacing="1" w:line="30" w:lineRule="atLeast"/>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Processeur</w:t>
            </w:r>
          </w:p>
        </w:tc>
        <w:tc>
          <w:tcPr>
            <w:tcW w:w="4305" w:type="dxa"/>
            <w:hideMark/>
          </w:tcPr>
          <w:p w:rsidR="008850C3" w:rsidRPr="008850C3" w:rsidRDefault="008850C3" w:rsidP="00CA0C2F">
            <w:pPr>
              <w:spacing w:before="100" w:beforeAutospacing="1" w:after="100" w:afterAutospacing="1" w:line="30" w:lineRule="atLeast"/>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Processeur dernière génération Intel Core i7 4 coeurs, fréquence minimale 3.06Ghzavec Hyper-Threading et Turbo Boost, 8Mo de mémoire cache L3</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Carte mère</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Format µATX, compatibilité complète avec l'ensemble des demandes du tableau</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Chipset</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Compatibilité complète avec processeur et composants</w:t>
            </w:r>
          </w:p>
        </w:tc>
      </w:tr>
      <w:tr w:rsidR="008850C3" w:rsidRPr="008850C3" w:rsidTr="00CA0C2F">
        <w:trPr>
          <w:cantSplit/>
          <w:trHeight w:val="30"/>
          <w:tblCellSpacing w:w="0" w:type="dxa"/>
        </w:trPr>
        <w:tc>
          <w:tcPr>
            <w:tcW w:w="4305" w:type="dxa"/>
            <w:hideMark/>
          </w:tcPr>
          <w:p w:rsidR="008850C3" w:rsidRPr="008850C3" w:rsidRDefault="008850C3" w:rsidP="00CA0C2F">
            <w:pPr>
              <w:spacing w:before="100" w:beforeAutospacing="1" w:after="100" w:afterAutospacing="1" w:line="30" w:lineRule="atLeast"/>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Carte Graphique</w:t>
            </w:r>
          </w:p>
        </w:tc>
        <w:tc>
          <w:tcPr>
            <w:tcW w:w="4305" w:type="dxa"/>
            <w:hideMark/>
          </w:tcPr>
          <w:p w:rsidR="008850C3" w:rsidRPr="008850C3" w:rsidRDefault="008850C3" w:rsidP="00CA0C2F">
            <w:pPr>
              <w:spacing w:before="100" w:beforeAutospacing="1" w:after="100" w:afterAutospacing="1" w:line="30" w:lineRule="atLeast"/>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 xml:space="preserve">Intégrée à la carte mère </w:t>
            </w:r>
            <w:r w:rsidR="00040A7C" w:rsidRPr="008850C3">
              <w:rPr>
                <w:rFonts w:ascii="Calibri" w:eastAsia="Times New Roman" w:hAnsi="Calibri" w:cs="Times New Roman"/>
                <w:color w:val="000000"/>
                <w:lang w:eastAsia="fr-FR"/>
              </w:rPr>
              <w:t>si possible</w:t>
            </w:r>
            <w:r w:rsidRPr="008850C3">
              <w:rPr>
                <w:rFonts w:ascii="Calibri" w:eastAsia="Times New Roman" w:hAnsi="Calibri" w:cs="Times New Roman"/>
                <w:color w:val="000000"/>
                <w:lang w:eastAsia="fr-FR"/>
              </w:rPr>
              <w:t>, 512Mo de mémoire minimum</w:t>
            </w:r>
          </w:p>
        </w:tc>
      </w:tr>
      <w:tr w:rsidR="008850C3" w:rsidRPr="008850C3" w:rsidTr="00CA0C2F">
        <w:trPr>
          <w:cantSplit/>
          <w:trHeight w:val="30"/>
          <w:tblCellSpacing w:w="0" w:type="dxa"/>
        </w:trPr>
        <w:tc>
          <w:tcPr>
            <w:tcW w:w="4305" w:type="dxa"/>
            <w:hideMark/>
          </w:tcPr>
          <w:p w:rsidR="008850C3" w:rsidRPr="008850C3" w:rsidRDefault="008850C3" w:rsidP="00CA0C2F">
            <w:pPr>
              <w:spacing w:before="100" w:beforeAutospacing="1" w:after="100" w:afterAutospacing="1" w:line="30" w:lineRule="atLeast"/>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Contrôleur disque</w:t>
            </w:r>
          </w:p>
        </w:tc>
        <w:tc>
          <w:tcPr>
            <w:tcW w:w="4305" w:type="dxa"/>
            <w:hideMark/>
          </w:tcPr>
          <w:p w:rsidR="008850C3" w:rsidRPr="008850C3" w:rsidRDefault="008850C3" w:rsidP="00CA0C2F">
            <w:pPr>
              <w:spacing w:before="100" w:beforeAutospacing="1" w:after="100" w:afterAutospacing="1" w:line="30" w:lineRule="atLeast"/>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SATA III</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Carte réseau</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Contrôleur Ethernet Gigabit intégré</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Mémoire vive</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DDR3-SDRAM, cadence minimale à 1333MHz, 4Go avec possibilité d'extension à 16Go</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Disque dur</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SATA III, 500Go minimum</w:t>
            </w:r>
          </w:p>
        </w:tc>
      </w:tr>
      <w:tr w:rsidR="008850C3" w:rsidRPr="008850C3" w:rsidTr="00CA0C2F">
        <w:trPr>
          <w:cantSplit/>
          <w:trHeight w:val="30"/>
          <w:tblCellSpacing w:w="0" w:type="dxa"/>
        </w:trPr>
        <w:tc>
          <w:tcPr>
            <w:tcW w:w="4305" w:type="dxa"/>
            <w:hideMark/>
          </w:tcPr>
          <w:p w:rsidR="008850C3" w:rsidRPr="008850C3" w:rsidRDefault="008850C3" w:rsidP="00CA0C2F">
            <w:pPr>
              <w:spacing w:before="100" w:beforeAutospacing="1" w:after="100" w:afterAutospacing="1" w:line="30" w:lineRule="atLeast"/>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Lecteur optique</w:t>
            </w:r>
          </w:p>
        </w:tc>
        <w:tc>
          <w:tcPr>
            <w:tcW w:w="4305" w:type="dxa"/>
            <w:hideMark/>
          </w:tcPr>
          <w:p w:rsidR="008850C3" w:rsidRPr="008850C3" w:rsidRDefault="008850C3" w:rsidP="00CA0C2F">
            <w:pPr>
              <w:spacing w:before="100" w:beforeAutospacing="1" w:after="100" w:afterAutospacing="1" w:line="30" w:lineRule="atLeast"/>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Graveur Blu-Ray avec rétro compatibilité avec le traitement des CD et DVD</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lastRenderedPageBreak/>
              <w:t>Ecran</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Ecran plat 22"wide</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Clavier</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Clavier français azerty USB</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Souris</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Souris optique 3 boutons USB</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Ports</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6 ports USB 2.0 minimum, dont une partie en facade</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Ports audio</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1 portaudio casque et 1 port micro</w:t>
            </w:r>
          </w:p>
        </w:tc>
      </w:tr>
      <w:tr w:rsidR="008850C3" w:rsidRPr="008850C3" w:rsidTr="00CA0C2F">
        <w:trPr>
          <w:cantSplit/>
          <w:tblCellSpacing w:w="0" w:type="dxa"/>
        </w:trPr>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b/>
                <w:bCs/>
                <w:color w:val="000000"/>
                <w:lang w:eastAsia="fr-FR"/>
              </w:rPr>
              <w:t>Port RJ45</w:t>
            </w:r>
          </w:p>
        </w:tc>
        <w:tc>
          <w:tcPr>
            <w:tcW w:w="4305" w:type="dxa"/>
            <w:hideMark/>
          </w:tcPr>
          <w:p w:rsidR="008850C3" w:rsidRPr="008850C3" w:rsidRDefault="008850C3" w:rsidP="00CA0C2F">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Calibri" w:eastAsia="Times New Roman" w:hAnsi="Calibri" w:cs="Times New Roman"/>
                <w:color w:val="000000"/>
                <w:lang w:eastAsia="fr-FR"/>
              </w:rPr>
              <w:t>1 port RJ45</w:t>
            </w:r>
          </w:p>
        </w:tc>
      </w:tr>
    </w:tbl>
    <w:p w:rsidR="00C7446F" w:rsidRPr="00F84A6E" w:rsidRDefault="00C7446F" w:rsidP="00C7446F">
      <w:pPr>
        <w:spacing w:after="0"/>
        <w:jc w:val="both"/>
        <w:rPr>
          <w:i/>
          <w:sz w:val="24"/>
          <w:szCs w:val="24"/>
        </w:rPr>
      </w:pPr>
    </w:p>
    <w:p w:rsidR="009B773A" w:rsidRPr="00F84A6E" w:rsidRDefault="009B773A" w:rsidP="009B773A">
      <w:pPr>
        <w:rPr>
          <w:sz w:val="24"/>
          <w:szCs w:val="24"/>
        </w:rPr>
      </w:pPr>
    </w:p>
    <w:p w:rsidR="00F84A6E" w:rsidRDefault="009B773A" w:rsidP="009B773A">
      <w:pPr>
        <w:pStyle w:val="Paragraphedeliste"/>
        <w:numPr>
          <w:ilvl w:val="0"/>
          <w:numId w:val="6"/>
        </w:numPr>
        <w:rPr>
          <w:sz w:val="28"/>
          <w:szCs w:val="28"/>
        </w:rPr>
      </w:pPr>
      <w:r w:rsidRPr="00F84A6E">
        <w:rPr>
          <w:sz w:val="28"/>
          <w:szCs w:val="28"/>
        </w:rPr>
        <w:t>Proposition de solution chiffrée</w:t>
      </w:r>
    </w:p>
    <w:p w:rsidR="009B773A" w:rsidRPr="00F84A6E" w:rsidRDefault="009B773A" w:rsidP="00F84A6E">
      <w:pPr>
        <w:rPr>
          <w:sz w:val="28"/>
          <w:szCs w:val="28"/>
        </w:rPr>
      </w:pPr>
      <w:r w:rsidRPr="00F84A6E">
        <w:rPr>
          <w:sz w:val="28"/>
          <w:szCs w:val="28"/>
        </w:rPr>
        <w:t xml:space="preserve"> </w:t>
      </w:r>
    </w:p>
    <w:p w:rsidR="00F84A6E" w:rsidRDefault="00F84A6E" w:rsidP="00F84A6E">
      <w:pPr>
        <w:spacing w:after="0"/>
        <w:ind w:firstLine="708"/>
        <w:jc w:val="both"/>
        <w:rPr>
          <w:sz w:val="24"/>
          <w:szCs w:val="24"/>
        </w:rPr>
      </w:pPr>
      <w:r w:rsidRPr="00F84A6E">
        <w:rPr>
          <w:sz w:val="24"/>
          <w:szCs w:val="24"/>
        </w:rPr>
        <w:t>Le service technique vous demande de chiffrer et d’évaluer le budget nécessaire à la mise en place de cette solution.</w:t>
      </w:r>
    </w:p>
    <w:p w:rsidR="00F84A6E" w:rsidRDefault="00F84A6E" w:rsidP="00F84A6E">
      <w:pPr>
        <w:spacing w:after="0"/>
        <w:ind w:firstLine="708"/>
        <w:jc w:val="both"/>
        <w:rPr>
          <w:sz w:val="24"/>
          <w:szCs w:val="24"/>
        </w:rPr>
      </w:pPr>
    </w:p>
    <w:p w:rsidR="00F84A6E" w:rsidRPr="00F84A6E" w:rsidRDefault="00F84A6E" w:rsidP="00F84A6E">
      <w:pPr>
        <w:spacing w:after="0"/>
        <w:ind w:firstLine="708"/>
        <w:jc w:val="both"/>
        <w:rPr>
          <w:sz w:val="24"/>
          <w:szCs w:val="24"/>
        </w:rPr>
      </w:pPr>
    </w:p>
    <w:p w:rsidR="00F84A6E" w:rsidRPr="00F84A6E" w:rsidRDefault="00F84A6E" w:rsidP="00F84A6E">
      <w:pPr>
        <w:pStyle w:val="Paragraphedeliste"/>
        <w:numPr>
          <w:ilvl w:val="1"/>
          <w:numId w:val="6"/>
        </w:numPr>
        <w:spacing w:after="0"/>
        <w:jc w:val="both"/>
        <w:rPr>
          <w:sz w:val="24"/>
          <w:szCs w:val="24"/>
        </w:rPr>
      </w:pPr>
      <w:r w:rsidRPr="00F84A6E">
        <w:rPr>
          <w:sz w:val="24"/>
          <w:szCs w:val="24"/>
        </w:rPr>
        <w:t>A partir des besoins définis dans la question précédente, réalisez une proposition chiffrée du matériel à acquérir.</w:t>
      </w:r>
    </w:p>
    <w:p w:rsidR="008850C3" w:rsidRDefault="008850C3">
      <w:pPr>
        <w:rPr>
          <w:sz w:val="24"/>
          <w:szCs w:val="24"/>
        </w:rPr>
      </w:pPr>
    </w:p>
    <w:p w:rsidR="008850C3" w:rsidRPr="008850C3" w:rsidRDefault="008850C3" w:rsidP="008850C3">
      <w:pPr>
        <w:spacing w:before="100" w:beforeAutospacing="1" w:after="100" w:afterAutospacing="1" w:line="240" w:lineRule="auto"/>
        <w:rPr>
          <w:rFonts w:ascii="Times New Roman" w:eastAsia="Times New Roman" w:hAnsi="Times New Roman" w:cs="Times New Roman"/>
          <w:sz w:val="24"/>
          <w:szCs w:val="24"/>
          <w:lang w:eastAsia="fr-FR"/>
        </w:rPr>
      </w:pPr>
    </w:p>
    <w:p w:rsidR="008850C3" w:rsidRPr="008850C3" w:rsidRDefault="008850C3" w:rsidP="008850C3">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Times New Roman" w:eastAsia="Times New Roman" w:hAnsi="Times New Roman" w:cs="Times New Roman"/>
          <w:sz w:val="24"/>
          <w:szCs w:val="24"/>
          <w:lang w:eastAsia="fr-FR"/>
        </w:rPr>
        <w:t>L’hôpital nous fournit le serveur, la connexion internet, les câbles etc…</w:t>
      </w:r>
    </w:p>
    <w:p w:rsidR="008850C3" w:rsidRPr="008850C3" w:rsidRDefault="008850C3" w:rsidP="008850C3">
      <w:pPr>
        <w:spacing w:before="100" w:beforeAutospacing="1" w:after="100" w:afterAutospacing="1" w:line="240" w:lineRule="auto"/>
        <w:rPr>
          <w:rFonts w:ascii="Times New Roman" w:eastAsia="Times New Roman" w:hAnsi="Times New Roman" w:cs="Times New Roman"/>
          <w:sz w:val="24"/>
          <w:szCs w:val="24"/>
          <w:lang w:eastAsia="fr-FR"/>
        </w:rPr>
      </w:pPr>
      <w:r w:rsidRPr="008850C3">
        <w:rPr>
          <w:rFonts w:ascii="Times New Roman" w:eastAsia="Times New Roman" w:hAnsi="Times New Roman" w:cs="Times New Roman"/>
          <w:sz w:val="24"/>
          <w:szCs w:val="24"/>
          <w:lang w:eastAsia="fr-FR"/>
        </w:rPr>
        <w:t>Cependant il nous faut acheter des pc.</w:t>
      </w:r>
    </w:p>
    <w:p w:rsidR="008850C3" w:rsidRPr="008850C3" w:rsidRDefault="008850C3" w:rsidP="008850C3">
      <w:pPr>
        <w:spacing w:before="100" w:beforeAutospacing="1" w:after="100" w:afterAutospacing="1" w:line="240" w:lineRule="auto"/>
        <w:rPr>
          <w:rFonts w:ascii="Times New Roman" w:eastAsia="Times New Roman" w:hAnsi="Times New Roman" w:cs="Times New Roman"/>
          <w:sz w:val="24"/>
          <w:szCs w:val="24"/>
          <w:lang w:eastAsia="fr-FR"/>
        </w:rPr>
      </w:pPr>
    </w:p>
    <w:p w:rsidR="00F84A6E" w:rsidRDefault="00F84A6E">
      <w:pPr>
        <w:rPr>
          <w:sz w:val="24"/>
          <w:szCs w:val="24"/>
        </w:rPr>
      </w:pPr>
      <w:r>
        <w:rPr>
          <w:sz w:val="24"/>
          <w:szCs w:val="24"/>
        </w:rPr>
        <w:br w:type="page"/>
      </w:r>
    </w:p>
    <w:p w:rsidR="00F84A6E" w:rsidRPr="00F84A6E" w:rsidRDefault="00F84A6E" w:rsidP="00F84A6E">
      <w:pPr>
        <w:spacing w:after="0"/>
        <w:jc w:val="both"/>
        <w:rPr>
          <w:sz w:val="24"/>
          <w:szCs w:val="24"/>
        </w:rPr>
      </w:pPr>
    </w:p>
    <w:p w:rsidR="009B773A" w:rsidRDefault="00F84A6E" w:rsidP="00F84A6E">
      <w:pPr>
        <w:pStyle w:val="Paragraphedeliste"/>
        <w:numPr>
          <w:ilvl w:val="0"/>
          <w:numId w:val="6"/>
        </w:numPr>
        <w:spacing w:after="0"/>
        <w:jc w:val="both"/>
        <w:rPr>
          <w:sz w:val="28"/>
          <w:szCs w:val="24"/>
        </w:rPr>
      </w:pPr>
      <w:r w:rsidRPr="00F84A6E">
        <w:rPr>
          <w:sz w:val="28"/>
          <w:szCs w:val="24"/>
        </w:rPr>
        <w:t xml:space="preserve"> </w:t>
      </w:r>
      <w:r w:rsidR="009B773A" w:rsidRPr="00F84A6E">
        <w:rPr>
          <w:sz w:val="28"/>
          <w:szCs w:val="24"/>
        </w:rPr>
        <w:t xml:space="preserve">Installation du système et des applications </w:t>
      </w:r>
    </w:p>
    <w:p w:rsidR="00F84A6E" w:rsidRPr="00F84A6E" w:rsidRDefault="00F84A6E" w:rsidP="00F84A6E">
      <w:pPr>
        <w:spacing w:after="0"/>
        <w:jc w:val="both"/>
        <w:rPr>
          <w:sz w:val="28"/>
          <w:szCs w:val="24"/>
        </w:rPr>
      </w:pPr>
    </w:p>
    <w:p w:rsidR="00F84A6E" w:rsidRDefault="00F84A6E" w:rsidP="00F84A6E">
      <w:pPr>
        <w:spacing w:after="0"/>
        <w:ind w:firstLine="708"/>
        <w:jc w:val="both"/>
        <w:rPr>
          <w:sz w:val="24"/>
          <w:szCs w:val="24"/>
        </w:rPr>
      </w:pPr>
      <w:r w:rsidRPr="00F84A6E">
        <w:rPr>
          <w:sz w:val="24"/>
          <w:szCs w:val="24"/>
        </w:rPr>
        <w:t>La solution matérielle ayant été retenue, on vous demande de préparer votre serveur à l’accueil de l’application. Pour ce faire, vous devez installer le système d’exploitation, ainsi que les services nécessaires au bon fonctionnement de l’application. Enfin, vous devrez rédiger un descriptif technique de cette installation.</w:t>
      </w:r>
    </w:p>
    <w:p w:rsidR="00F84A6E" w:rsidRPr="00F84A6E" w:rsidRDefault="00F84A6E" w:rsidP="00F84A6E">
      <w:pPr>
        <w:spacing w:after="0"/>
        <w:ind w:firstLine="708"/>
        <w:jc w:val="both"/>
        <w:rPr>
          <w:sz w:val="24"/>
          <w:szCs w:val="24"/>
        </w:rPr>
      </w:pPr>
    </w:p>
    <w:p w:rsidR="00F84A6E" w:rsidRDefault="00F84A6E" w:rsidP="00F84A6E">
      <w:pPr>
        <w:pStyle w:val="Paragraphedeliste"/>
        <w:numPr>
          <w:ilvl w:val="1"/>
          <w:numId w:val="6"/>
        </w:numPr>
        <w:spacing w:after="0"/>
        <w:jc w:val="both"/>
        <w:rPr>
          <w:sz w:val="24"/>
          <w:szCs w:val="24"/>
        </w:rPr>
      </w:pPr>
      <w:r w:rsidRPr="00F84A6E">
        <w:rPr>
          <w:sz w:val="24"/>
          <w:szCs w:val="24"/>
        </w:rPr>
        <w:t>Le serveur retenu, installez le système d’exploitation, ainsi que les services et applications destinées à accueillir l’application d’automatisation de gestion des pannes.</w:t>
      </w:r>
    </w:p>
    <w:p w:rsidR="00F84A6E" w:rsidRPr="00F84A6E" w:rsidRDefault="00F84A6E" w:rsidP="00F84A6E">
      <w:pPr>
        <w:spacing w:after="0"/>
        <w:jc w:val="both"/>
        <w:rPr>
          <w:sz w:val="24"/>
          <w:szCs w:val="24"/>
        </w:rPr>
      </w:pPr>
    </w:p>
    <w:p w:rsidR="00F84A6E" w:rsidRDefault="00F84A6E" w:rsidP="00F84A6E">
      <w:pPr>
        <w:pStyle w:val="Paragraphedeliste"/>
        <w:numPr>
          <w:ilvl w:val="1"/>
          <w:numId w:val="6"/>
        </w:numPr>
        <w:spacing w:after="0"/>
        <w:jc w:val="both"/>
        <w:rPr>
          <w:sz w:val="24"/>
          <w:szCs w:val="24"/>
        </w:rPr>
      </w:pPr>
      <w:r w:rsidRPr="00F84A6E">
        <w:rPr>
          <w:sz w:val="24"/>
          <w:szCs w:val="24"/>
        </w:rPr>
        <w:t>Réalisez un descriptif technique de cette mise en place.</w:t>
      </w:r>
    </w:p>
    <w:p w:rsidR="00F84A6E" w:rsidRPr="00F84A6E" w:rsidRDefault="00F84A6E" w:rsidP="00F84A6E">
      <w:pPr>
        <w:pStyle w:val="Paragraphedeliste"/>
        <w:rPr>
          <w:sz w:val="24"/>
          <w:szCs w:val="24"/>
        </w:rPr>
      </w:pPr>
    </w:p>
    <w:p w:rsidR="00F84A6E" w:rsidRPr="00F84A6E" w:rsidRDefault="00F84A6E" w:rsidP="00F84A6E">
      <w:pPr>
        <w:spacing w:after="0"/>
        <w:jc w:val="both"/>
        <w:rPr>
          <w:sz w:val="24"/>
          <w:szCs w:val="24"/>
        </w:rPr>
      </w:pPr>
    </w:p>
    <w:p w:rsidR="00F84A6E" w:rsidRPr="00F84A6E" w:rsidRDefault="00F84A6E" w:rsidP="00F84A6E">
      <w:pPr>
        <w:pStyle w:val="Paragraphedeliste"/>
        <w:numPr>
          <w:ilvl w:val="1"/>
          <w:numId w:val="6"/>
        </w:numPr>
        <w:spacing w:after="0"/>
        <w:jc w:val="both"/>
        <w:rPr>
          <w:sz w:val="24"/>
          <w:szCs w:val="24"/>
        </w:rPr>
      </w:pPr>
      <w:r w:rsidRPr="00F84A6E">
        <w:rPr>
          <w:sz w:val="24"/>
          <w:szCs w:val="24"/>
        </w:rPr>
        <w:t>Effectuez les tests de bon fonctionnement.</w:t>
      </w:r>
    </w:p>
    <w:p w:rsidR="00F84A6E" w:rsidRDefault="00F84A6E" w:rsidP="00F84A6E">
      <w:pPr>
        <w:spacing w:after="0"/>
        <w:jc w:val="both"/>
        <w:rPr>
          <w:sz w:val="32"/>
        </w:rPr>
      </w:pPr>
    </w:p>
    <w:p w:rsidR="00F84A6E" w:rsidRDefault="00F84A6E" w:rsidP="00F84A6E">
      <w:pPr>
        <w:spacing w:after="0"/>
        <w:jc w:val="both"/>
        <w:rPr>
          <w:sz w:val="32"/>
        </w:rPr>
      </w:pPr>
    </w:p>
    <w:p w:rsidR="00F84A6E" w:rsidRDefault="00F84A6E" w:rsidP="00F84A6E">
      <w:pPr>
        <w:spacing w:after="0"/>
        <w:jc w:val="both"/>
        <w:rPr>
          <w:sz w:val="32"/>
        </w:rPr>
      </w:pPr>
    </w:p>
    <w:p w:rsidR="00F84A6E" w:rsidRDefault="00F84A6E" w:rsidP="00F84A6E">
      <w:pPr>
        <w:spacing w:after="0"/>
        <w:jc w:val="both"/>
        <w:rPr>
          <w:sz w:val="32"/>
        </w:rPr>
      </w:pPr>
    </w:p>
    <w:p w:rsidR="00F84A6E" w:rsidRDefault="00F84A6E">
      <w:pPr>
        <w:rPr>
          <w:sz w:val="32"/>
        </w:rPr>
      </w:pPr>
      <w:r>
        <w:rPr>
          <w:sz w:val="32"/>
        </w:rPr>
        <w:br w:type="page"/>
      </w:r>
    </w:p>
    <w:p w:rsidR="009B773A" w:rsidRPr="00F84A6E" w:rsidRDefault="009B773A" w:rsidP="00F84A6E">
      <w:pPr>
        <w:pStyle w:val="Paragraphedeliste"/>
        <w:numPr>
          <w:ilvl w:val="0"/>
          <w:numId w:val="1"/>
        </w:numPr>
        <w:spacing w:after="0"/>
        <w:jc w:val="center"/>
        <w:rPr>
          <w:b/>
          <w:color w:val="FF0000"/>
          <w:sz w:val="32"/>
          <w:u w:val="single"/>
        </w:rPr>
      </w:pPr>
      <w:r w:rsidRPr="00F84A6E">
        <w:rPr>
          <w:b/>
          <w:color w:val="FF0000"/>
          <w:sz w:val="32"/>
          <w:u w:val="single"/>
        </w:rPr>
        <w:lastRenderedPageBreak/>
        <w:t>Exploitation de la base de donné</w:t>
      </w:r>
    </w:p>
    <w:p w:rsidR="009B773A" w:rsidRPr="009B773A" w:rsidRDefault="009B773A" w:rsidP="009B773A">
      <w:pPr>
        <w:jc w:val="center"/>
        <w:rPr>
          <w:sz w:val="32"/>
        </w:rPr>
      </w:pPr>
    </w:p>
    <w:p w:rsidR="009B773A" w:rsidRDefault="009B773A" w:rsidP="009B773A">
      <w:pPr>
        <w:pStyle w:val="Paragraphedeliste"/>
        <w:numPr>
          <w:ilvl w:val="0"/>
          <w:numId w:val="7"/>
        </w:numPr>
        <w:rPr>
          <w:sz w:val="32"/>
        </w:rPr>
      </w:pPr>
      <w:r w:rsidRPr="00F84A6E">
        <w:rPr>
          <w:sz w:val="28"/>
          <w:szCs w:val="28"/>
        </w:rPr>
        <w:t>Analyse et amélioration du Modèle Conceptuel des donnés</w:t>
      </w:r>
      <w:r>
        <w:rPr>
          <w:sz w:val="32"/>
        </w:rPr>
        <w:t>.</w:t>
      </w:r>
    </w:p>
    <w:p w:rsidR="00F84A6E" w:rsidRDefault="00F84A6E" w:rsidP="00F84A6E">
      <w:pPr>
        <w:spacing w:after="0"/>
        <w:ind w:firstLine="708"/>
        <w:jc w:val="both"/>
      </w:pPr>
      <w:r>
        <w:t xml:space="preserve">Suite à cette réflexion, le stagiaire vous a laissé un Modèle Conceptuel des Données </w:t>
      </w:r>
      <w:r w:rsidRPr="00F84A6E">
        <w:rPr>
          <w:b/>
          <w:bCs/>
        </w:rPr>
        <w:t>(voir document 1 en annexe)</w:t>
      </w:r>
    </w:p>
    <w:p w:rsidR="009B773A" w:rsidRPr="00F84A6E" w:rsidRDefault="00F84A6E" w:rsidP="00F84A6E">
      <w:pPr>
        <w:pStyle w:val="Paragraphedeliste"/>
        <w:numPr>
          <w:ilvl w:val="1"/>
          <w:numId w:val="7"/>
        </w:numPr>
        <w:rPr>
          <w:sz w:val="28"/>
          <w:szCs w:val="28"/>
        </w:rPr>
      </w:pPr>
      <w:r w:rsidRPr="00F84A6E">
        <w:rPr>
          <w:sz w:val="28"/>
          <w:szCs w:val="28"/>
        </w:rPr>
        <w:t>Etudiez ce schéma et vérifiez qu’il correspond bien au cahier des charges énoncé plus haut. Vous justifierez chaque anomalie que vous pourrez rencontrer.</w:t>
      </w:r>
    </w:p>
    <w:p w:rsidR="00F84A6E" w:rsidRPr="00F84A6E" w:rsidRDefault="00F84A6E" w:rsidP="00F84A6E">
      <w:pPr>
        <w:pStyle w:val="Paragraphedeliste"/>
        <w:numPr>
          <w:ilvl w:val="1"/>
          <w:numId w:val="7"/>
        </w:numPr>
        <w:rPr>
          <w:sz w:val="28"/>
          <w:szCs w:val="28"/>
        </w:rPr>
      </w:pPr>
      <w:r w:rsidRPr="00F84A6E">
        <w:rPr>
          <w:sz w:val="28"/>
          <w:szCs w:val="28"/>
        </w:rPr>
        <w:t>Expliquez la présence de la contratine de partition entre entité notée XT</w:t>
      </w:r>
    </w:p>
    <w:p w:rsidR="00F84A6E" w:rsidRPr="00F84A6E" w:rsidRDefault="00F84A6E" w:rsidP="00F84A6E">
      <w:pPr>
        <w:pStyle w:val="Paragraphedeliste"/>
        <w:numPr>
          <w:ilvl w:val="1"/>
          <w:numId w:val="7"/>
        </w:numPr>
        <w:rPr>
          <w:sz w:val="28"/>
          <w:szCs w:val="28"/>
        </w:rPr>
      </w:pPr>
      <w:r w:rsidRPr="00F84A6E">
        <w:rPr>
          <w:sz w:val="28"/>
          <w:szCs w:val="28"/>
        </w:rPr>
        <w:t>Réalisez le dictionnaire des donnés relatif au schéma conceptuel présenté par le stagiaire.</w:t>
      </w:r>
    </w:p>
    <w:p w:rsidR="00F84A6E" w:rsidRPr="00F84A6E" w:rsidRDefault="00F84A6E" w:rsidP="00F84A6E">
      <w:pPr>
        <w:rPr>
          <w:sz w:val="28"/>
          <w:szCs w:val="28"/>
        </w:rPr>
      </w:pPr>
    </w:p>
    <w:p w:rsidR="009B773A" w:rsidRPr="00F84A6E" w:rsidRDefault="009B773A" w:rsidP="009B773A">
      <w:pPr>
        <w:pStyle w:val="Paragraphedeliste"/>
        <w:numPr>
          <w:ilvl w:val="0"/>
          <w:numId w:val="7"/>
        </w:numPr>
        <w:rPr>
          <w:sz w:val="28"/>
          <w:szCs w:val="28"/>
        </w:rPr>
      </w:pPr>
      <w:r w:rsidRPr="00F84A6E">
        <w:rPr>
          <w:sz w:val="28"/>
          <w:szCs w:val="28"/>
        </w:rPr>
        <w:t>Adapter et améliorer une base de données.</w:t>
      </w:r>
    </w:p>
    <w:p w:rsidR="00F84A6E" w:rsidRPr="00434848" w:rsidRDefault="00F84A6E" w:rsidP="00434848">
      <w:pPr>
        <w:jc w:val="both"/>
        <w:rPr>
          <w:sz w:val="24"/>
          <w:szCs w:val="28"/>
        </w:rPr>
      </w:pPr>
      <w:r w:rsidRPr="00434848">
        <w:rPr>
          <w:sz w:val="24"/>
          <w:szCs w:val="28"/>
        </w:rPr>
        <w:t xml:space="preserve">La création du dictionnaire des données, effectuée plus haut,  peut mettre en évidence le manque de certaines informations. </w:t>
      </w:r>
    </w:p>
    <w:p w:rsidR="00434848" w:rsidRPr="00434848" w:rsidRDefault="00434848" w:rsidP="00434848">
      <w:pPr>
        <w:pStyle w:val="Paragraphedeliste"/>
        <w:numPr>
          <w:ilvl w:val="1"/>
          <w:numId w:val="12"/>
        </w:numPr>
        <w:jc w:val="both"/>
        <w:rPr>
          <w:sz w:val="24"/>
          <w:szCs w:val="28"/>
        </w:rPr>
      </w:pPr>
      <w:r w:rsidRPr="00434848">
        <w:rPr>
          <w:sz w:val="24"/>
          <w:szCs w:val="28"/>
        </w:rPr>
        <w:t>Complétez le dictionnaire des donnés avec de nouvelles informations qui vous parraissent nécessaire. Justifiez vos choi.</w:t>
      </w:r>
    </w:p>
    <w:p w:rsidR="00434848" w:rsidRPr="00434848" w:rsidRDefault="00434848" w:rsidP="00434848">
      <w:pPr>
        <w:pStyle w:val="Paragraphedeliste"/>
        <w:numPr>
          <w:ilvl w:val="1"/>
          <w:numId w:val="12"/>
        </w:numPr>
        <w:jc w:val="both"/>
        <w:rPr>
          <w:sz w:val="28"/>
          <w:szCs w:val="28"/>
        </w:rPr>
      </w:pPr>
      <w:r w:rsidRPr="00434848">
        <w:rPr>
          <w:sz w:val="24"/>
          <w:szCs w:val="28"/>
        </w:rPr>
        <w:t xml:space="preserve"> Réalisez le </w:t>
      </w:r>
      <w:r>
        <w:rPr>
          <w:sz w:val="24"/>
          <w:szCs w:val="28"/>
        </w:rPr>
        <w:t>nouveau modèle conceptuel des données, corrigé et complété.</w:t>
      </w:r>
    </w:p>
    <w:p w:rsidR="00434848" w:rsidRPr="00434848" w:rsidRDefault="00434848" w:rsidP="00434848">
      <w:pPr>
        <w:pStyle w:val="Paragraphedeliste"/>
        <w:numPr>
          <w:ilvl w:val="1"/>
          <w:numId w:val="12"/>
        </w:numPr>
        <w:jc w:val="both"/>
        <w:rPr>
          <w:sz w:val="28"/>
          <w:szCs w:val="28"/>
        </w:rPr>
      </w:pPr>
      <w:r>
        <w:rPr>
          <w:sz w:val="24"/>
          <w:szCs w:val="28"/>
        </w:rPr>
        <w:t xml:space="preserve"> Vous donnerez la liste des CIF (Contraintes d’intégrité fonctionnelles) et des CIM (contrainte d’intégrité Multiple), en nommant les entités concernées par chacune d’elles.</w:t>
      </w:r>
    </w:p>
    <w:p w:rsidR="00434848" w:rsidRPr="00434848" w:rsidRDefault="00434848" w:rsidP="00434848">
      <w:pPr>
        <w:pStyle w:val="Paragraphedeliste"/>
        <w:numPr>
          <w:ilvl w:val="1"/>
          <w:numId w:val="12"/>
        </w:numPr>
        <w:jc w:val="both"/>
        <w:rPr>
          <w:sz w:val="28"/>
          <w:szCs w:val="28"/>
        </w:rPr>
      </w:pPr>
      <w:r>
        <w:rPr>
          <w:sz w:val="24"/>
          <w:szCs w:val="28"/>
        </w:rPr>
        <w:t xml:space="preserve">  A partir de ce modèle conceptuel, maintenant corrigé et complété, vous réaliserez le modèle relationnel selon le modèle présenté ci-dessous.</w:t>
      </w:r>
    </w:p>
    <w:p w:rsidR="00434848" w:rsidRPr="00434848" w:rsidRDefault="00434848" w:rsidP="00434848">
      <w:pPr>
        <w:pStyle w:val="Paragraphedeliste"/>
        <w:numPr>
          <w:ilvl w:val="0"/>
          <w:numId w:val="12"/>
        </w:numPr>
        <w:jc w:val="both"/>
        <w:rPr>
          <w:sz w:val="28"/>
          <w:szCs w:val="28"/>
        </w:rPr>
      </w:pPr>
    </w:p>
    <w:p w:rsidR="009B773A" w:rsidRDefault="009B773A" w:rsidP="00434848">
      <w:pPr>
        <w:pStyle w:val="Paragraphedeliste"/>
        <w:numPr>
          <w:ilvl w:val="0"/>
          <w:numId w:val="7"/>
        </w:numPr>
        <w:jc w:val="both"/>
        <w:rPr>
          <w:sz w:val="28"/>
          <w:szCs w:val="28"/>
        </w:rPr>
      </w:pPr>
      <w:r w:rsidRPr="00F84A6E">
        <w:rPr>
          <w:sz w:val="28"/>
          <w:szCs w:val="28"/>
        </w:rPr>
        <w:t>Implémentation de la base de données</w:t>
      </w:r>
    </w:p>
    <w:p w:rsidR="00434848" w:rsidRDefault="00434848" w:rsidP="00434848">
      <w:pPr>
        <w:pStyle w:val="Paragraphedeliste"/>
        <w:numPr>
          <w:ilvl w:val="1"/>
          <w:numId w:val="7"/>
        </w:numPr>
        <w:jc w:val="both"/>
        <w:rPr>
          <w:sz w:val="28"/>
          <w:szCs w:val="28"/>
        </w:rPr>
      </w:pPr>
      <w:r w:rsidRPr="00434848">
        <w:rPr>
          <w:sz w:val="28"/>
          <w:szCs w:val="28"/>
        </w:rPr>
        <w:t>Implémentez la base de données dans pgMyAdminIII à l’aide de scripts SQL.</w:t>
      </w:r>
      <w:r>
        <w:rPr>
          <w:sz w:val="28"/>
          <w:szCs w:val="28"/>
        </w:rPr>
        <w:t xml:space="preserve"> Chaque script sera sauvegardé sous un nom explicite. Vous utiliserez le langage de défintion des donnés de SQL (LDD+</w:t>
      </w:r>
    </w:p>
    <w:p w:rsidR="009B773A" w:rsidRPr="00434848" w:rsidRDefault="00434848" w:rsidP="009B773A">
      <w:pPr>
        <w:pStyle w:val="Paragraphedeliste"/>
        <w:numPr>
          <w:ilvl w:val="1"/>
          <w:numId w:val="7"/>
        </w:numPr>
        <w:jc w:val="both"/>
        <w:rPr>
          <w:sz w:val="28"/>
          <w:szCs w:val="28"/>
        </w:rPr>
      </w:pPr>
      <w:r>
        <w:rPr>
          <w:sz w:val="28"/>
          <w:szCs w:val="28"/>
        </w:rPr>
        <w:t>Expliquez pourquoi vous devez respecter un ordre dans la création des tables. Vous mettrez en évidence le type de contrainte qui oblige à repecter cet ordre</w:t>
      </w:r>
    </w:p>
    <w:p w:rsidR="009B773A" w:rsidRDefault="009B773A" w:rsidP="009B773A">
      <w:pPr>
        <w:pStyle w:val="Paragraphedeliste"/>
        <w:numPr>
          <w:ilvl w:val="0"/>
          <w:numId w:val="7"/>
        </w:numPr>
        <w:rPr>
          <w:sz w:val="28"/>
          <w:szCs w:val="28"/>
        </w:rPr>
      </w:pPr>
      <w:r w:rsidRPr="00F84A6E">
        <w:rPr>
          <w:sz w:val="28"/>
          <w:szCs w:val="28"/>
        </w:rPr>
        <w:lastRenderedPageBreak/>
        <w:t>Compléter une base de donnés</w:t>
      </w:r>
    </w:p>
    <w:p w:rsidR="00434848" w:rsidRPr="00434848" w:rsidRDefault="00434848" w:rsidP="00434848">
      <w:pPr>
        <w:pStyle w:val="Paragraphedeliste"/>
        <w:numPr>
          <w:ilvl w:val="1"/>
          <w:numId w:val="7"/>
        </w:numPr>
        <w:rPr>
          <w:sz w:val="28"/>
          <w:szCs w:val="28"/>
        </w:rPr>
      </w:pPr>
      <w:r w:rsidRPr="00434848">
        <w:rPr>
          <w:sz w:val="28"/>
          <w:szCs w:val="28"/>
        </w:rPr>
        <w:t>Relevez l’ensemble des informations réelles concernant les stagiaires et les postes et créez une partie du contenu de la base de donnés à l’aide du Langage de manipulation des donées (LMD). N’insérez que deux ou trois enregistrements par table. N’hésitez pas à consulter et interoger les partenaire impliqué dans le projet. De plus, vous pouvez créer un bordereau de collecte de ces informations.</w:t>
      </w:r>
    </w:p>
    <w:p w:rsidR="00434848" w:rsidRPr="00434848" w:rsidRDefault="00434848" w:rsidP="00434848">
      <w:pPr>
        <w:pStyle w:val="Paragraphedeliste"/>
        <w:numPr>
          <w:ilvl w:val="1"/>
          <w:numId w:val="7"/>
        </w:numPr>
        <w:rPr>
          <w:sz w:val="28"/>
          <w:szCs w:val="28"/>
        </w:rPr>
      </w:pPr>
      <w:r>
        <w:rPr>
          <w:sz w:val="28"/>
          <w:szCs w:val="28"/>
        </w:rPr>
        <w:t>Quelle solution permettrait de rendre ce travail de saisie moins fastidieux pour un utilisateur ?</w:t>
      </w:r>
    </w:p>
    <w:p w:rsidR="009B773A" w:rsidRPr="00F84A6E" w:rsidRDefault="009B773A" w:rsidP="009B773A">
      <w:pPr>
        <w:pStyle w:val="Paragraphedeliste"/>
        <w:rPr>
          <w:sz w:val="28"/>
          <w:szCs w:val="28"/>
        </w:rPr>
      </w:pPr>
    </w:p>
    <w:p w:rsidR="009B773A" w:rsidRPr="00F84A6E" w:rsidRDefault="009B773A" w:rsidP="009B773A">
      <w:pPr>
        <w:rPr>
          <w:sz w:val="28"/>
          <w:szCs w:val="28"/>
        </w:rPr>
      </w:pPr>
    </w:p>
    <w:p w:rsidR="009B773A" w:rsidRDefault="009B773A" w:rsidP="009B773A">
      <w:pPr>
        <w:pStyle w:val="Paragraphedeliste"/>
        <w:numPr>
          <w:ilvl w:val="0"/>
          <w:numId w:val="7"/>
        </w:numPr>
        <w:rPr>
          <w:sz w:val="28"/>
          <w:szCs w:val="28"/>
        </w:rPr>
      </w:pPr>
      <w:r w:rsidRPr="00F84A6E">
        <w:rPr>
          <w:sz w:val="28"/>
          <w:szCs w:val="28"/>
        </w:rPr>
        <w:t>Ecriture des requêtes SQL à l’aide du langage de manipulation des donnés</w:t>
      </w:r>
    </w:p>
    <w:p w:rsidR="00434848" w:rsidRPr="00434848" w:rsidRDefault="00434848" w:rsidP="00434848">
      <w:pPr>
        <w:pStyle w:val="Paragraphedeliste"/>
        <w:numPr>
          <w:ilvl w:val="1"/>
          <w:numId w:val="7"/>
        </w:numPr>
        <w:jc w:val="center"/>
        <w:rPr>
          <w:sz w:val="28"/>
          <w:szCs w:val="28"/>
        </w:rPr>
      </w:pPr>
      <w:r w:rsidRPr="00434848">
        <w:rPr>
          <w:sz w:val="28"/>
          <w:szCs w:val="28"/>
        </w:rPr>
        <w:t>Créez les requêtes SQL qui permettnt d’afficher le contenu des table de la base de donné à l’aide du langage de manipulation des données (LMD). Vous réaliserez les requêtes dans pgAdminIII et sauvegarderez les scripts de chaque requêtes sous un nom explicite.</w:t>
      </w:r>
    </w:p>
    <w:p w:rsidR="009B773A" w:rsidRPr="00F84A6E" w:rsidRDefault="009B773A" w:rsidP="009B773A">
      <w:pPr>
        <w:rPr>
          <w:sz w:val="28"/>
          <w:szCs w:val="28"/>
        </w:rPr>
      </w:pPr>
    </w:p>
    <w:p w:rsidR="009B773A" w:rsidRPr="00434848" w:rsidRDefault="009B773A" w:rsidP="009B773A">
      <w:pPr>
        <w:pStyle w:val="Paragraphedeliste"/>
        <w:numPr>
          <w:ilvl w:val="0"/>
          <w:numId w:val="7"/>
        </w:numPr>
        <w:rPr>
          <w:sz w:val="32"/>
        </w:rPr>
      </w:pPr>
      <w:r w:rsidRPr="00F84A6E">
        <w:rPr>
          <w:sz w:val="28"/>
          <w:szCs w:val="28"/>
        </w:rPr>
        <w:t>Assurer la sécurité des donnés</w:t>
      </w:r>
    </w:p>
    <w:p w:rsidR="00434848" w:rsidRPr="00434848" w:rsidRDefault="00434848" w:rsidP="00434848">
      <w:pPr>
        <w:rPr>
          <w:sz w:val="32"/>
        </w:rPr>
      </w:pPr>
      <w:r>
        <w:rPr>
          <w:sz w:val="32"/>
        </w:rPr>
        <w:t xml:space="preserve">6.1 Dans une courte note, vous expliquerez de quelle manière vous pouvez répondre à la règle de gestion suivante ; « Une intervention ne peut être effectué que par un seul </w:t>
      </w:r>
      <w:r w:rsidR="00B24A8A">
        <w:rPr>
          <w:sz w:val="32"/>
        </w:rPr>
        <w:t>stagiaire</w:t>
      </w:r>
      <w:r>
        <w:rPr>
          <w:sz w:val="32"/>
        </w:rPr>
        <w:t xml:space="preserve"> Sio, sur un seul portable, de manière à pouvoir générer des fiches d’intervention ». Vous distinguerez </w:t>
      </w:r>
      <w:r w:rsidR="00B24A8A">
        <w:rPr>
          <w:sz w:val="32"/>
        </w:rPr>
        <w:t>proposées</w:t>
      </w:r>
      <w:r>
        <w:rPr>
          <w:sz w:val="32"/>
        </w:rPr>
        <w:t xml:space="preserve"> par le SGBDR et les solutions proposées par le langage SQL.</w:t>
      </w:r>
    </w:p>
    <w:p w:rsidR="009B773A" w:rsidRDefault="009B773A" w:rsidP="009B773A"/>
    <w:p w:rsidR="00434848" w:rsidRDefault="00434848" w:rsidP="009B773A"/>
    <w:p w:rsidR="00434848" w:rsidRPr="009B773A" w:rsidRDefault="00434848" w:rsidP="009B773A">
      <w:pPr>
        <w:rPr>
          <w:sz w:val="32"/>
        </w:rPr>
      </w:pPr>
    </w:p>
    <w:p w:rsidR="009B773A" w:rsidRPr="00B24A8A" w:rsidRDefault="009B773A" w:rsidP="009B773A">
      <w:pPr>
        <w:pStyle w:val="Paragraphedeliste"/>
        <w:numPr>
          <w:ilvl w:val="0"/>
          <w:numId w:val="1"/>
        </w:numPr>
        <w:jc w:val="center"/>
        <w:rPr>
          <w:b/>
          <w:color w:val="FF0000"/>
          <w:sz w:val="32"/>
          <w:szCs w:val="32"/>
          <w:u w:val="single"/>
        </w:rPr>
      </w:pPr>
      <w:r w:rsidRPr="00B24A8A">
        <w:rPr>
          <w:b/>
          <w:color w:val="FF0000"/>
          <w:sz w:val="32"/>
          <w:szCs w:val="32"/>
          <w:u w:val="single"/>
        </w:rPr>
        <w:lastRenderedPageBreak/>
        <w:t>Conception de l'interface graphique</w:t>
      </w:r>
    </w:p>
    <w:p w:rsidR="00ED3ADE" w:rsidRDefault="00ED3ADE" w:rsidP="00ED3ADE">
      <w:pPr>
        <w:spacing w:after="0"/>
        <w:ind w:left="360"/>
        <w:jc w:val="both"/>
      </w:pPr>
    </w:p>
    <w:p w:rsidR="00ED3ADE" w:rsidRPr="00B24A8A" w:rsidRDefault="00ED3ADE" w:rsidP="00ED3ADE">
      <w:pPr>
        <w:spacing w:after="0"/>
        <w:ind w:left="360" w:firstLine="348"/>
        <w:jc w:val="both"/>
        <w:rPr>
          <w:sz w:val="24"/>
        </w:rPr>
      </w:pPr>
      <w:r w:rsidRPr="00B24A8A">
        <w:rPr>
          <w:sz w:val="24"/>
        </w:rPr>
        <w:t xml:space="preserve">Le département technique du centre a fait le point sur la situation et a proposé une solution </w:t>
      </w:r>
      <w:r w:rsidR="00B24A8A" w:rsidRPr="00B24A8A">
        <w:rPr>
          <w:sz w:val="24"/>
        </w:rPr>
        <w:t>logicielle</w:t>
      </w:r>
      <w:r w:rsidRPr="00B24A8A">
        <w:rPr>
          <w:sz w:val="24"/>
        </w:rPr>
        <w:t xml:space="preserve"> afin de permettre l'accès à la base de données. Cette solution consiste à utiliser un navigateur, à partir de n'importe quel poste du réseau local du centre,  à la place d'un client SQL. Un rapport est en cours de préparation par le département qui doit contenir une justification technique écrite de la solution choisie qui doit souligner son intérêt mais aussi ses insuffisances. </w:t>
      </w:r>
    </w:p>
    <w:p w:rsidR="009B773A" w:rsidRPr="009B773A" w:rsidRDefault="009B773A" w:rsidP="009B773A">
      <w:pPr>
        <w:jc w:val="center"/>
        <w:rPr>
          <w:sz w:val="32"/>
          <w:szCs w:val="32"/>
        </w:rPr>
      </w:pPr>
    </w:p>
    <w:p w:rsidR="009B773A" w:rsidRPr="00B24A8A" w:rsidRDefault="009B773A" w:rsidP="009B773A">
      <w:pPr>
        <w:pStyle w:val="Paragraphedeliste"/>
        <w:numPr>
          <w:ilvl w:val="0"/>
          <w:numId w:val="8"/>
        </w:numPr>
        <w:rPr>
          <w:sz w:val="28"/>
          <w:szCs w:val="32"/>
        </w:rPr>
      </w:pPr>
      <w:r w:rsidRPr="00B24A8A">
        <w:rPr>
          <w:sz w:val="28"/>
          <w:szCs w:val="32"/>
        </w:rPr>
        <w:t>Justification du choix d’une solution technique.</w:t>
      </w:r>
    </w:p>
    <w:p w:rsidR="00B24A8A" w:rsidRDefault="00B24A8A" w:rsidP="00B24A8A">
      <w:pPr>
        <w:spacing w:after="0"/>
        <w:ind w:firstLine="708"/>
        <w:jc w:val="both"/>
      </w:pPr>
      <w:r>
        <w:t>On vous demande d'écrire un argumentaire technique intégrant un rappel du modèle client serveur et une explication de l'intérêt d'utiliser un navigateur à la place d'un client SQL.</w:t>
      </w:r>
    </w:p>
    <w:p w:rsidR="00B24A8A" w:rsidRPr="00B24A8A" w:rsidRDefault="00B24A8A" w:rsidP="00B24A8A">
      <w:pPr>
        <w:rPr>
          <w:sz w:val="32"/>
          <w:szCs w:val="32"/>
        </w:rPr>
      </w:pPr>
    </w:p>
    <w:p w:rsidR="00B24A8A" w:rsidRPr="00B24A8A" w:rsidRDefault="00B24A8A" w:rsidP="00B24A8A">
      <w:pPr>
        <w:pStyle w:val="Paragraphedeliste"/>
        <w:numPr>
          <w:ilvl w:val="1"/>
          <w:numId w:val="18"/>
        </w:numPr>
        <w:rPr>
          <w:sz w:val="24"/>
          <w:szCs w:val="32"/>
        </w:rPr>
      </w:pPr>
      <w:r w:rsidRPr="00B24A8A">
        <w:rPr>
          <w:sz w:val="24"/>
          <w:szCs w:val="32"/>
        </w:rPr>
        <w:t>Rédiger une note (10 ligne maximum) expliquant pourquoi cette solution est plus appropriée que celle utilisant un client SQL.</w:t>
      </w:r>
    </w:p>
    <w:p w:rsidR="009B773A" w:rsidRPr="00B24A8A" w:rsidRDefault="00B24A8A" w:rsidP="00B24A8A">
      <w:pPr>
        <w:pStyle w:val="Paragraphedeliste"/>
        <w:numPr>
          <w:ilvl w:val="1"/>
          <w:numId w:val="18"/>
        </w:numPr>
        <w:rPr>
          <w:sz w:val="24"/>
          <w:szCs w:val="32"/>
        </w:rPr>
      </w:pPr>
      <w:r w:rsidRPr="00B24A8A">
        <w:rPr>
          <w:sz w:val="24"/>
          <w:szCs w:val="32"/>
        </w:rPr>
        <w:t>Décrivez, éventuellement à l’aide d’un schéma, le dialogue qui s’établit entre un navigateur et un serveur de base de données lorsque le navigateur soumet un formulaire.</w:t>
      </w:r>
    </w:p>
    <w:p w:rsidR="00B24A8A" w:rsidRPr="00B24A8A" w:rsidRDefault="00B24A8A" w:rsidP="00B24A8A">
      <w:pPr>
        <w:rPr>
          <w:sz w:val="32"/>
          <w:szCs w:val="32"/>
        </w:rPr>
      </w:pPr>
    </w:p>
    <w:p w:rsidR="009B773A" w:rsidRPr="00B24A8A" w:rsidRDefault="009B773A" w:rsidP="009B773A">
      <w:pPr>
        <w:pStyle w:val="Paragraphedeliste"/>
        <w:numPr>
          <w:ilvl w:val="0"/>
          <w:numId w:val="8"/>
        </w:numPr>
        <w:rPr>
          <w:sz w:val="28"/>
          <w:szCs w:val="32"/>
        </w:rPr>
      </w:pPr>
      <w:r w:rsidRPr="00B24A8A">
        <w:rPr>
          <w:sz w:val="28"/>
          <w:szCs w:val="32"/>
        </w:rPr>
        <w:t>Prototyper la solution choisie</w:t>
      </w:r>
    </w:p>
    <w:p w:rsidR="009B773A" w:rsidRPr="00B24A8A" w:rsidRDefault="00B24A8A" w:rsidP="009B773A">
      <w:pPr>
        <w:rPr>
          <w:sz w:val="24"/>
          <w:szCs w:val="32"/>
        </w:rPr>
      </w:pPr>
      <w:r w:rsidRPr="00B24A8A">
        <w:rPr>
          <w:sz w:val="28"/>
          <w:szCs w:val="32"/>
        </w:rPr>
        <w:t xml:space="preserve">2.1 </w:t>
      </w:r>
      <w:r w:rsidRPr="00B24A8A">
        <w:rPr>
          <w:sz w:val="24"/>
          <w:szCs w:val="32"/>
        </w:rPr>
        <w:t>Rédiger une note simple listant les composants logiciels dont vous avez besoin pour monter votre environnement de tests.</w:t>
      </w:r>
    </w:p>
    <w:p w:rsidR="00B24A8A" w:rsidRPr="00B24A8A" w:rsidRDefault="00B24A8A" w:rsidP="009B773A">
      <w:pPr>
        <w:rPr>
          <w:sz w:val="24"/>
          <w:szCs w:val="32"/>
        </w:rPr>
      </w:pPr>
      <w:r w:rsidRPr="00B24A8A">
        <w:rPr>
          <w:sz w:val="24"/>
          <w:szCs w:val="32"/>
        </w:rPr>
        <w:t>2.2 Procéder à la mise en place de votre environnement de test sur votre poste de travail.</w:t>
      </w:r>
    </w:p>
    <w:p w:rsidR="00B24A8A" w:rsidRPr="009B773A" w:rsidRDefault="00B24A8A" w:rsidP="009B773A">
      <w:pPr>
        <w:rPr>
          <w:sz w:val="32"/>
          <w:szCs w:val="32"/>
        </w:rPr>
      </w:pPr>
    </w:p>
    <w:p w:rsidR="009B773A" w:rsidRPr="009B773A" w:rsidRDefault="009B773A" w:rsidP="009B773A">
      <w:pPr>
        <w:pStyle w:val="Paragraphedeliste"/>
        <w:numPr>
          <w:ilvl w:val="0"/>
          <w:numId w:val="8"/>
        </w:numPr>
        <w:rPr>
          <w:sz w:val="32"/>
          <w:szCs w:val="32"/>
        </w:rPr>
      </w:pPr>
      <w:r w:rsidRPr="009B773A">
        <w:rPr>
          <w:sz w:val="32"/>
          <w:szCs w:val="32"/>
        </w:rPr>
        <w:t>Conception de l’interface graphique</w:t>
      </w:r>
    </w:p>
    <w:p w:rsidR="00B24A8A" w:rsidRDefault="00B24A8A" w:rsidP="00B24A8A">
      <w:pPr>
        <w:spacing w:after="0"/>
        <w:jc w:val="both"/>
      </w:pPr>
      <w:r>
        <w:t xml:space="preserve">Afin de permettre l'accès à la base en utilisant un formulaire HTML, le département technique décide de développer des programmes CGI et vous charge de la conception du formulaire. </w:t>
      </w:r>
    </w:p>
    <w:p w:rsidR="00B24A8A" w:rsidRDefault="00B24A8A" w:rsidP="00B24A8A">
      <w:pPr>
        <w:spacing w:after="0"/>
        <w:jc w:val="both"/>
      </w:pPr>
      <w:r>
        <w:t>Pour ce faire, il a été décidé de travailler sur le formulaire nécessaire pour la création d'une fiche d'intervention.</w:t>
      </w:r>
    </w:p>
    <w:p w:rsidR="00B24A8A" w:rsidRDefault="00B24A8A" w:rsidP="00B24A8A">
      <w:pPr>
        <w:pStyle w:val="Paragraphedeliste"/>
        <w:numPr>
          <w:ilvl w:val="1"/>
          <w:numId w:val="6"/>
        </w:numPr>
        <w:spacing w:after="0"/>
        <w:jc w:val="both"/>
      </w:pPr>
      <w:r>
        <w:t>Recenser toutes les informations nécessaires à saisir pour la création d’un fiche d’intervention et implémenter ces informations sous forme de formulaire HTML</w:t>
      </w:r>
    </w:p>
    <w:p w:rsidR="00B24A8A" w:rsidRPr="00B24A8A" w:rsidRDefault="00B24A8A" w:rsidP="00B24A8A">
      <w:pPr>
        <w:jc w:val="center"/>
        <w:rPr>
          <w:b/>
          <w:color w:val="FF0000"/>
          <w:sz w:val="32"/>
          <w:u w:val="single"/>
        </w:rPr>
      </w:pPr>
    </w:p>
    <w:p w:rsidR="009B773A" w:rsidRPr="00B24A8A" w:rsidRDefault="009B773A" w:rsidP="00B24A8A">
      <w:pPr>
        <w:pStyle w:val="Paragraphedeliste"/>
        <w:numPr>
          <w:ilvl w:val="0"/>
          <w:numId w:val="1"/>
        </w:numPr>
        <w:jc w:val="center"/>
        <w:rPr>
          <w:b/>
          <w:color w:val="FF0000"/>
          <w:sz w:val="32"/>
          <w:u w:val="single"/>
        </w:rPr>
      </w:pPr>
      <w:r w:rsidRPr="00B24A8A">
        <w:rPr>
          <w:b/>
          <w:color w:val="FF0000"/>
          <w:sz w:val="32"/>
          <w:u w:val="single"/>
        </w:rPr>
        <w:lastRenderedPageBreak/>
        <w:t>Annexes</w:t>
      </w:r>
    </w:p>
    <w:p w:rsidR="009B773A" w:rsidRDefault="009B773A">
      <w:pPr>
        <w:rPr>
          <w:sz w:val="32"/>
        </w:rPr>
      </w:pPr>
    </w:p>
    <w:p w:rsidR="009B773A" w:rsidRDefault="009B773A">
      <w:pPr>
        <w:rPr>
          <w:sz w:val="32"/>
        </w:rPr>
      </w:pPr>
      <w:r>
        <w:rPr>
          <w:sz w:val="32"/>
        </w:rPr>
        <w:br w:type="page"/>
      </w:r>
    </w:p>
    <w:p w:rsidR="00E63CCD" w:rsidRDefault="00E63CCD">
      <w:pPr>
        <w:rPr>
          <w:sz w:val="32"/>
        </w:rPr>
      </w:pPr>
    </w:p>
    <w:p w:rsidR="00B24A8A" w:rsidRPr="00B24A8A" w:rsidRDefault="00E63CCD" w:rsidP="00B24A8A">
      <w:pPr>
        <w:pStyle w:val="Paragraphedeliste"/>
        <w:numPr>
          <w:ilvl w:val="0"/>
          <w:numId w:val="1"/>
        </w:numPr>
        <w:jc w:val="center"/>
        <w:rPr>
          <w:b/>
          <w:color w:val="FF0000"/>
          <w:sz w:val="32"/>
          <w:u w:val="single"/>
        </w:rPr>
      </w:pPr>
      <w:r w:rsidRPr="00B24A8A">
        <w:rPr>
          <w:b/>
          <w:color w:val="FF0000"/>
          <w:sz w:val="32"/>
          <w:u w:val="single"/>
        </w:rPr>
        <w:t>Bibliographie</w:t>
      </w:r>
    </w:p>
    <w:p w:rsidR="00E63CCD" w:rsidRDefault="00E63CCD" w:rsidP="00E63CCD">
      <w:pPr>
        <w:pStyle w:val="NormalWeb"/>
        <w:rPr>
          <w:i/>
          <w:iCs/>
          <w:color w:val="000000"/>
        </w:rPr>
      </w:pPr>
      <w:r>
        <w:rPr>
          <w:i/>
          <w:iCs/>
          <w:color w:val="000000"/>
        </w:rPr>
        <w:t>Pour nos recherche on est aller sur les sites suivant:</w:t>
      </w:r>
    </w:p>
    <w:p w:rsidR="00E63CCD" w:rsidRPr="004C68A0" w:rsidRDefault="00E63CCD" w:rsidP="00E63CCD">
      <w:pPr>
        <w:pStyle w:val="NormalWeb"/>
        <w:rPr>
          <w:lang w:val="en-US"/>
        </w:rPr>
      </w:pPr>
      <w:r w:rsidRPr="004C68A0">
        <w:rPr>
          <w:i/>
          <w:iCs/>
          <w:lang w:val="en-US"/>
        </w:rPr>
        <w:t xml:space="preserve">Wikipedia </w:t>
      </w:r>
    </w:p>
    <w:p w:rsidR="00E63CCD" w:rsidRPr="004C68A0" w:rsidRDefault="00E63CCD" w:rsidP="00E63CCD">
      <w:pPr>
        <w:pStyle w:val="NormalWeb"/>
        <w:rPr>
          <w:lang w:val="en-US"/>
        </w:rPr>
      </w:pPr>
      <w:r w:rsidRPr="004C68A0">
        <w:rPr>
          <w:i/>
          <w:iCs/>
          <w:lang w:val="en-US"/>
        </w:rPr>
        <w:t xml:space="preserve">IBM : </w:t>
      </w:r>
      <w:hyperlink r:id="rId8" w:history="1">
        <w:r w:rsidRPr="004C68A0">
          <w:rPr>
            <w:rStyle w:val="Lienhypertexte"/>
            <w:i/>
            <w:iCs/>
            <w:color w:val="auto"/>
            <w:lang w:val="en-US"/>
          </w:rPr>
          <w:t>www.ibm.com</w:t>
        </w:r>
      </w:hyperlink>
    </w:p>
    <w:p w:rsidR="00E63CCD" w:rsidRPr="00E63CCD" w:rsidRDefault="00E63CCD" w:rsidP="00E63CCD">
      <w:pPr>
        <w:pStyle w:val="NormalWeb"/>
        <w:rPr>
          <w:i/>
          <w:iCs/>
          <w:lang w:val="en-US"/>
        </w:rPr>
      </w:pPr>
      <w:r w:rsidRPr="004C68A0">
        <w:rPr>
          <w:i/>
          <w:iCs/>
          <w:lang w:val="en-US"/>
        </w:rPr>
        <w:t xml:space="preserve">Dell : </w:t>
      </w:r>
      <w:hyperlink r:id="rId9" w:history="1">
        <w:r w:rsidRPr="00E63CCD">
          <w:rPr>
            <w:rStyle w:val="Lienhypertexte"/>
            <w:i/>
            <w:iCs/>
            <w:color w:val="auto"/>
            <w:lang w:val="en-US"/>
          </w:rPr>
          <w:t>www.dell.com</w:t>
        </w:r>
      </w:hyperlink>
    </w:p>
    <w:p w:rsidR="00E63CCD" w:rsidRPr="00E63CCD" w:rsidRDefault="00E63CCD" w:rsidP="00E63CCD">
      <w:pPr>
        <w:pStyle w:val="NormalWeb"/>
        <w:rPr>
          <w:lang w:val="en-US"/>
        </w:rPr>
      </w:pPr>
      <w:r w:rsidRPr="00E63CCD">
        <w:rPr>
          <w:i/>
          <w:iCs/>
          <w:lang w:val="en-US"/>
        </w:rPr>
        <w:t xml:space="preserve">Ebay : </w:t>
      </w:r>
      <w:hyperlink r:id="rId10" w:history="1">
        <w:r w:rsidRPr="00E63CCD">
          <w:rPr>
            <w:rStyle w:val="Lienhypertexte"/>
            <w:i/>
            <w:iCs/>
            <w:color w:val="auto"/>
            <w:lang w:val="en-US"/>
          </w:rPr>
          <w:t>www.ebay.com</w:t>
        </w:r>
      </w:hyperlink>
    </w:p>
    <w:p w:rsidR="00E63CCD" w:rsidRPr="00E63CCD" w:rsidRDefault="00E63CCD" w:rsidP="00E63CCD">
      <w:pPr>
        <w:pStyle w:val="NormalWeb"/>
        <w:rPr>
          <w:lang w:val="en-US"/>
        </w:rPr>
      </w:pPr>
      <w:r w:rsidRPr="00E63CCD">
        <w:rPr>
          <w:i/>
          <w:iCs/>
          <w:lang w:val="en-US"/>
        </w:rPr>
        <w:t xml:space="preserve">Top achat : </w:t>
      </w:r>
      <w:hyperlink r:id="rId11" w:history="1">
        <w:r w:rsidRPr="00E63CCD">
          <w:rPr>
            <w:rStyle w:val="Lienhypertexte"/>
            <w:i/>
            <w:iCs/>
            <w:color w:val="auto"/>
            <w:lang w:val="en-US"/>
          </w:rPr>
          <w:t>www.topachat.com</w:t>
        </w:r>
      </w:hyperlink>
    </w:p>
    <w:p w:rsidR="00E63CCD" w:rsidRPr="004C68A0" w:rsidRDefault="00E63CCD" w:rsidP="00E63CCD">
      <w:pPr>
        <w:pStyle w:val="NormalWeb"/>
      </w:pPr>
      <w:r w:rsidRPr="004C68A0">
        <w:rPr>
          <w:i/>
          <w:iCs/>
        </w:rPr>
        <w:t xml:space="preserve">Busiboutique : </w:t>
      </w:r>
      <w:hyperlink r:id="rId12" w:history="1">
        <w:r w:rsidRPr="004C68A0">
          <w:rPr>
            <w:rStyle w:val="Lienhypertexte"/>
            <w:color w:val="auto"/>
          </w:rPr>
          <w:t>www.busiboutrique.com</w:t>
        </w:r>
      </w:hyperlink>
    </w:p>
    <w:p w:rsidR="00E63CCD" w:rsidRPr="00E63CCD" w:rsidRDefault="00E63CCD" w:rsidP="00E63CCD">
      <w:pPr>
        <w:pStyle w:val="NormalWeb"/>
      </w:pPr>
      <w:r w:rsidRPr="00E63CCD">
        <w:t xml:space="preserve">Intel : </w:t>
      </w:r>
      <w:hyperlink r:id="rId13" w:history="1">
        <w:r w:rsidRPr="00E63CCD">
          <w:rPr>
            <w:rStyle w:val="Lienhypertexte"/>
            <w:color w:val="auto"/>
          </w:rPr>
          <w:t>www.intel.fr</w:t>
        </w:r>
      </w:hyperlink>
    </w:p>
    <w:p w:rsidR="00E63CCD" w:rsidRPr="00E63CCD" w:rsidRDefault="00E63CCD" w:rsidP="00E63CCD">
      <w:pPr>
        <w:pStyle w:val="NormalWeb"/>
        <w:rPr>
          <w:lang w:val="en-US"/>
        </w:rPr>
      </w:pPr>
      <w:r w:rsidRPr="00E63CCD">
        <w:rPr>
          <w:lang w:val="en-US"/>
        </w:rPr>
        <w:t xml:space="preserve">Grosbill : </w:t>
      </w:r>
      <w:hyperlink r:id="rId14" w:history="1">
        <w:r w:rsidRPr="00E63CCD">
          <w:rPr>
            <w:rStyle w:val="Lienhypertexte"/>
            <w:color w:val="auto"/>
            <w:lang w:val="en-US"/>
          </w:rPr>
          <w:t>www.grosbill.com</w:t>
        </w:r>
      </w:hyperlink>
    </w:p>
    <w:p w:rsidR="00E63CCD" w:rsidRPr="00E63CCD" w:rsidRDefault="00E63CCD" w:rsidP="00E63CCD">
      <w:pPr>
        <w:pStyle w:val="NormalWeb"/>
        <w:rPr>
          <w:lang w:val="en-US"/>
        </w:rPr>
      </w:pPr>
      <w:r w:rsidRPr="00E63CCD">
        <w:rPr>
          <w:lang w:val="en-US"/>
        </w:rPr>
        <w:t xml:space="preserve">Le guide : </w:t>
      </w:r>
      <w:hyperlink r:id="rId15" w:history="1">
        <w:r w:rsidRPr="00E63CCD">
          <w:rPr>
            <w:rStyle w:val="Lienhypertexte"/>
            <w:color w:val="auto"/>
            <w:lang w:val="en-US"/>
          </w:rPr>
          <w:t>www.leguide.com</w:t>
        </w:r>
      </w:hyperlink>
    </w:p>
    <w:p w:rsidR="00E63CCD" w:rsidRPr="00E63CCD" w:rsidRDefault="00E63CCD" w:rsidP="00E63CCD">
      <w:pPr>
        <w:pStyle w:val="NormalWeb"/>
      </w:pPr>
      <w:r w:rsidRPr="00E63CCD">
        <w:rPr>
          <w:i/>
          <w:iCs/>
        </w:rPr>
        <w:t xml:space="preserve">Boulanger : </w:t>
      </w:r>
      <w:hyperlink r:id="rId16" w:history="1">
        <w:r w:rsidRPr="00E63CCD">
          <w:rPr>
            <w:rStyle w:val="Lienhypertexte"/>
            <w:color w:val="auto"/>
          </w:rPr>
          <w:t>www.boulanger.com</w:t>
        </w:r>
      </w:hyperlink>
    </w:p>
    <w:p w:rsidR="00E63CCD" w:rsidRPr="00E63CCD" w:rsidRDefault="00E63CCD" w:rsidP="00E63CCD">
      <w:pPr>
        <w:pStyle w:val="NormalWeb"/>
      </w:pPr>
      <w:r w:rsidRPr="00E63CCD">
        <w:rPr>
          <w:i/>
          <w:iCs/>
        </w:rPr>
        <w:t xml:space="preserve">Comparer : </w:t>
      </w:r>
      <w:hyperlink r:id="rId17" w:history="1">
        <w:r w:rsidRPr="00E63CCD">
          <w:rPr>
            <w:rStyle w:val="Lienhypertexte"/>
            <w:color w:val="auto"/>
          </w:rPr>
          <w:t>www.comparer.fr</w:t>
        </w:r>
      </w:hyperlink>
    </w:p>
    <w:p w:rsidR="00E63CCD" w:rsidRPr="00E63CCD" w:rsidRDefault="00E63CCD" w:rsidP="00E63CCD">
      <w:pPr>
        <w:pStyle w:val="NormalWeb"/>
        <w:rPr>
          <w:lang w:val="en-US"/>
        </w:rPr>
      </w:pPr>
      <w:r w:rsidRPr="00E63CCD">
        <w:rPr>
          <w:i/>
          <w:iCs/>
          <w:lang w:val="en-US"/>
        </w:rPr>
        <w:t xml:space="preserve">Ldlc : </w:t>
      </w:r>
      <w:hyperlink r:id="rId18" w:history="1">
        <w:r w:rsidRPr="00E63CCD">
          <w:rPr>
            <w:rStyle w:val="Lienhypertexte"/>
            <w:color w:val="auto"/>
            <w:lang w:val="en-US"/>
          </w:rPr>
          <w:t>www.ldlc.com</w:t>
        </w:r>
      </w:hyperlink>
    </w:p>
    <w:p w:rsidR="00E63CCD" w:rsidRPr="00E63CCD" w:rsidRDefault="00E63CCD" w:rsidP="00E63CCD">
      <w:pPr>
        <w:pStyle w:val="NormalWeb"/>
        <w:rPr>
          <w:lang w:val="en-US"/>
        </w:rPr>
      </w:pPr>
      <w:r w:rsidRPr="00E63CCD">
        <w:rPr>
          <w:i/>
          <w:iCs/>
          <w:lang w:val="en-US"/>
        </w:rPr>
        <w:t xml:space="preserve">Best-price : </w:t>
      </w:r>
      <w:hyperlink r:id="rId19" w:history="1">
        <w:r w:rsidRPr="00E63CCD">
          <w:rPr>
            <w:rStyle w:val="Lienhypertexte"/>
            <w:i/>
            <w:iCs/>
            <w:color w:val="auto"/>
            <w:lang w:val="en-US"/>
          </w:rPr>
          <w:t>www.best-price.fr</w:t>
        </w:r>
      </w:hyperlink>
    </w:p>
    <w:p w:rsidR="00E63CCD" w:rsidRDefault="00E63CCD" w:rsidP="00E63CCD">
      <w:pPr>
        <w:rPr>
          <w:sz w:val="32"/>
          <w:lang w:val="en-US"/>
        </w:rPr>
      </w:pPr>
    </w:p>
    <w:p w:rsidR="00F84A6E" w:rsidRPr="004C68A0" w:rsidRDefault="00F84A6E" w:rsidP="00E63CCD">
      <w:pPr>
        <w:rPr>
          <w:sz w:val="32"/>
        </w:rPr>
      </w:pPr>
      <w:r w:rsidRPr="004C68A0">
        <w:rPr>
          <w:sz w:val="32"/>
        </w:rPr>
        <w:t>Annotation ( a voir )</w:t>
      </w:r>
    </w:p>
    <w:p w:rsidR="00F84A6E" w:rsidRDefault="00F84A6E" w:rsidP="00F84A6E">
      <w:pPr>
        <w:jc w:val="both"/>
      </w:pPr>
      <w:r>
        <w:t>INTERVENTION (IdIntervention, DateIntervention, MotifIntervention, SolutionIntervention, TempsPasse, IdTypeIntervention)</w:t>
      </w:r>
    </w:p>
    <w:p w:rsidR="00F84A6E" w:rsidRDefault="00F84A6E" w:rsidP="00F84A6E">
      <w:pPr>
        <w:spacing w:after="0" w:line="240" w:lineRule="auto"/>
        <w:jc w:val="both"/>
      </w:pPr>
      <w:r>
        <w:t>IdIntervention : clé primaire</w:t>
      </w:r>
    </w:p>
    <w:p w:rsidR="00F84A6E" w:rsidRDefault="00F84A6E" w:rsidP="00F84A6E">
      <w:pPr>
        <w:spacing w:after="0" w:line="240" w:lineRule="auto"/>
        <w:jc w:val="both"/>
      </w:pPr>
    </w:p>
    <w:p w:rsidR="00F84A6E" w:rsidRDefault="00F84A6E" w:rsidP="00F84A6E">
      <w:pPr>
        <w:spacing w:after="0" w:line="240" w:lineRule="auto"/>
        <w:jc w:val="both"/>
      </w:pPr>
      <w:r>
        <w:t>IdTypeIntervention : clé étrangère en référence à IdTypeIntervention de TYPEINTERVENTION</w:t>
      </w:r>
    </w:p>
    <w:p w:rsidR="00F84A6E" w:rsidRPr="00F84A6E" w:rsidRDefault="00F84A6E" w:rsidP="00E63CCD">
      <w:pPr>
        <w:rPr>
          <w:sz w:val="32"/>
        </w:rPr>
      </w:pPr>
    </w:p>
    <w:p w:rsidR="00B839B8" w:rsidRPr="00F84A6E" w:rsidRDefault="00B839B8" w:rsidP="00B839B8">
      <w:pPr>
        <w:rPr>
          <w:sz w:val="32"/>
        </w:rPr>
      </w:pPr>
    </w:p>
    <w:sectPr w:rsidR="00B839B8" w:rsidRPr="00F84A6E" w:rsidSect="00BA77F5">
      <w:head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658" w:rsidRDefault="00736658" w:rsidP="00F65194">
      <w:pPr>
        <w:spacing w:after="0" w:line="240" w:lineRule="auto"/>
      </w:pPr>
      <w:r>
        <w:separator/>
      </w:r>
    </w:p>
  </w:endnote>
  <w:endnote w:type="continuationSeparator" w:id="1">
    <w:p w:rsidR="00736658" w:rsidRDefault="00736658" w:rsidP="00F65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658" w:rsidRDefault="00736658" w:rsidP="00F65194">
      <w:pPr>
        <w:spacing w:after="0" w:line="240" w:lineRule="auto"/>
      </w:pPr>
      <w:r>
        <w:separator/>
      </w:r>
    </w:p>
  </w:footnote>
  <w:footnote w:type="continuationSeparator" w:id="1">
    <w:p w:rsidR="00736658" w:rsidRDefault="00736658" w:rsidP="00F651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194" w:rsidRDefault="00F65194">
    <w:pPr>
      <w:pStyle w:val="En-tte"/>
    </w:pPr>
    <w:r>
      <w:t>BTS Service Informatiques aux Organisations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3"/>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1">
    <w:nsid w:val="00000003"/>
    <w:multiLevelType w:val="multilevel"/>
    <w:tmpl w:val="00000003"/>
    <w:name w:val="WW8Num3"/>
    <w:lvl w:ilvl="0">
      <w:start w:val="2"/>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2">
    <w:nsid w:val="00000004"/>
    <w:multiLevelType w:val="multilevel"/>
    <w:tmpl w:val="00000004"/>
    <w:name w:val="WW8Num4"/>
    <w:lvl w:ilvl="0">
      <w:start w:val="4"/>
      <w:numFmt w:val="decimal"/>
      <w:lvlText w:val="%1"/>
      <w:lvlJc w:val="left"/>
      <w:pPr>
        <w:tabs>
          <w:tab w:val="num" w:pos="0"/>
        </w:tabs>
        <w:ind w:left="360" w:hanging="360"/>
      </w:pPr>
    </w:lvl>
    <w:lvl w:ilvl="1">
      <w:start w:val="3"/>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3">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4">
    <w:nsid w:val="00000006"/>
    <w:multiLevelType w:val="multilevel"/>
    <w:tmpl w:val="00000006"/>
    <w:name w:val="WW8Num6"/>
    <w:lvl w:ilvl="0">
      <w:start w:val="5"/>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5">
    <w:nsid w:val="00000008"/>
    <w:multiLevelType w:val="multilevel"/>
    <w:tmpl w:val="00000008"/>
    <w:name w:val="WW8Num8"/>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6">
    <w:nsid w:val="00000009"/>
    <w:multiLevelType w:val="multilevel"/>
    <w:tmpl w:val="00000009"/>
    <w:name w:val="WW8Num9"/>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7">
    <w:nsid w:val="0000000A"/>
    <w:multiLevelType w:val="multilevel"/>
    <w:tmpl w:val="0000000A"/>
    <w:name w:val="WW8Num10"/>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8">
    <w:nsid w:val="0000000B"/>
    <w:multiLevelType w:val="multilevel"/>
    <w:tmpl w:val="0000000B"/>
    <w:name w:val="WW8Num12"/>
    <w:lvl w:ilvl="0">
      <w:start w:val="6"/>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9">
    <w:nsid w:val="00CB0C4A"/>
    <w:multiLevelType w:val="hybridMultilevel"/>
    <w:tmpl w:val="C4E2AD58"/>
    <w:lvl w:ilvl="0" w:tplc="4D0E7A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D603E41"/>
    <w:multiLevelType w:val="hybridMultilevel"/>
    <w:tmpl w:val="2C1A3F54"/>
    <w:lvl w:ilvl="0" w:tplc="DB307732">
      <w:start w:val="4"/>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
    <w:nsid w:val="1D561CDF"/>
    <w:multiLevelType w:val="multilevel"/>
    <w:tmpl w:val="A1B4EC1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3E53250"/>
    <w:multiLevelType w:val="hybridMultilevel"/>
    <w:tmpl w:val="C3565DA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5352EBD"/>
    <w:multiLevelType w:val="hybridMultilevel"/>
    <w:tmpl w:val="F0A20E1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2F0A5F2F"/>
    <w:multiLevelType w:val="multilevel"/>
    <w:tmpl w:val="526EB298"/>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15">
    <w:nsid w:val="346E1C00"/>
    <w:multiLevelType w:val="hybridMultilevel"/>
    <w:tmpl w:val="69D45104"/>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41A17F86"/>
    <w:multiLevelType w:val="hybridMultilevel"/>
    <w:tmpl w:val="66BE0D4E"/>
    <w:lvl w:ilvl="0" w:tplc="E8F20D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3440BD8"/>
    <w:multiLevelType w:val="hybridMultilevel"/>
    <w:tmpl w:val="658C285E"/>
    <w:lvl w:ilvl="0" w:tplc="00FC451A">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8">
    <w:nsid w:val="6EA463E2"/>
    <w:multiLevelType w:val="multilevel"/>
    <w:tmpl w:val="1B98F798"/>
    <w:lvl w:ilvl="0">
      <w:start w:val="1"/>
      <w:numFmt w:val="decimal"/>
      <w:lvlText w:val="%1."/>
      <w:lvlJc w:val="left"/>
      <w:pPr>
        <w:ind w:left="1636"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228" w:hanging="2160"/>
      </w:pPr>
      <w:rPr>
        <w:rFonts w:hint="default"/>
      </w:rPr>
    </w:lvl>
  </w:abstractNum>
  <w:num w:numId="1">
    <w:abstractNumId w:val="16"/>
  </w:num>
  <w:num w:numId="2">
    <w:abstractNumId w:val="9"/>
  </w:num>
  <w:num w:numId="3">
    <w:abstractNumId w:val="13"/>
  </w:num>
  <w:num w:numId="4">
    <w:abstractNumId w:val="12"/>
  </w:num>
  <w:num w:numId="5">
    <w:abstractNumId w:val="15"/>
  </w:num>
  <w:num w:numId="6">
    <w:abstractNumId w:val="14"/>
  </w:num>
  <w:num w:numId="7">
    <w:abstractNumId w:val="18"/>
  </w:num>
  <w:num w:numId="8">
    <w:abstractNumId w:val="17"/>
  </w:num>
  <w:num w:numId="9">
    <w:abstractNumId w:val="3"/>
  </w:num>
  <w:num w:numId="10">
    <w:abstractNumId w:val="5"/>
  </w:num>
  <w:num w:numId="11">
    <w:abstractNumId w:val="6"/>
  </w:num>
  <w:num w:numId="12">
    <w:abstractNumId w:val="1"/>
  </w:num>
  <w:num w:numId="13">
    <w:abstractNumId w:val="0"/>
  </w:num>
  <w:num w:numId="14">
    <w:abstractNumId w:val="2"/>
  </w:num>
  <w:num w:numId="15">
    <w:abstractNumId w:val="4"/>
  </w:num>
  <w:num w:numId="16">
    <w:abstractNumId w:val="8"/>
  </w:num>
  <w:num w:numId="17">
    <w:abstractNumId w:val="7"/>
  </w:num>
  <w:num w:numId="18">
    <w:abstractNumId w:val="1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65194"/>
    <w:rsid w:val="00040A7C"/>
    <w:rsid w:val="000F079D"/>
    <w:rsid w:val="003C0CFC"/>
    <w:rsid w:val="003F7E36"/>
    <w:rsid w:val="00434848"/>
    <w:rsid w:val="004C68A0"/>
    <w:rsid w:val="00736658"/>
    <w:rsid w:val="00770A43"/>
    <w:rsid w:val="008850C3"/>
    <w:rsid w:val="009B773A"/>
    <w:rsid w:val="00B24A8A"/>
    <w:rsid w:val="00B839B8"/>
    <w:rsid w:val="00BA77F5"/>
    <w:rsid w:val="00C7446F"/>
    <w:rsid w:val="00E63CCD"/>
    <w:rsid w:val="00ED3ADE"/>
    <w:rsid w:val="00F65194"/>
    <w:rsid w:val="00F84A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7F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F6519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65194"/>
  </w:style>
  <w:style w:type="paragraph" w:styleId="Pieddepage">
    <w:name w:val="footer"/>
    <w:basedOn w:val="Normal"/>
    <w:link w:val="PieddepageCar"/>
    <w:uiPriority w:val="99"/>
    <w:semiHidden/>
    <w:unhideWhenUsed/>
    <w:rsid w:val="00F6519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65194"/>
  </w:style>
  <w:style w:type="paragraph" w:styleId="Paragraphedeliste">
    <w:name w:val="List Paragraph"/>
    <w:basedOn w:val="Normal"/>
    <w:qFormat/>
    <w:rsid w:val="00B839B8"/>
    <w:pPr>
      <w:ind w:left="720"/>
      <w:contextualSpacing/>
    </w:pPr>
  </w:style>
  <w:style w:type="paragraph" w:styleId="NormalWeb">
    <w:name w:val="Normal (Web)"/>
    <w:basedOn w:val="Normal"/>
    <w:uiPriority w:val="99"/>
    <w:unhideWhenUsed/>
    <w:rsid w:val="00E63C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63CCD"/>
    <w:rPr>
      <w:color w:val="0000FF"/>
      <w:u w:val="single"/>
    </w:rPr>
  </w:style>
</w:styles>
</file>

<file path=word/webSettings.xml><?xml version="1.0" encoding="utf-8"?>
<w:webSettings xmlns:r="http://schemas.openxmlformats.org/officeDocument/2006/relationships" xmlns:w="http://schemas.openxmlformats.org/wordprocessingml/2006/main">
  <w:divs>
    <w:div w:id="1096369719">
      <w:bodyDiv w:val="1"/>
      <w:marLeft w:val="0"/>
      <w:marRight w:val="0"/>
      <w:marTop w:val="0"/>
      <w:marBottom w:val="0"/>
      <w:divBdr>
        <w:top w:val="none" w:sz="0" w:space="0" w:color="auto"/>
        <w:left w:val="none" w:sz="0" w:space="0" w:color="auto"/>
        <w:bottom w:val="none" w:sz="0" w:space="0" w:color="auto"/>
        <w:right w:val="none" w:sz="0" w:space="0" w:color="auto"/>
      </w:divBdr>
    </w:div>
    <w:div w:id="1424687757">
      <w:bodyDiv w:val="1"/>
      <w:marLeft w:val="0"/>
      <w:marRight w:val="0"/>
      <w:marTop w:val="0"/>
      <w:marBottom w:val="0"/>
      <w:divBdr>
        <w:top w:val="none" w:sz="0" w:space="0" w:color="auto"/>
        <w:left w:val="none" w:sz="0" w:space="0" w:color="auto"/>
        <w:bottom w:val="none" w:sz="0" w:space="0" w:color="auto"/>
        <w:right w:val="none" w:sz="0" w:space="0" w:color="auto"/>
      </w:divBdr>
    </w:div>
    <w:div w:id="20657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 TargetMode="External"/><Relationship Id="rId13" Type="http://schemas.openxmlformats.org/officeDocument/2006/relationships/hyperlink" Target="http://www.intel.fr/" TargetMode="External"/><Relationship Id="rId18" Type="http://schemas.openxmlformats.org/officeDocument/2006/relationships/hyperlink" Target="http://www.ldlc.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usiboutrique.com/" TargetMode="External"/><Relationship Id="rId17" Type="http://schemas.openxmlformats.org/officeDocument/2006/relationships/hyperlink" Target="http://www.comparer.fr/" TargetMode="External"/><Relationship Id="rId2" Type="http://schemas.openxmlformats.org/officeDocument/2006/relationships/numbering" Target="numbering.xml"/><Relationship Id="rId16" Type="http://schemas.openxmlformats.org/officeDocument/2006/relationships/hyperlink" Target="http://www.boulang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pachat.com/" TargetMode="External"/><Relationship Id="rId5" Type="http://schemas.openxmlformats.org/officeDocument/2006/relationships/webSettings" Target="webSettings.xml"/><Relationship Id="rId15" Type="http://schemas.openxmlformats.org/officeDocument/2006/relationships/hyperlink" Target="http://www.leguide.com/" TargetMode="External"/><Relationship Id="rId10" Type="http://schemas.openxmlformats.org/officeDocument/2006/relationships/hyperlink" Target="http://www.ebay.com/" TargetMode="External"/><Relationship Id="rId19" Type="http://schemas.openxmlformats.org/officeDocument/2006/relationships/hyperlink" Target="http://www.best-price.fr/" TargetMode="External"/><Relationship Id="rId4" Type="http://schemas.openxmlformats.org/officeDocument/2006/relationships/settings" Target="settings.xml"/><Relationship Id="rId9" Type="http://schemas.openxmlformats.org/officeDocument/2006/relationships/hyperlink" Target="http://www.dell.com" TargetMode="External"/><Relationship Id="rId14" Type="http://schemas.openxmlformats.org/officeDocument/2006/relationships/hyperlink" Target="http://www.grosbill.com/"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05445-8067-4347-B875-0392A6E1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1588</Words>
  <Characters>8738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IP-Formation</Company>
  <LinksUpToDate>false</LinksUpToDate>
  <CharactersWithSpaces>10306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 Ulysse</dc:creator>
  <cp:lastModifiedBy>PERRET Ulysse</cp:lastModifiedBy>
  <cp:revision>10</cp:revision>
  <dcterms:created xsi:type="dcterms:W3CDTF">2014-10-17T06:54:00Z</dcterms:created>
  <dcterms:modified xsi:type="dcterms:W3CDTF">2014-12-05T09:36:00Z</dcterms:modified>
</cp:coreProperties>
</file>