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F5" w:rsidRDefault="00414607" w:rsidP="00414607">
      <w:pPr>
        <w:tabs>
          <w:tab w:val="left" w:pos="3300"/>
        </w:tabs>
      </w:pPr>
      <w:r>
        <w:t>David Bangoura</w:t>
      </w:r>
    </w:p>
    <w:p w:rsidR="00414607" w:rsidRDefault="00414607" w:rsidP="00414607">
      <w:pPr>
        <w:tabs>
          <w:tab w:val="left" w:pos="3300"/>
        </w:tabs>
      </w:pPr>
      <w:r>
        <w:t>Maetis Chinnapha</w:t>
      </w:r>
    </w:p>
    <w:p w:rsidR="00414607" w:rsidRDefault="00414607" w:rsidP="00414607">
      <w:pPr>
        <w:tabs>
          <w:tab w:val="left" w:pos="3300"/>
        </w:tabs>
      </w:pPr>
      <w:r>
        <w:t>Ulysse Perret</w:t>
      </w:r>
    </w:p>
    <w:p w:rsidR="00F84A6E" w:rsidRDefault="00F84A6E" w:rsidP="00F65194">
      <w:pPr>
        <w:jc w:val="center"/>
      </w:pPr>
    </w:p>
    <w:p w:rsidR="00F84A6E" w:rsidRDefault="00F84A6E" w:rsidP="00F65194">
      <w:pPr>
        <w:jc w:val="center"/>
      </w:pPr>
    </w:p>
    <w:p w:rsidR="00F84A6E" w:rsidRDefault="00F84A6E" w:rsidP="00F65194">
      <w:pPr>
        <w:jc w:val="center"/>
      </w:pPr>
    </w:p>
    <w:p w:rsidR="00F84A6E" w:rsidRDefault="00F84A6E" w:rsidP="00F65194">
      <w:pPr>
        <w:jc w:val="center"/>
      </w:pPr>
    </w:p>
    <w:p w:rsidR="00F84A6E" w:rsidRDefault="00F84A6E" w:rsidP="00F65194">
      <w:pPr>
        <w:jc w:val="center"/>
      </w:pPr>
    </w:p>
    <w:p w:rsidR="00F65194" w:rsidRDefault="00F65194" w:rsidP="00F65194">
      <w:pPr>
        <w:jc w:val="center"/>
      </w:pPr>
    </w:p>
    <w:p w:rsidR="00F65194" w:rsidRPr="00F84A6E" w:rsidRDefault="00F65194" w:rsidP="00F65194">
      <w:pPr>
        <w:jc w:val="center"/>
        <w:rPr>
          <w:b/>
          <w:sz w:val="44"/>
          <w:u w:val="single"/>
        </w:rPr>
      </w:pPr>
      <w:r w:rsidRPr="00F84A6E">
        <w:rPr>
          <w:b/>
          <w:sz w:val="44"/>
          <w:u w:val="single"/>
        </w:rPr>
        <w:t>Projet Personnalisé Encadrée 1 V</w:t>
      </w:r>
      <w:r w:rsidR="00131A94">
        <w:rPr>
          <w:b/>
          <w:sz w:val="44"/>
          <w:u w:val="single"/>
        </w:rPr>
        <w:t>1</w:t>
      </w:r>
      <w:r w:rsidRPr="00F84A6E">
        <w:rPr>
          <w:b/>
          <w:sz w:val="44"/>
          <w:u w:val="single"/>
        </w:rPr>
        <w:t>.3</w:t>
      </w:r>
    </w:p>
    <w:p w:rsidR="00F65194" w:rsidRDefault="00F65194" w:rsidP="00F65194">
      <w:pPr>
        <w:jc w:val="center"/>
      </w:pPr>
    </w:p>
    <w:p w:rsidR="00F65194" w:rsidRDefault="00F65194" w:rsidP="00F65194">
      <w:pPr>
        <w:jc w:val="center"/>
      </w:pPr>
    </w:p>
    <w:p w:rsidR="00F65194" w:rsidRDefault="00F65194" w:rsidP="00F65194">
      <w:pPr>
        <w:jc w:val="center"/>
      </w:pPr>
    </w:p>
    <w:p w:rsidR="00F65194" w:rsidRPr="00F84A6E" w:rsidRDefault="00F84A6E" w:rsidP="00F65194">
      <w:pPr>
        <w:jc w:val="center"/>
        <w:rPr>
          <w:b/>
          <w:sz w:val="32"/>
        </w:rPr>
      </w:pPr>
      <w:r w:rsidRPr="00F84A6E">
        <w:rPr>
          <w:b/>
          <w:sz w:val="32"/>
        </w:rPr>
        <w:t>GESTION DES PANNES ET DYSFONCTIONNEMENT</w:t>
      </w:r>
    </w:p>
    <w:p w:rsidR="00B839B8" w:rsidRPr="00F84A6E" w:rsidRDefault="00F84A6E" w:rsidP="00F65194">
      <w:pPr>
        <w:jc w:val="center"/>
        <w:rPr>
          <w:b/>
          <w:sz w:val="32"/>
        </w:rPr>
      </w:pPr>
      <w:r w:rsidRPr="00F84A6E">
        <w:rPr>
          <w:b/>
          <w:sz w:val="32"/>
        </w:rPr>
        <w:t xml:space="preserve"> DES ORDINATEURS PORTABLES</w:t>
      </w:r>
    </w:p>
    <w:p w:rsidR="00B839B8" w:rsidRDefault="00B839B8">
      <w:pPr>
        <w:rPr>
          <w:sz w:val="32"/>
        </w:rPr>
      </w:pPr>
      <w:r>
        <w:rPr>
          <w:sz w:val="32"/>
        </w:rPr>
        <w:br w:type="page"/>
      </w:r>
    </w:p>
    <w:p w:rsidR="00B839B8" w:rsidRDefault="00121DC0" w:rsidP="00B839B8">
      <w:pPr>
        <w:pStyle w:val="Listecouleur-Accent11"/>
        <w:numPr>
          <w:ilvl w:val="0"/>
          <w:numId w:val="1"/>
        </w:numPr>
        <w:jc w:val="center"/>
        <w:rPr>
          <w:b/>
          <w:color w:val="FF0000"/>
          <w:sz w:val="32"/>
          <w:u w:val="single"/>
        </w:rPr>
      </w:pPr>
      <w:r>
        <w:rPr>
          <w:b/>
          <w:color w:val="FF0000"/>
          <w:sz w:val="32"/>
          <w:u w:val="single"/>
        </w:rPr>
        <w:lastRenderedPageBreak/>
        <w:t>Contexte</w:t>
      </w:r>
    </w:p>
    <w:p w:rsidR="00E50058" w:rsidRPr="00F84A6E" w:rsidRDefault="00E50058" w:rsidP="00E50058">
      <w:pPr>
        <w:pStyle w:val="Listecouleur-Accent11"/>
        <w:ind w:left="1080"/>
        <w:rPr>
          <w:b/>
          <w:color w:val="FF0000"/>
          <w:sz w:val="32"/>
          <w:u w:val="single"/>
        </w:rPr>
      </w:pPr>
    </w:p>
    <w:p w:rsidR="00B839B8" w:rsidRPr="0018262B" w:rsidRDefault="00E50058">
      <w:pPr>
        <w:rPr>
          <w:sz w:val="24"/>
          <w:szCs w:val="24"/>
        </w:rPr>
      </w:pPr>
      <w:r w:rsidRPr="0018262B">
        <w:rPr>
          <w:sz w:val="24"/>
          <w:szCs w:val="24"/>
        </w:rPr>
        <w:t>Contexte :</w:t>
      </w:r>
    </w:p>
    <w:p w:rsidR="00E50058" w:rsidRPr="0018262B" w:rsidRDefault="00E50058">
      <w:pPr>
        <w:rPr>
          <w:sz w:val="24"/>
          <w:szCs w:val="24"/>
        </w:rPr>
      </w:pPr>
      <w:r w:rsidRPr="0018262B">
        <w:rPr>
          <w:sz w:val="24"/>
          <w:szCs w:val="24"/>
        </w:rPr>
        <w:t xml:space="preserve">On considère qu’on est dans le cadre d’un </w:t>
      </w:r>
      <w:r w:rsidR="0018262B" w:rsidRPr="0018262B">
        <w:rPr>
          <w:sz w:val="24"/>
          <w:szCs w:val="24"/>
        </w:rPr>
        <w:t>hôpital</w:t>
      </w:r>
      <w:r w:rsidRPr="0018262B">
        <w:rPr>
          <w:sz w:val="24"/>
          <w:szCs w:val="24"/>
        </w:rPr>
        <w:t xml:space="preserve"> ou travaille 100 personnes. L’Hôpital a déjà un réseau de communication internet, un réseau électrique et a récemment acheté un serveur. La direction </w:t>
      </w:r>
      <w:r w:rsidR="0018262B" w:rsidRPr="0018262B">
        <w:rPr>
          <w:sz w:val="24"/>
          <w:szCs w:val="24"/>
        </w:rPr>
        <w:t>de système d’information hospitalier (DSIH) est une direction séparée de direction de l’établissement, qui prend en charge les deux sites de l’hôpital. Cette direction est formée de plusieurs services comme la régulation informatique qui reçoit les appels du personnel hospitalier et gère le stock des équipements, le développement de logiciel propre à l’hôpital.</w:t>
      </w:r>
    </w:p>
    <w:p w:rsidR="0018262B" w:rsidRDefault="0018262B">
      <w:pPr>
        <w:rPr>
          <w:sz w:val="24"/>
          <w:szCs w:val="24"/>
        </w:rPr>
      </w:pPr>
      <w:r w:rsidRPr="0018262B">
        <w:rPr>
          <w:sz w:val="24"/>
          <w:szCs w:val="24"/>
        </w:rPr>
        <w:t>Notre mission est d’héberger les applications, améliorer la base de donné</w:t>
      </w:r>
      <w:r>
        <w:rPr>
          <w:sz w:val="24"/>
          <w:szCs w:val="24"/>
        </w:rPr>
        <w:t>e</w:t>
      </w:r>
      <w:r w:rsidRPr="0018262B">
        <w:rPr>
          <w:sz w:val="24"/>
          <w:szCs w:val="24"/>
        </w:rPr>
        <w:t>s et analyser et modifier le travail déjà fait pour une automatisation de service, aider pour la maintenance du parc informatique et de réseau de l’hôpital.</w:t>
      </w:r>
    </w:p>
    <w:p w:rsidR="005E7BC3" w:rsidRDefault="005E7BC3">
      <w:pPr>
        <w:rPr>
          <w:sz w:val="24"/>
          <w:szCs w:val="24"/>
        </w:rPr>
      </w:pPr>
    </w:p>
    <w:p w:rsidR="00121DC0" w:rsidRPr="00121DC0" w:rsidRDefault="00121DC0" w:rsidP="00121DC0">
      <w:pPr>
        <w:pStyle w:val="Paragraphedeliste"/>
        <w:numPr>
          <w:ilvl w:val="0"/>
          <w:numId w:val="1"/>
        </w:numPr>
        <w:jc w:val="center"/>
        <w:rPr>
          <w:b/>
          <w:color w:val="FF0000"/>
          <w:sz w:val="24"/>
          <w:szCs w:val="24"/>
          <w:u w:val="single"/>
        </w:rPr>
      </w:pPr>
      <w:r w:rsidRPr="00121DC0">
        <w:rPr>
          <w:b/>
          <w:color w:val="FF0000"/>
          <w:sz w:val="24"/>
          <w:szCs w:val="24"/>
          <w:u w:val="single"/>
        </w:rPr>
        <w:t>Introduction</w:t>
      </w:r>
    </w:p>
    <w:p w:rsidR="005E7BC3" w:rsidRPr="005E7BC3" w:rsidRDefault="005E7BC3">
      <w:pPr>
        <w:rPr>
          <w:color w:val="FF0000"/>
          <w:sz w:val="24"/>
          <w:szCs w:val="24"/>
        </w:rPr>
      </w:pPr>
      <w:r w:rsidRPr="005E7BC3">
        <w:rPr>
          <w:color w:val="FF0000"/>
          <w:sz w:val="24"/>
          <w:szCs w:val="24"/>
        </w:rPr>
        <w:t xml:space="preserve">Administrateur qui modifie les pc </w:t>
      </w:r>
    </w:p>
    <w:p w:rsidR="001315E3" w:rsidRDefault="001315E3">
      <w:pPr>
        <w:rPr>
          <w:sz w:val="32"/>
        </w:rPr>
      </w:pPr>
      <w:r>
        <w:rPr>
          <w:sz w:val="32"/>
        </w:rPr>
        <w:t>Ulysse</w:t>
      </w:r>
      <w:r w:rsidR="00E50058">
        <w:rPr>
          <w:sz w:val="32"/>
        </w:rPr>
        <w:t xml:space="preserve"> </w:t>
      </w:r>
    </w:p>
    <w:p w:rsidR="001315E3" w:rsidRDefault="001315E3">
      <w:pPr>
        <w:rPr>
          <w:sz w:val="32"/>
        </w:rPr>
      </w:pPr>
    </w:p>
    <w:p w:rsidR="001315E3" w:rsidRDefault="001315E3">
      <w:pPr>
        <w:rPr>
          <w:sz w:val="32"/>
        </w:rPr>
      </w:pPr>
      <w:r>
        <w:rPr>
          <w:sz w:val="32"/>
        </w:rPr>
        <w:t>David</w:t>
      </w:r>
    </w:p>
    <w:p w:rsidR="001315E3" w:rsidRDefault="001315E3">
      <w:pPr>
        <w:rPr>
          <w:sz w:val="32"/>
        </w:rPr>
      </w:pPr>
    </w:p>
    <w:p w:rsidR="001315E3" w:rsidRDefault="001315E3">
      <w:pPr>
        <w:rPr>
          <w:sz w:val="32"/>
        </w:rPr>
      </w:pPr>
    </w:p>
    <w:p w:rsidR="001315E3" w:rsidRDefault="001315E3">
      <w:pPr>
        <w:rPr>
          <w:sz w:val="32"/>
        </w:rPr>
      </w:pPr>
      <w:r>
        <w:rPr>
          <w:sz w:val="32"/>
        </w:rPr>
        <w:t>Bangoura</w:t>
      </w:r>
    </w:p>
    <w:p w:rsidR="001315E3" w:rsidRDefault="001315E3">
      <w:pPr>
        <w:rPr>
          <w:sz w:val="32"/>
        </w:rPr>
      </w:pPr>
      <w:r>
        <w:rPr>
          <w:sz w:val="32"/>
        </w:rPr>
        <w:br w:type="page"/>
      </w:r>
    </w:p>
    <w:p w:rsidR="001315E3" w:rsidRDefault="001315E3">
      <w:pPr>
        <w:rPr>
          <w:sz w:val="32"/>
        </w:rPr>
      </w:pPr>
    </w:p>
    <w:p w:rsidR="00B839B8" w:rsidRPr="00F84A6E" w:rsidRDefault="00B839B8" w:rsidP="00B839B8">
      <w:pPr>
        <w:pStyle w:val="Listecouleur-Accent11"/>
        <w:numPr>
          <w:ilvl w:val="0"/>
          <w:numId w:val="1"/>
        </w:numPr>
        <w:jc w:val="center"/>
        <w:rPr>
          <w:b/>
          <w:color w:val="FF0000"/>
          <w:sz w:val="32"/>
          <w:u w:val="single"/>
        </w:rPr>
      </w:pPr>
      <w:r w:rsidRPr="00F84A6E">
        <w:rPr>
          <w:b/>
          <w:color w:val="FF0000"/>
          <w:sz w:val="32"/>
          <w:u w:val="single"/>
        </w:rPr>
        <w:t>Sommaire</w:t>
      </w:r>
    </w:p>
    <w:p w:rsidR="00B839B8" w:rsidRDefault="00B839B8" w:rsidP="00B839B8">
      <w:pPr>
        <w:rPr>
          <w:sz w:val="32"/>
        </w:rPr>
      </w:pPr>
    </w:p>
    <w:p w:rsidR="00121DC0" w:rsidRDefault="00121DC0" w:rsidP="00E63CCD">
      <w:pPr>
        <w:pStyle w:val="Listecouleur-Accent11"/>
        <w:numPr>
          <w:ilvl w:val="0"/>
          <w:numId w:val="2"/>
        </w:numPr>
        <w:rPr>
          <w:sz w:val="32"/>
          <w:szCs w:val="32"/>
        </w:rPr>
      </w:pPr>
      <w:r w:rsidRPr="009B773A">
        <w:rPr>
          <w:sz w:val="32"/>
          <w:szCs w:val="32"/>
        </w:rPr>
        <w:t xml:space="preserve">Contexte </w:t>
      </w:r>
    </w:p>
    <w:p w:rsidR="00E63CCD" w:rsidRPr="009B773A" w:rsidRDefault="00B839B8" w:rsidP="00E63CCD">
      <w:pPr>
        <w:pStyle w:val="Listecouleur-Accent11"/>
        <w:numPr>
          <w:ilvl w:val="0"/>
          <w:numId w:val="2"/>
        </w:numPr>
        <w:rPr>
          <w:sz w:val="32"/>
          <w:szCs w:val="32"/>
        </w:rPr>
      </w:pPr>
      <w:r w:rsidRPr="009B773A">
        <w:rPr>
          <w:sz w:val="32"/>
          <w:szCs w:val="32"/>
        </w:rPr>
        <w:t xml:space="preserve"> </w:t>
      </w:r>
      <w:r w:rsidR="00121DC0">
        <w:rPr>
          <w:sz w:val="32"/>
          <w:szCs w:val="32"/>
        </w:rPr>
        <w:t xml:space="preserve">Introduction </w:t>
      </w:r>
      <w:r w:rsidRPr="009B773A">
        <w:rPr>
          <w:sz w:val="32"/>
          <w:szCs w:val="32"/>
        </w:rPr>
        <w:t>----------------------------------</w:t>
      </w:r>
      <w:r w:rsidR="00121DC0">
        <w:rPr>
          <w:sz w:val="32"/>
          <w:szCs w:val="32"/>
        </w:rPr>
        <w:t>--------------------</w:t>
      </w:r>
      <w:r w:rsidRPr="009B773A">
        <w:rPr>
          <w:sz w:val="32"/>
          <w:szCs w:val="32"/>
        </w:rPr>
        <w:t>-</w:t>
      </w:r>
      <w:r w:rsidR="000F079D">
        <w:rPr>
          <w:sz w:val="32"/>
          <w:szCs w:val="32"/>
        </w:rPr>
        <w:t>-</w:t>
      </w:r>
      <w:r w:rsidRPr="009B773A">
        <w:rPr>
          <w:sz w:val="32"/>
          <w:szCs w:val="32"/>
        </w:rPr>
        <w:t>page 2-3</w:t>
      </w:r>
    </w:p>
    <w:p w:rsidR="00E63CCD" w:rsidRPr="009B773A" w:rsidRDefault="00B839B8" w:rsidP="00E63CCD">
      <w:pPr>
        <w:pStyle w:val="Listecouleur-Accent11"/>
        <w:numPr>
          <w:ilvl w:val="0"/>
          <w:numId w:val="2"/>
        </w:numPr>
        <w:rPr>
          <w:sz w:val="32"/>
          <w:szCs w:val="32"/>
        </w:rPr>
      </w:pPr>
      <w:r w:rsidRPr="009B773A">
        <w:rPr>
          <w:sz w:val="32"/>
          <w:szCs w:val="32"/>
        </w:rPr>
        <w:t>Sommaire</w:t>
      </w:r>
      <w:r w:rsidR="000F079D">
        <w:rPr>
          <w:sz w:val="32"/>
          <w:szCs w:val="32"/>
        </w:rPr>
        <w:t>--------------------------------------------------------page 4</w:t>
      </w:r>
    </w:p>
    <w:p w:rsidR="00B839B8" w:rsidRPr="009B773A" w:rsidRDefault="00B839B8" w:rsidP="00B839B8">
      <w:pPr>
        <w:pStyle w:val="Listecouleur-Accent11"/>
        <w:numPr>
          <w:ilvl w:val="0"/>
          <w:numId w:val="2"/>
        </w:numPr>
        <w:rPr>
          <w:sz w:val="32"/>
          <w:szCs w:val="32"/>
        </w:rPr>
      </w:pPr>
      <w:r w:rsidRPr="009B773A">
        <w:rPr>
          <w:sz w:val="32"/>
          <w:szCs w:val="32"/>
        </w:rPr>
        <w:t xml:space="preserve"> Hébergement de l’application</w:t>
      </w:r>
      <w:r w:rsidR="000F079D">
        <w:rPr>
          <w:sz w:val="32"/>
          <w:szCs w:val="32"/>
        </w:rPr>
        <w:t>-----------------------------page 5</w:t>
      </w:r>
      <w:r w:rsidR="00C7446F">
        <w:rPr>
          <w:sz w:val="32"/>
          <w:szCs w:val="32"/>
        </w:rPr>
        <w:t>-</w:t>
      </w:r>
    </w:p>
    <w:p w:rsidR="00B839B8" w:rsidRPr="009B773A" w:rsidRDefault="00B839B8" w:rsidP="00B839B8">
      <w:pPr>
        <w:pStyle w:val="Listecouleur-Accent11"/>
        <w:numPr>
          <w:ilvl w:val="0"/>
          <w:numId w:val="3"/>
        </w:numPr>
        <w:rPr>
          <w:sz w:val="32"/>
          <w:szCs w:val="32"/>
        </w:rPr>
      </w:pPr>
      <w:r w:rsidRPr="009B773A">
        <w:rPr>
          <w:sz w:val="32"/>
          <w:szCs w:val="32"/>
        </w:rPr>
        <w:t>Etude des ressources nécessaires</w:t>
      </w:r>
      <w:r w:rsidR="00E63CCD" w:rsidRPr="009B773A">
        <w:rPr>
          <w:sz w:val="32"/>
          <w:szCs w:val="32"/>
        </w:rPr>
        <w:t xml:space="preserve"> </w:t>
      </w:r>
      <w:r w:rsidR="00C7446F">
        <w:rPr>
          <w:sz w:val="32"/>
          <w:szCs w:val="32"/>
        </w:rPr>
        <w:t>-------------------------page5</w:t>
      </w:r>
    </w:p>
    <w:p w:rsidR="00B839B8" w:rsidRPr="009B773A" w:rsidRDefault="00B839B8" w:rsidP="00B839B8">
      <w:pPr>
        <w:pStyle w:val="Listecouleur-Accent11"/>
        <w:numPr>
          <w:ilvl w:val="0"/>
          <w:numId w:val="3"/>
        </w:numPr>
        <w:rPr>
          <w:sz w:val="32"/>
          <w:szCs w:val="32"/>
        </w:rPr>
      </w:pPr>
      <w:r w:rsidRPr="009B773A">
        <w:rPr>
          <w:sz w:val="32"/>
          <w:szCs w:val="32"/>
        </w:rPr>
        <w:t>Proposition de solution chiffrée</w:t>
      </w:r>
      <w:r w:rsidR="00E63CCD" w:rsidRPr="009B773A">
        <w:rPr>
          <w:sz w:val="32"/>
          <w:szCs w:val="32"/>
        </w:rPr>
        <w:t xml:space="preserve"> </w:t>
      </w:r>
    </w:p>
    <w:p w:rsidR="00B839B8" w:rsidRPr="009B773A" w:rsidRDefault="00B839B8" w:rsidP="00B839B8">
      <w:pPr>
        <w:pStyle w:val="Listecouleur-Accent11"/>
        <w:numPr>
          <w:ilvl w:val="0"/>
          <w:numId w:val="3"/>
        </w:numPr>
        <w:rPr>
          <w:sz w:val="32"/>
          <w:szCs w:val="32"/>
        </w:rPr>
      </w:pPr>
      <w:r w:rsidRPr="009B773A">
        <w:rPr>
          <w:sz w:val="32"/>
          <w:szCs w:val="32"/>
        </w:rPr>
        <w:t>Installation du système et des applications</w:t>
      </w:r>
      <w:r w:rsidR="00E63CCD" w:rsidRPr="009B773A">
        <w:rPr>
          <w:sz w:val="32"/>
          <w:szCs w:val="32"/>
        </w:rPr>
        <w:t xml:space="preserve"> </w:t>
      </w:r>
    </w:p>
    <w:p w:rsidR="00B839B8" w:rsidRPr="009B773A" w:rsidRDefault="00B839B8" w:rsidP="00B839B8">
      <w:pPr>
        <w:pStyle w:val="Listecouleur-Accent11"/>
        <w:numPr>
          <w:ilvl w:val="0"/>
          <w:numId w:val="2"/>
        </w:numPr>
        <w:rPr>
          <w:sz w:val="32"/>
          <w:szCs w:val="32"/>
        </w:rPr>
      </w:pPr>
      <w:r w:rsidRPr="009B773A">
        <w:rPr>
          <w:sz w:val="32"/>
          <w:szCs w:val="32"/>
        </w:rPr>
        <w:t>Exploitation de la base de donné</w:t>
      </w:r>
    </w:p>
    <w:p w:rsidR="00B839B8" w:rsidRPr="009B773A" w:rsidRDefault="00B839B8" w:rsidP="00B839B8">
      <w:pPr>
        <w:pStyle w:val="Listecouleur-Accent11"/>
        <w:numPr>
          <w:ilvl w:val="0"/>
          <w:numId w:val="4"/>
        </w:numPr>
        <w:rPr>
          <w:sz w:val="32"/>
          <w:szCs w:val="32"/>
        </w:rPr>
      </w:pPr>
      <w:r w:rsidRPr="009B773A">
        <w:rPr>
          <w:sz w:val="32"/>
          <w:szCs w:val="32"/>
        </w:rPr>
        <w:t>Analyse et amélioration du Modèle Conceptuel des donnés</w:t>
      </w:r>
    </w:p>
    <w:p w:rsidR="00B839B8" w:rsidRPr="009B773A" w:rsidRDefault="00B839B8" w:rsidP="00B839B8">
      <w:pPr>
        <w:pStyle w:val="Listecouleur-Accent11"/>
        <w:numPr>
          <w:ilvl w:val="0"/>
          <w:numId w:val="4"/>
        </w:numPr>
        <w:rPr>
          <w:sz w:val="32"/>
          <w:szCs w:val="32"/>
        </w:rPr>
      </w:pPr>
      <w:r w:rsidRPr="009B773A">
        <w:rPr>
          <w:sz w:val="32"/>
          <w:szCs w:val="32"/>
        </w:rPr>
        <w:t>Adapter et améliorer une base de données.</w:t>
      </w:r>
    </w:p>
    <w:p w:rsidR="00B839B8" w:rsidRPr="009B773A" w:rsidRDefault="00E63CCD" w:rsidP="00B839B8">
      <w:pPr>
        <w:pStyle w:val="Listecouleur-Accent11"/>
        <w:numPr>
          <w:ilvl w:val="0"/>
          <w:numId w:val="4"/>
        </w:numPr>
        <w:rPr>
          <w:sz w:val="32"/>
          <w:szCs w:val="32"/>
        </w:rPr>
      </w:pPr>
      <w:r w:rsidRPr="009B773A">
        <w:rPr>
          <w:sz w:val="32"/>
          <w:szCs w:val="32"/>
        </w:rPr>
        <w:t>Implémentation</w:t>
      </w:r>
      <w:r w:rsidR="00B839B8" w:rsidRPr="009B773A">
        <w:rPr>
          <w:sz w:val="32"/>
          <w:szCs w:val="32"/>
        </w:rPr>
        <w:t xml:space="preserve"> de la base de données</w:t>
      </w:r>
    </w:p>
    <w:p w:rsidR="00B839B8" w:rsidRPr="009B773A" w:rsidRDefault="00B839B8" w:rsidP="00B839B8">
      <w:pPr>
        <w:pStyle w:val="Listecouleur-Accent11"/>
        <w:numPr>
          <w:ilvl w:val="0"/>
          <w:numId w:val="4"/>
        </w:numPr>
        <w:rPr>
          <w:sz w:val="32"/>
          <w:szCs w:val="32"/>
        </w:rPr>
      </w:pPr>
      <w:r w:rsidRPr="009B773A">
        <w:rPr>
          <w:sz w:val="32"/>
          <w:szCs w:val="32"/>
        </w:rPr>
        <w:t>Compléter une base de donnés</w:t>
      </w:r>
    </w:p>
    <w:p w:rsidR="00B839B8" w:rsidRPr="009B773A" w:rsidRDefault="00B839B8" w:rsidP="00B839B8">
      <w:pPr>
        <w:pStyle w:val="Listecouleur-Accent11"/>
        <w:numPr>
          <w:ilvl w:val="0"/>
          <w:numId w:val="4"/>
        </w:numPr>
        <w:rPr>
          <w:sz w:val="32"/>
          <w:szCs w:val="32"/>
        </w:rPr>
      </w:pPr>
      <w:r w:rsidRPr="009B773A">
        <w:rPr>
          <w:sz w:val="32"/>
          <w:szCs w:val="32"/>
        </w:rPr>
        <w:t>Ecriture des requêtes SQL à l’aide du langage de manipulation des donnés</w:t>
      </w:r>
    </w:p>
    <w:p w:rsidR="00B839B8" w:rsidRPr="009B773A" w:rsidRDefault="00B839B8" w:rsidP="00B839B8">
      <w:pPr>
        <w:pStyle w:val="Listecouleur-Accent11"/>
        <w:numPr>
          <w:ilvl w:val="0"/>
          <w:numId w:val="4"/>
        </w:numPr>
        <w:rPr>
          <w:sz w:val="32"/>
          <w:szCs w:val="32"/>
        </w:rPr>
      </w:pPr>
      <w:r w:rsidRPr="009B773A">
        <w:rPr>
          <w:sz w:val="32"/>
          <w:szCs w:val="32"/>
        </w:rPr>
        <w:t>Assurer la sécurité des donnés</w:t>
      </w:r>
    </w:p>
    <w:p w:rsidR="00B839B8" w:rsidRPr="009B773A" w:rsidRDefault="00B839B8" w:rsidP="00B839B8">
      <w:pPr>
        <w:pStyle w:val="Listecouleur-Accent11"/>
        <w:numPr>
          <w:ilvl w:val="0"/>
          <w:numId w:val="2"/>
        </w:numPr>
        <w:rPr>
          <w:sz w:val="32"/>
          <w:szCs w:val="32"/>
        </w:rPr>
      </w:pPr>
      <w:r w:rsidRPr="009B773A">
        <w:rPr>
          <w:sz w:val="32"/>
          <w:szCs w:val="32"/>
        </w:rPr>
        <w:t>Conception de l'interface graphique</w:t>
      </w:r>
    </w:p>
    <w:p w:rsidR="00B839B8" w:rsidRPr="009B773A" w:rsidRDefault="00B839B8" w:rsidP="00B839B8">
      <w:pPr>
        <w:pStyle w:val="Listecouleur-Accent11"/>
        <w:numPr>
          <w:ilvl w:val="0"/>
          <w:numId w:val="5"/>
        </w:numPr>
        <w:rPr>
          <w:sz w:val="32"/>
          <w:szCs w:val="32"/>
        </w:rPr>
      </w:pPr>
      <w:r w:rsidRPr="009B773A">
        <w:rPr>
          <w:sz w:val="32"/>
          <w:szCs w:val="32"/>
        </w:rPr>
        <w:t>Justification du choix d’une solution technique</w:t>
      </w:r>
      <w:r w:rsidR="00E63CCD" w:rsidRPr="009B773A">
        <w:rPr>
          <w:sz w:val="32"/>
          <w:szCs w:val="32"/>
        </w:rPr>
        <w:t>.</w:t>
      </w:r>
    </w:p>
    <w:p w:rsidR="00E63CCD" w:rsidRPr="009B773A" w:rsidRDefault="00E63CCD" w:rsidP="00B839B8">
      <w:pPr>
        <w:pStyle w:val="Listecouleur-Accent11"/>
        <w:numPr>
          <w:ilvl w:val="0"/>
          <w:numId w:val="5"/>
        </w:numPr>
        <w:rPr>
          <w:sz w:val="32"/>
          <w:szCs w:val="32"/>
        </w:rPr>
      </w:pPr>
      <w:r w:rsidRPr="009B773A">
        <w:rPr>
          <w:sz w:val="32"/>
          <w:szCs w:val="32"/>
        </w:rPr>
        <w:t>Prototyper la solution choisie</w:t>
      </w:r>
    </w:p>
    <w:p w:rsidR="00E63CCD" w:rsidRPr="009B773A" w:rsidRDefault="00E63CCD" w:rsidP="00E63CCD">
      <w:pPr>
        <w:pStyle w:val="Listecouleur-Accent11"/>
        <w:numPr>
          <w:ilvl w:val="0"/>
          <w:numId w:val="5"/>
        </w:numPr>
        <w:rPr>
          <w:sz w:val="32"/>
          <w:szCs w:val="32"/>
        </w:rPr>
      </w:pPr>
      <w:r w:rsidRPr="009B773A">
        <w:rPr>
          <w:sz w:val="32"/>
          <w:szCs w:val="32"/>
        </w:rPr>
        <w:t>Conception de l’interface graphique</w:t>
      </w:r>
    </w:p>
    <w:p w:rsidR="00E63CCD" w:rsidRPr="009B773A" w:rsidRDefault="00E63CCD" w:rsidP="00E63CCD">
      <w:pPr>
        <w:pStyle w:val="Listecouleur-Accent11"/>
        <w:numPr>
          <w:ilvl w:val="0"/>
          <w:numId w:val="2"/>
        </w:numPr>
        <w:rPr>
          <w:sz w:val="32"/>
          <w:szCs w:val="32"/>
        </w:rPr>
      </w:pPr>
      <w:r w:rsidRPr="009B773A">
        <w:rPr>
          <w:sz w:val="32"/>
          <w:szCs w:val="32"/>
        </w:rPr>
        <w:t>Annexes</w:t>
      </w:r>
    </w:p>
    <w:p w:rsidR="00E63CCD" w:rsidRPr="009B773A" w:rsidRDefault="00E63CCD" w:rsidP="00E63CCD">
      <w:pPr>
        <w:pStyle w:val="Listecouleur-Accent11"/>
        <w:numPr>
          <w:ilvl w:val="0"/>
          <w:numId w:val="2"/>
        </w:numPr>
        <w:rPr>
          <w:sz w:val="32"/>
          <w:szCs w:val="32"/>
        </w:rPr>
      </w:pPr>
      <w:r w:rsidRPr="009B773A">
        <w:rPr>
          <w:sz w:val="32"/>
          <w:szCs w:val="32"/>
        </w:rPr>
        <w:t>Bibliographie</w:t>
      </w:r>
    </w:p>
    <w:p w:rsidR="009B773A" w:rsidRPr="00F84A6E" w:rsidRDefault="00E63CCD" w:rsidP="009B773A">
      <w:pPr>
        <w:pStyle w:val="Listecouleur-Accent11"/>
        <w:numPr>
          <w:ilvl w:val="0"/>
          <w:numId w:val="1"/>
        </w:numPr>
        <w:jc w:val="center"/>
        <w:rPr>
          <w:b/>
          <w:color w:val="FF0000"/>
          <w:sz w:val="32"/>
          <w:u w:val="single"/>
        </w:rPr>
      </w:pPr>
      <w:r>
        <w:rPr>
          <w:sz w:val="32"/>
        </w:rPr>
        <w:br w:type="page"/>
      </w:r>
      <w:r w:rsidR="009B773A" w:rsidRPr="00F84A6E">
        <w:rPr>
          <w:b/>
          <w:color w:val="FF0000"/>
          <w:sz w:val="32"/>
          <w:u w:val="single"/>
        </w:rPr>
        <w:lastRenderedPageBreak/>
        <w:t>Hébergement de l’application</w:t>
      </w:r>
    </w:p>
    <w:p w:rsidR="009B773A" w:rsidRDefault="009B773A" w:rsidP="009B773A">
      <w:pPr>
        <w:rPr>
          <w:sz w:val="32"/>
        </w:rPr>
      </w:pPr>
    </w:p>
    <w:p w:rsidR="00C7446F" w:rsidRPr="00F84A6E" w:rsidRDefault="00C7446F" w:rsidP="00C7446F">
      <w:pPr>
        <w:spacing w:after="0"/>
        <w:ind w:firstLine="360"/>
        <w:jc w:val="both"/>
        <w:rPr>
          <w:sz w:val="24"/>
          <w:szCs w:val="24"/>
        </w:rPr>
      </w:pPr>
      <w:r w:rsidRPr="00F84A6E">
        <w:rPr>
          <w:sz w:val="24"/>
          <w:szCs w:val="24"/>
        </w:rPr>
        <w:t>Le département technique du centre vous demande d’étudier, de proposer, et de chiffrer la solution matérielle retenu concernant le serveur destiné à héberger l’application, ainsi que d’y installer le système d’exploitation et les services appropriés.</w:t>
      </w:r>
    </w:p>
    <w:p w:rsidR="00C7446F" w:rsidRPr="00F84A6E" w:rsidRDefault="00C7446F" w:rsidP="009B773A">
      <w:pPr>
        <w:rPr>
          <w:sz w:val="24"/>
          <w:szCs w:val="24"/>
        </w:rPr>
      </w:pPr>
    </w:p>
    <w:p w:rsidR="009B773A" w:rsidRPr="00F84A6E" w:rsidRDefault="009B773A" w:rsidP="009B773A">
      <w:pPr>
        <w:pStyle w:val="Listecouleur-Accent11"/>
        <w:numPr>
          <w:ilvl w:val="0"/>
          <w:numId w:val="6"/>
        </w:numPr>
        <w:rPr>
          <w:sz w:val="28"/>
          <w:szCs w:val="28"/>
        </w:rPr>
      </w:pPr>
      <w:r w:rsidRPr="00F84A6E">
        <w:rPr>
          <w:sz w:val="28"/>
          <w:szCs w:val="28"/>
        </w:rPr>
        <w:t>Etude des ressources nécessaires</w:t>
      </w:r>
    </w:p>
    <w:p w:rsidR="00C7446F" w:rsidRDefault="00C7446F" w:rsidP="00F84A6E">
      <w:pPr>
        <w:spacing w:after="0"/>
        <w:ind w:firstLine="708"/>
        <w:jc w:val="both"/>
        <w:rPr>
          <w:sz w:val="24"/>
          <w:szCs w:val="24"/>
        </w:rPr>
      </w:pPr>
      <w:r w:rsidRPr="00F84A6E">
        <w:rPr>
          <w:sz w:val="24"/>
          <w:szCs w:val="24"/>
        </w:rPr>
        <w:t>Le département technique nous demande d’étudier les besoins matériels et logiciels nécessaires à l’installation de la solution de gestion des pannes</w:t>
      </w:r>
      <w:r w:rsidR="001B12D2">
        <w:rPr>
          <w:sz w:val="24"/>
          <w:szCs w:val="24"/>
        </w:rPr>
        <w:t>, fonctionnement</w:t>
      </w:r>
      <w:r w:rsidRPr="00F84A6E">
        <w:rPr>
          <w:sz w:val="24"/>
          <w:szCs w:val="24"/>
        </w:rPr>
        <w:t>.</w:t>
      </w:r>
    </w:p>
    <w:p w:rsidR="001B12D2" w:rsidRPr="00F84A6E" w:rsidRDefault="001B12D2" w:rsidP="00F84A6E">
      <w:pPr>
        <w:spacing w:after="0"/>
        <w:ind w:firstLine="708"/>
        <w:jc w:val="both"/>
        <w:rPr>
          <w:sz w:val="24"/>
          <w:szCs w:val="24"/>
        </w:rPr>
      </w:pPr>
    </w:p>
    <w:p w:rsidR="00C7446F" w:rsidRDefault="00C7446F" w:rsidP="00C7446F">
      <w:pPr>
        <w:pStyle w:val="Listecouleur-Accent11"/>
        <w:numPr>
          <w:ilvl w:val="1"/>
          <w:numId w:val="6"/>
        </w:numPr>
        <w:spacing w:after="0"/>
        <w:jc w:val="both"/>
        <w:rPr>
          <w:sz w:val="24"/>
          <w:szCs w:val="24"/>
        </w:rPr>
      </w:pPr>
      <w:r w:rsidRPr="00F84A6E">
        <w:rPr>
          <w:sz w:val="24"/>
          <w:szCs w:val="24"/>
        </w:rPr>
        <w:t>Inventaires des applications nécessaire au fonctionnement de l’application du coté serveur.</w:t>
      </w:r>
    </w:p>
    <w:p w:rsidR="0018262B" w:rsidRDefault="0018262B" w:rsidP="0018262B">
      <w:pPr>
        <w:pStyle w:val="Listecouleur-Accent11"/>
        <w:spacing w:after="0"/>
        <w:ind w:left="0"/>
        <w:jc w:val="both"/>
        <w:rPr>
          <w:sz w:val="24"/>
          <w:szCs w:val="24"/>
        </w:rPr>
      </w:pPr>
    </w:p>
    <w:p w:rsidR="0018262B" w:rsidRDefault="0018262B" w:rsidP="0018262B">
      <w:r>
        <w:t xml:space="preserve">Nous </w:t>
      </w:r>
      <w:r w:rsidR="001B12D2">
        <w:t>ferons</w:t>
      </w:r>
      <w:r>
        <w:t xml:space="preserve"> l’inventaire que des application</w:t>
      </w:r>
      <w:r w:rsidR="001B12D2">
        <w:t>s</w:t>
      </w:r>
      <w:r>
        <w:t xml:space="preserve"> dans cette partie, la parie matériel sera traité après.</w:t>
      </w:r>
    </w:p>
    <w:p w:rsidR="0018262B" w:rsidRDefault="0018262B" w:rsidP="0018262B">
      <w:r>
        <w:t xml:space="preserve">Le principe est de chercher le point des applications du coté serveur. La première chose à savoir c’est que </w:t>
      </w:r>
      <w:r w:rsidR="005A5C80">
        <w:t>les étudiants</w:t>
      </w:r>
      <w:r>
        <w:t xml:space="preserve"> </w:t>
      </w:r>
      <w:r w:rsidR="005A5C80">
        <w:t>à</w:t>
      </w:r>
      <w:r>
        <w:t xml:space="preserve"> tout un ordinateur portable. Il faut donc :</w:t>
      </w:r>
    </w:p>
    <w:p w:rsidR="0018262B" w:rsidRDefault="0018262B" w:rsidP="0018262B">
      <w:r>
        <w:t xml:space="preserve">-  une application qui permet de créer un réseau privé virtuel. </w:t>
      </w:r>
    </w:p>
    <w:p w:rsidR="0018262B" w:rsidRDefault="0018262B" w:rsidP="0018262B">
      <w:r>
        <w:t xml:space="preserve">- que le système d’exploitation soit le même  pour tous les ordinateurs. </w:t>
      </w:r>
    </w:p>
    <w:p w:rsidR="0018262B" w:rsidRDefault="0018262B" w:rsidP="0018262B">
      <w:r>
        <w:t>- Un logiciel de modification de base donné. Pour gérer les donné</w:t>
      </w:r>
    </w:p>
    <w:p w:rsidR="0018262B" w:rsidRDefault="0018262B" w:rsidP="0018262B">
      <w:r>
        <w:t xml:space="preserve">- un hébergeur interne ou externe pour stoker les donner. </w:t>
      </w:r>
    </w:p>
    <w:p w:rsidR="0018262B" w:rsidRDefault="0018262B" w:rsidP="0018262B">
      <w:r>
        <w:t>- un éditeur de texte pour que les étudiants puisse travailler.</w:t>
      </w:r>
    </w:p>
    <w:p w:rsidR="0018262B" w:rsidRDefault="0018262B" w:rsidP="0018262B">
      <w:r>
        <w:t>- Un navigateur internet. (On suppose que tous les ordinateurs p</w:t>
      </w:r>
      <w:r w:rsidR="001B12D2">
        <w:t xml:space="preserve">ourront </w:t>
      </w:r>
      <w:r>
        <w:t xml:space="preserve">être </w:t>
      </w:r>
      <w:r w:rsidR="005A5C80">
        <w:t>connectés</w:t>
      </w:r>
      <w:r>
        <w:t xml:space="preserve"> </w:t>
      </w:r>
      <w:r w:rsidR="001B12D2">
        <w:t>au wifi de l’</w:t>
      </w:r>
      <w:r w:rsidR="005A5C80">
        <w:t>hôpital</w:t>
      </w:r>
      <w:r>
        <w:t>)</w:t>
      </w:r>
    </w:p>
    <w:p w:rsidR="0018262B" w:rsidRDefault="0018262B" w:rsidP="0018262B">
      <w:r>
        <w:t>- un logiciel de codage (C et SQL)</w:t>
      </w:r>
    </w:p>
    <w:p w:rsidR="0018262B" w:rsidRDefault="0018262B" w:rsidP="0018262B">
      <w:r>
        <w:t>On ignorera les applications, logicielles installé personnellement par l</w:t>
      </w:r>
      <w:r w:rsidR="001B12D2">
        <w:t xml:space="preserve">es employés quel </w:t>
      </w:r>
      <w:r>
        <w:t xml:space="preserve"> qu</w:t>
      </w:r>
      <w:r w:rsidR="001B12D2">
        <w:t>’</w:t>
      </w:r>
      <w:r>
        <w:t>i</w:t>
      </w:r>
      <w:r w:rsidR="001B12D2">
        <w:t>l</w:t>
      </w:r>
      <w:r>
        <w:t xml:space="preserve"> soit.  La maintenance des pc se fera sur les applications déjà installées. Si besoin, une</w:t>
      </w:r>
      <w:r w:rsidR="001B12D2">
        <w:t xml:space="preserve"> remise à</w:t>
      </w:r>
      <w:r>
        <w:t xml:space="preserve"> zéro de l’ordinateur. De plus une mise à jour peut être nécessaire, un remplacement, ou un retour au SAV des fournisseurs. On aura besoin donc des services suivants :</w:t>
      </w:r>
    </w:p>
    <w:p w:rsidR="0018262B" w:rsidRDefault="0018262B" w:rsidP="0018262B">
      <w:pPr>
        <w:pStyle w:val="Paragraphedeliste"/>
        <w:numPr>
          <w:ilvl w:val="0"/>
          <w:numId w:val="20"/>
        </w:numPr>
      </w:pPr>
      <w:r>
        <w:t>Remise à zéro de l’ordinateur.</w:t>
      </w:r>
    </w:p>
    <w:p w:rsidR="0018262B" w:rsidRDefault="0018262B" w:rsidP="0018262B">
      <w:pPr>
        <w:pStyle w:val="Paragraphedeliste"/>
        <w:numPr>
          <w:ilvl w:val="0"/>
          <w:numId w:val="20"/>
        </w:numPr>
      </w:pPr>
      <w:r>
        <w:t>Mettre à jour les ordinateurs et les logicielles correspondant.</w:t>
      </w:r>
    </w:p>
    <w:p w:rsidR="0018262B" w:rsidRDefault="0018262B" w:rsidP="0018262B">
      <w:pPr>
        <w:pStyle w:val="Paragraphedeliste"/>
        <w:numPr>
          <w:ilvl w:val="0"/>
          <w:numId w:val="20"/>
        </w:numPr>
      </w:pPr>
      <w:r>
        <w:t xml:space="preserve">Dépannage et éventuel </w:t>
      </w:r>
      <w:r w:rsidR="001B12D2">
        <w:t>remplacement du pc.</w:t>
      </w:r>
    </w:p>
    <w:p w:rsidR="0018262B" w:rsidRDefault="0018262B" w:rsidP="0018262B">
      <w:pPr>
        <w:pStyle w:val="Paragraphedeliste"/>
        <w:numPr>
          <w:ilvl w:val="0"/>
          <w:numId w:val="20"/>
        </w:numPr>
      </w:pPr>
      <w:r>
        <w:t>Service de retour au fournisseur</w:t>
      </w:r>
      <w:r w:rsidR="001B12D2">
        <w:t xml:space="preserve"> (SAV)</w:t>
      </w:r>
      <w:r>
        <w:t>.</w:t>
      </w:r>
    </w:p>
    <w:p w:rsidR="0018262B" w:rsidRDefault="0018262B" w:rsidP="0018262B">
      <w:pPr>
        <w:pStyle w:val="Paragraphedeliste"/>
        <w:numPr>
          <w:ilvl w:val="0"/>
          <w:numId w:val="20"/>
        </w:numPr>
      </w:pPr>
      <w:r>
        <w:lastRenderedPageBreak/>
        <w:t>Réglage du wifi et de sa connexion</w:t>
      </w:r>
    </w:p>
    <w:p w:rsidR="0018262B" w:rsidRDefault="0018262B" w:rsidP="0018262B"/>
    <w:p w:rsidR="0018262B" w:rsidRDefault="0018262B" w:rsidP="0018262B">
      <w:r>
        <w:t xml:space="preserve">En consultant les différentes missions, </w:t>
      </w:r>
      <w:r w:rsidR="001B12D2">
        <w:t>on nous demande de faire appel au</w:t>
      </w:r>
      <w:r>
        <w:t xml:space="preserve"> SQL. Pour éviter les soucis futurs, on installer</w:t>
      </w:r>
      <w:r w:rsidR="001B12D2">
        <w:t>a</w:t>
      </w:r>
      <w:r>
        <w:t xml:space="preserve"> donc : </w:t>
      </w:r>
    </w:p>
    <w:p w:rsidR="0018262B" w:rsidRDefault="0018262B" w:rsidP="0018262B">
      <w:r>
        <w:t xml:space="preserve">-  Un logiciel pour faire du SQL autant client que requête. </w:t>
      </w:r>
    </w:p>
    <w:p w:rsidR="0018262B" w:rsidRDefault="0018262B" w:rsidP="0018262B">
      <w:r>
        <w:t>Nous avons déterminé l’inventaire des besoins applicatifs. Nous allons déterminer le choix des applications.</w:t>
      </w:r>
    </w:p>
    <w:p w:rsidR="0018262B" w:rsidRDefault="0018262B" w:rsidP="0018262B"/>
    <w:p w:rsidR="0018262B" w:rsidRDefault="0018262B" w:rsidP="0018262B">
      <w:pPr>
        <w:pStyle w:val="Paragraphedeliste"/>
        <w:numPr>
          <w:ilvl w:val="0"/>
          <w:numId w:val="20"/>
        </w:numPr>
      </w:pPr>
      <w:r>
        <w:t xml:space="preserve">une application qui permet de créer un réseau privé virtuel. </w:t>
      </w:r>
    </w:p>
    <w:p w:rsidR="0018262B" w:rsidRDefault="0018262B" w:rsidP="0018262B">
      <w:pPr>
        <w:pStyle w:val="Paragraphedeliste"/>
      </w:pPr>
      <w:r>
        <w:t>Voici les différentes applications possibilité :</w:t>
      </w:r>
    </w:p>
    <w:p w:rsidR="0018262B" w:rsidRDefault="0018262B" w:rsidP="0018262B">
      <w:pPr>
        <w:pStyle w:val="Paragraphedeliste"/>
      </w:pPr>
      <w:r>
        <w:t>* avoir Hamachi (gratuit). Permet de partager entre ordinateur, à une sécurité, protocole spécifique</w:t>
      </w:r>
    </w:p>
    <w:p w:rsidR="0018262B" w:rsidRDefault="0018262B" w:rsidP="0018262B">
      <w:pPr>
        <w:pStyle w:val="Paragraphedeliste"/>
      </w:pPr>
      <w:r>
        <w:t xml:space="preserve">* créer un VPN sous Windows  via les réglages.  (Gratuit) problème : chaque ordinateur est  connecté </w:t>
      </w:r>
      <w:r w:rsidR="001B12D2">
        <w:t>à</w:t>
      </w:r>
      <w:r>
        <w:t xml:space="preserve"> </w:t>
      </w:r>
      <w:r w:rsidR="001B12D2">
        <w:t>tous</w:t>
      </w:r>
      <w:r>
        <w:t xml:space="preserve"> les autres. Différent protocole sont possible.</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8" w:history="1">
        <w:r w:rsidR="0018262B" w:rsidRPr="00FC15CA">
          <w:rPr>
            <w:rFonts w:cs="Helvetica"/>
            <w:color w:val="0A006D"/>
            <w:sz w:val="24"/>
            <w:szCs w:val="24"/>
          </w:rPr>
          <w:t>GRE</w:t>
        </w:r>
      </w:hyperlink>
      <w:r w:rsidR="0018262B" w:rsidRPr="00FC15CA">
        <w:rPr>
          <w:rFonts w:cs="Helvetica"/>
          <w:color w:val="1C1C1C"/>
          <w:sz w:val="24"/>
          <w:szCs w:val="24"/>
        </w:rPr>
        <w:t xml:space="preserve">, souvent remplacé par </w:t>
      </w:r>
      <w:hyperlink r:id="rId9" w:history="1">
        <w:r w:rsidR="0018262B" w:rsidRPr="00FC15CA">
          <w:rPr>
            <w:rFonts w:cs="Helvetica"/>
            <w:color w:val="0A006D"/>
            <w:sz w:val="24"/>
            <w:szCs w:val="24"/>
          </w:rPr>
          <w:t>L2TP</w:t>
        </w:r>
      </w:hyperlink>
      <w:r w:rsidR="0018262B" w:rsidRPr="00FC15CA">
        <w:rPr>
          <w:rFonts w:cs="Helvetica"/>
          <w:color w:val="1C1C1C"/>
          <w:sz w:val="24"/>
          <w:szCs w:val="24"/>
        </w:rPr>
        <w:t xml:space="preserve">, tous deux développés par </w:t>
      </w:r>
      <w:hyperlink r:id="rId10" w:history="1">
        <w:r w:rsidR="0018262B" w:rsidRPr="00FC15CA">
          <w:rPr>
            <w:rFonts w:cs="Helvetica"/>
            <w:color w:val="092F9D"/>
            <w:sz w:val="24"/>
            <w:szCs w:val="24"/>
          </w:rPr>
          <w:t>Cisco</w:t>
        </w:r>
      </w:hyperlink>
      <w:r w:rsidR="0018262B" w:rsidRPr="00FC15CA">
        <w:rPr>
          <w:rFonts w:cs="Helvetica"/>
          <w:color w:val="1C1C1C"/>
          <w:sz w:val="24"/>
          <w:szCs w:val="24"/>
        </w:rPr>
        <w:t>.</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11" w:history="1">
        <w:r w:rsidR="0018262B" w:rsidRPr="00FC15CA">
          <w:rPr>
            <w:rFonts w:cs="Helvetica"/>
            <w:color w:val="0A006D"/>
            <w:sz w:val="24"/>
            <w:szCs w:val="24"/>
          </w:rPr>
          <w:t>PPTP</w:t>
        </w:r>
      </w:hyperlink>
      <w:r w:rsidR="0018262B" w:rsidRPr="00FC15CA">
        <w:rPr>
          <w:rFonts w:cs="Helvetica"/>
          <w:color w:val="1C1C1C"/>
          <w:sz w:val="24"/>
          <w:szCs w:val="24"/>
        </w:rPr>
        <w:t xml:space="preserve"> (</w:t>
      </w:r>
      <w:r w:rsidR="0018262B" w:rsidRPr="00FC15CA">
        <w:rPr>
          <w:rFonts w:cs="Helvetica"/>
          <w:i/>
          <w:iCs/>
          <w:color w:val="1C1C1C"/>
          <w:sz w:val="24"/>
          <w:szCs w:val="24"/>
        </w:rPr>
        <w:t>Point-to-Point tunneling Protocol</w:t>
      </w:r>
      <w:r w:rsidR="0018262B" w:rsidRPr="00FC15CA">
        <w:rPr>
          <w:rFonts w:cs="Helvetica"/>
          <w:color w:val="1C1C1C"/>
          <w:sz w:val="24"/>
          <w:szCs w:val="24"/>
        </w:rPr>
        <w:t xml:space="preserve">) est un protocole de niveau 2 développé par </w:t>
      </w:r>
      <w:hyperlink r:id="rId12" w:history="1">
        <w:r w:rsidR="0018262B" w:rsidRPr="00FC15CA">
          <w:rPr>
            <w:rFonts w:cs="Helvetica"/>
            <w:color w:val="092F9D"/>
            <w:sz w:val="24"/>
            <w:szCs w:val="24"/>
          </w:rPr>
          <w:t>Microsoft</w:t>
        </w:r>
      </w:hyperlink>
      <w:r w:rsidR="0018262B" w:rsidRPr="00FC15CA">
        <w:rPr>
          <w:rFonts w:cs="Helvetica"/>
          <w:color w:val="1C1C1C"/>
          <w:sz w:val="24"/>
          <w:szCs w:val="24"/>
        </w:rPr>
        <w:t xml:space="preserve">, </w:t>
      </w:r>
      <w:hyperlink r:id="rId13" w:history="1">
        <w:r w:rsidR="0018262B" w:rsidRPr="00FC15CA">
          <w:rPr>
            <w:rFonts w:cs="Helvetica"/>
            <w:color w:val="092F9D"/>
            <w:sz w:val="24"/>
            <w:szCs w:val="24"/>
          </w:rPr>
          <w:t>3Com</w:t>
        </w:r>
      </w:hyperlink>
      <w:r w:rsidR="0018262B" w:rsidRPr="00FC15CA">
        <w:rPr>
          <w:rFonts w:cs="Helvetica"/>
          <w:color w:val="1C1C1C"/>
          <w:sz w:val="24"/>
          <w:szCs w:val="24"/>
        </w:rPr>
        <w:t xml:space="preserve">, </w:t>
      </w:r>
      <w:hyperlink r:id="rId14" w:history="1">
        <w:r w:rsidR="0018262B" w:rsidRPr="00FC15CA">
          <w:rPr>
            <w:rFonts w:cs="Helvetica"/>
            <w:color w:val="092F9D"/>
            <w:sz w:val="24"/>
            <w:szCs w:val="24"/>
          </w:rPr>
          <w:t>Ascend</w:t>
        </w:r>
      </w:hyperlink>
      <w:r w:rsidR="0018262B" w:rsidRPr="00FC15CA">
        <w:rPr>
          <w:rFonts w:cs="Helvetica"/>
          <w:color w:val="1C1C1C"/>
          <w:sz w:val="24"/>
          <w:szCs w:val="24"/>
        </w:rPr>
        <w:t xml:space="preserve">, </w:t>
      </w:r>
      <w:hyperlink r:id="rId15" w:history="1">
        <w:r w:rsidR="0018262B" w:rsidRPr="00FC15CA">
          <w:rPr>
            <w:rFonts w:cs="Helvetica"/>
            <w:color w:val="092F9D"/>
            <w:sz w:val="24"/>
            <w:szCs w:val="24"/>
          </w:rPr>
          <w:t>US Robotics</w:t>
        </w:r>
      </w:hyperlink>
      <w:r w:rsidR="0018262B" w:rsidRPr="00FC15CA">
        <w:rPr>
          <w:rFonts w:cs="Helvetica"/>
          <w:color w:val="1C1C1C"/>
          <w:sz w:val="24"/>
          <w:szCs w:val="24"/>
        </w:rPr>
        <w:t xml:space="preserve"> et ECI Telematics.</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16" w:history="1">
        <w:r w:rsidR="0018262B" w:rsidRPr="00FC15CA">
          <w:rPr>
            <w:rFonts w:cs="Helvetica"/>
            <w:color w:val="092F9D"/>
            <w:sz w:val="24"/>
            <w:szCs w:val="24"/>
          </w:rPr>
          <w:t>L2F</w:t>
        </w:r>
      </w:hyperlink>
      <w:r w:rsidR="0018262B" w:rsidRPr="00FC15CA">
        <w:rPr>
          <w:rFonts w:cs="Helvetica"/>
          <w:color w:val="1C1C1C"/>
          <w:sz w:val="24"/>
          <w:szCs w:val="24"/>
        </w:rPr>
        <w:t xml:space="preserve"> (</w:t>
      </w:r>
      <w:r w:rsidR="0018262B" w:rsidRPr="00FC15CA">
        <w:rPr>
          <w:rFonts w:cs="Helvetica"/>
          <w:i/>
          <w:iCs/>
          <w:color w:val="1C1C1C"/>
          <w:sz w:val="24"/>
          <w:szCs w:val="24"/>
        </w:rPr>
        <w:t>Layer Two Forwarding</w:t>
      </w:r>
      <w:r w:rsidR="0018262B" w:rsidRPr="00FC15CA">
        <w:rPr>
          <w:rFonts w:cs="Helvetica"/>
          <w:color w:val="1C1C1C"/>
          <w:sz w:val="24"/>
          <w:szCs w:val="24"/>
        </w:rPr>
        <w:t xml:space="preserve">) est un protocole de niveau 2 développé par </w:t>
      </w:r>
      <w:hyperlink r:id="rId17" w:history="1">
        <w:r w:rsidR="0018262B" w:rsidRPr="00FC15CA">
          <w:rPr>
            <w:rFonts w:cs="Helvetica"/>
            <w:color w:val="092F9D"/>
            <w:sz w:val="24"/>
            <w:szCs w:val="24"/>
          </w:rPr>
          <w:t>Cisco System</w:t>
        </w:r>
      </w:hyperlink>
      <w:r w:rsidR="0018262B" w:rsidRPr="00FC15CA">
        <w:rPr>
          <w:rFonts w:cs="Helvetica"/>
          <w:color w:val="1C1C1C"/>
          <w:sz w:val="24"/>
          <w:szCs w:val="24"/>
        </w:rPr>
        <w:t xml:space="preserve">, </w:t>
      </w:r>
      <w:hyperlink r:id="rId18" w:history="1">
        <w:r w:rsidR="0018262B" w:rsidRPr="00FC15CA">
          <w:rPr>
            <w:rFonts w:cs="Helvetica"/>
            <w:color w:val="092F9D"/>
            <w:sz w:val="24"/>
            <w:szCs w:val="24"/>
          </w:rPr>
          <w:t>Nortel</w:t>
        </w:r>
      </w:hyperlink>
      <w:r w:rsidR="0018262B" w:rsidRPr="00FC15CA">
        <w:rPr>
          <w:rFonts w:cs="Helvetica"/>
          <w:color w:val="1C1C1C"/>
          <w:sz w:val="24"/>
          <w:szCs w:val="24"/>
        </w:rPr>
        <w:t xml:space="preserve"> et Shiva. Il est désormais quasi-obsolète.</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19" w:history="1">
        <w:r w:rsidR="0018262B" w:rsidRPr="00FC15CA">
          <w:rPr>
            <w:rFonts w:cs="Helvetica"/>
            <w:color w:val="0A006D"/>
            <w:sz w:val="24"/>
            <w:szCs w:val="24"/>
          </w:rPr>
          <w:t>L2TP</w:t>
        </w:r>
      </w:hyperlink>
      <w:r w:rsidR="0018262B" w:rsidRPr="00FC15CA">
        <w:rPr>
          <w:rFonts w:cs="Helvetica"/>
          <w:color w:val="1C1C1C"/>
          <w:sz w:val="24"/>
          <w:szCs w:val="24"/>
        </w:rPr>
        <w:t xml:space="preserve"> (</w:t>
      </w:r>
      <w:r w:rsidR="0018262B" w:rsidRPr="00FC15CA">
        <w:rPr>
          <w:rFonts w:cs="Helvetica"/>
          <w:i/>
          <w:iCs/>
          <w:color w:val="1C1C1C"/>
          <w:sz w:val="24"/>
          <w:szCs w:val="24"/>
        </w:rPr>
        <w:t>Layer Two Tunneling Protocol</w:t>
      </w:r>
      <w:r w:rsidR="0018262B" w:rsidRPr="00FC15CA">
        <w:rPr>
          <w:rFonts w:cs="Helvetica"/>
          <w:color w:val="1C1C1C"/>
          <w:sz w:val="24"/>
          <w:szCs w:val="24"/>
        </w:rPr>
        <w:t>) est l'aboutissement des travaux de l'</w:t>
      </w:r>
      <w:hyperlink r:id="rId20" w:history="1">
        <w:r w:rsidR="0018262B" w:rsidRPr="00FC15CA">
          <w:rPr>
            <w:rFonts w:cs="Helvetica"/>
            <w:color w:val="092F9D"/>
            <w:sz w:val="24"/>
            <w:szCs w:val="24"/>
          </w:rPr>
          <w:t>IETF</w:t>
        </w:r>
      </w:hyperlink>
      <w:r w:rsidR="0018262B" w:rsidRPr="00FC15CA">
        <w:rPr>
          <w:rFonts w:cs="Helvetica"/>
          <w:color w:val="1C1C1C"/>
          <w:sz w:val="24"/>
          <w:szCs w:val="24"/>
        </w:rPr>
        <w:t xml:space="preserve"> (</w:t>
      </w:r>
      <w:hyperlink r:id="rId21" w:history="1">
        <w:r w:rsidR="0018262B" w:rsidRPr="00FC15CA">
          <w:rPr>
            <w:rFonts w:cs="Helvetica"/>
            <w:color w:val="274FAD"/>
            <w:sz w:val="24"/>
            <w:szCs w:val="24"/>
          </w:rPr>
          <w:t>RFC 3931</w:t>
        </w:r>
      </w:hyperlink>
      <w:r w:rsidR="0018262B" w:rsidRPr="00FC15CA">
        <w:rPr>
          <w:rFonts w:cs="Helvetica"/>
          <w:color w:val="1C1C1C"/>
          <w:sz w:val="24"/>
          <w:szCs w:val="24"/>
        </w:rPr>
        <w:t>) pour faire converger les fonctionnalités de PPTP et L2F. Il s'agit ainsi d'un protocole de niveau 2 s'appuyant sur PPP.</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22" w:history="1">
        <w:r w:rsidR="0018262B" w:rsidRPr="00FC15CA">
          <w:rPr>
            <w:rFonts w:cs="Helvetica"/>
            <w:color w:val="092F9D"/>
            <w:sz w:val="24"/>
            <w:szCs w:val="24"/>
          </w:rPr>
          <w:t>IPsec</w:t>
        </w:r>
      </w:hyperlink>
      <w:r w:rsidR="0018262B" w:rsidRPr="00FC15CA">
        <w:rPr>
          <w:rFonts w:cs="Helvetica"/>
          <w:color w:val="1C1C1C"/>
          <w:sz w:val="24"/>
          <w:szCs w:val="24"/>
        </w:rPr>
        <w:t xml:space="preserve"> est un protocole de niveau 3, issu des travaux de l'IETF, permettant de transporter des données chiffrées pour les réseaux IP.</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23" w:history="1">
        <w:r w:rsidR="0018262B" w:rsidRPr="00FC15CA">
          <w:rPr>
            <w:rFonts w:cs="Helvetica"/>
            <w:color w:val="0A006D"/>
            <w:sz w:val="24"/>
            <w:szCs w:val="24"/>
          </w:rPr>
          <w:t>SSL/TLS</w:t>
        </w:r>
      </w:hyperlink>
      <w:r w:rsidR="0018262B" w:rsidRPr="00FC15CA">
        <w:rPr>
          <w:rFonts w:cs="Helvetica"/>
          <w:color w:val="1C1C1C"/>
          <w:sz w:val="24"/>
          <w:szCs w:val="24"/>
        </w:rPr>
        <w:t xml:space="preserve"> offre une très bonne solution de tunnelisation. L'avantage de cette solution est de permettre l'utilisation d'un navigateur Web comme client VPN.</w:t>
      </w:r>
    </w:p>
    <w:p w:rsidR="0018262B" w:rsidRPr="00FC15CA" w:rsidRDefault="002D3AC8" w:rsidP="0018262B">
      <w:pPr>
        <w:widowControl w:val="0"/>
        <w:numPr>
          <w:ilvl w:val="0"/>
          <w:numId w:val="21"/>
        </w:numPr>
        <w:tabs>
          <w:tab w:val="left" w:pos="220"/>
          <w:tab w:val="left" w:pos="720"/>
        </w:tabs>
        <w:autoSpaceDE w:val="0"/>
        <w:autoSpaceDN w:val="0"/>
        <w:adjustRightInd w:val="0"/>
        <w:spacing w:after="0" w:line="240" w:lineRule="auto"/>
        <w:ind w:hanging="720"/>
        <w:rPr>
          <w:rFonts w:cs="Helvetica"/>
          <w:color w:val="1C1C1C"/>
          <w:sz w:val="24"/>
          <w:szCs w:val="24"/>
        </w:rPr>
      </w:pPr>
      <w:hyperlink r:id="rId24" w:history="1">
        <w:r w:rsidR="0018262B" w:rsidRPr="00FC15CA">
          <w:rPr>
            <w:rFonts w:cs="Helvetica"/>
            <w:color w:val="0A006D"/>
            <w:sz w:val="24"/>
            <w:szCs w:val="24"/>
          </w:rPr>
          <w:t>SSH</w:t>
        </w:r>
      </w:hyperlink>
      <w:r w:rsidR="0018262B" w:rsidRPr="00FC15CA">
        <w:rPr>
          <w:rFonts w:cs="Helvetica"/>
          <w:color w:val="1C1C1C"/>
          <w:sz w:val="24"/>
          <w:szCs w:val="24"/>
        </w:rPr>
        <w:t xml:space="preserve"> permet, entre autre, d'envoyer des paquets depuis un ordinateur auquel on est connecté.</w:t>
      </w:r>
    </w:p>
    <w:p w:rsidR="0018262B" w:rsidRDefault="0018262B" w:rsidP="0018262B">
      <w:pPr>
        <w:pStyle w:val="Paragraphedeliste"/>
      </w:pPr>
      <w:r>
        <w:t>* Avoir un réseau privé dans le Cloud</w:t>
      </w:r>
      <w:r w:rsidR="001B12D2">
        <w:t xml:space="preserve"> directement. A un coû</w:t>
      </w:r>
      <w:r>
        <w:t xml:space="preserve">t </w:t>
      </w:r>
    </w:p>
    <w:p w:rsidR="0018262B" w:rsidRDefault="0018262B" w:rsidP="0018262B">
      <w:pPr>
        <w:pStyle w:val="Paragraphedeliste"/>
      </w:pPr>
      <w:r>
        <w:t>* OPENVPN. Un VPN ouvert et accessible quel</w:t>
      </w:r>
      <w:r w:rsidR="001B12D2">
        <w:t xml:space="preserve">  </w:t>
      </w:r>
      <w:r>
        <w:t>que soit l’ordinateur (gratuit)</w:t>
      </w:r>
    </w:p>
    <w:p w:rsidR="0018262B" w:rsidRDefault="0018262B" w:rsidP="0018262B">
      <w:r>
        <w:t>La solution la plus envisageable serait Donc de créer un VPN avec un protocole.</w:t>
      </w:r>
    </w:p>
    <w:p w:rsidR="0018262B" w:rsidRDefault="00861FB2" w:rsidP="0018262B">
      <w:r>
        <w:t>En effet Hamachi</w:t>
      </w:r>
      <w:r w:rsidR="0018262B">
        <w:t xml:space="preserve"> et openvpn nécessite une installation sur </w:t>
      </w:r>
      <w:r>
        <w:t>tous</w:t>
      </w:r>
      <w:r w:rsidR="0018262B">
        <w:t xml:space="preserve"> les pc. </w:t>
      </w:r>
      <w:r>
        <w:t>Quant</w:t>
      </w:r>
      <w:r w:rsidR="0018262B">
        <w:t xml:space="preserve"> au réseau </w:t>
      </w:r>
      <w:r>
        <w:t>privé</w:t>
      </w:r>
      <w:r w:rsidR="0018262B">
        <w:t>, il a un coût.</w:t>
      </w:r>
    </w:p>
    <w:p w:rsidR="0018262B" w:rsidRDefault="0018262B" w:rsidP="0018262B">
      <w:r>
        <w:t>Le réseau doit pouvoir transférer des donn</w:t>
      </w:r>
      <w:r w:rsidR="00861FB2">
        <w:t>és et si possible on prendra la</w:t>
      </w:r>
      <w:r>
        <w:t xml:space="preserve"> version la plus récente</w:t>
      </w:r>
    </w:p>
    <w:p w:rsidR="0018262B" w:rsidRPr="00902749" w:rsidRDefault="00840A2C" w:rsidP="0018262B">
      <w:pPr>
        <w:rPr>
          <w:color w:val="FF0000"/>
        </w:rPr>
      </w:pPr>
      <w:r w:rsidRPr="00902749">
        <w:rPr>
          <w:color w:val="FF0000"/>
        </w:rPr>
        <w:lastRenderedPageBreak/>
        <w:t xml:space="preserve">Après une recherche on prendra </w:t>
      </w:r>
      <w:r w:rsidR="00902749" w:rsidRPr="00902749">
        <w:rPr>
          <w:color w:val="FF0000"/>
        </w:rPr>
        <w:t xml:space="preserve">le protocole SSH, qui est le </w:t>
      </w:r>
      <w:r w:rsidR="005C14CE" w:rsidRPr="00902749">
        <w:rPr>
          <w:color w:val="FF0000"/>
        </w:rPr>
        <w:t>dernier</w:t>
      </w:r>
      <w:r w:rsidR="00902749" w:rsidRPr="00902749">
        <w:rPr>
          <w:color w:val="FF0000"/>
        </w:rPr>
        <w:t xml:space="preserve"> protocole mis a jour, et qui est efficace pour envoyer des données entre ordinateur.</w:t>
      </w:r>
    </w:p>
    <w:p w:rsidR="0018262B" w:rsidRPr="0018262B" w:rsidRDefault="0018262B" w:rsidP="0018262B">
      <w:pPr>
        <w:pStyle w:val="Paragraphedeliste"/>
        <w:numPr>
          <w:ilvl w:val="0"/>
          <w:numId w:val="20"/>
        </w:numPr>
        <w:rPr>
          <w:sz w:val="24"/>
          <w:szCs w:val="24"/>
        </w:rPr>
      </w:pPr>
      <w:r w:rsidRPr="0018262B">
        <w:rPr>
          <w:sz w:val="24"/>
          <w:szCs w:val="24"/>
        </w:rPr>
        <w:t xml:space="preserve">que le système d’exploitation soit le même  pour tous les ordinateurs. </w:t>
      </w:r>
    </w:p>
    <w:p w:rsidR="0018262B" w:rsidRDefault="00861FB2" w:rsidP="0018262B">
      <w:pPr>
        <w:rPr>
          <w:sz w:val="24"/>
          <w:szCs w:val="24"/>
        </w:rPr>
      </w:pPr>
      <w:r>
        <w:rPr>
          <w:sz w:val="24"/>
          <w:szCs w:val="24"/>
        </w:rPr>
        <w:t>Il n’y aura p</w:t>
      </w:r>
      <w:r w:rsidR="0018262B">
        <w:rPr>
          <w:sz w:val="24"/>
          <w:szCs w:val="24"/>
        </w:rPr>
        <w:t>as de problème</w:t>
      </w:r>
      <w:r>
        <w:rPr>
          <w:sz w:val="24"/>
          <w:szCs w:val="24"/>
        </w:rPr>
        <w:t xml:space="preserve"> au niveau du</w:t>
      </w:r>
      <w:r w:rsidR="0018262B">
        <w:rPr>
          <w:sz w:val="24"/>
          <w:szCs w:val="24"/>
        </w:rPr>
        <w:t xml:space="preserve"> système d’exploitation car </w:t>
      </w:r>
      <w:r>
        <w:rPr>
          <w:sz w:val="24"/>
          <w:szCs w:val="24"/>
        </w:rPr>
        <w:t>les configurations seront toutes les mêmes.</w:t>
      </w:r>
    </w:p>
    <w:p w:rsidR="0018262B" w:rsidRPr="00A91123" w:rsidRDefault="0018262B" w:rsidP="0018262B">
      <w:pPr>
        <w:rPr>
          <w:sz w:val="24"/>
          <w:szCs w:val="24"/>
        </w:rPr>
      </w:pPr>
    </w:p>
    <w:p w:rsidR="0018262B" w:rsidRPr="0018262B" w:rsidRDefault="0018262B" w:rsidP="0018262B">
      <w:pPr>
        <w:pStyle w:val="Paragraphedeliste"/>
        <w:numPr>
          <w:ilvl w:val="0"/>
          <w:numId w:val="20"/>
        </w:numPr>
        <w:rPr>
          <w:sz w:val="24"/>
          <w:szCs w:val="24"/>
        </w:rPr>
      </w:pPr>
      <w:r w:rsidRPr="0018262B">
        <w:rPr>
          <w:sz w:val="24"/>
          <w:szCs w:val="24"/>
        </w:rPr>
        <w:t>Un logiciel de modification de base donné. Pour gérer les données</w:t>
      </w:r>
    </w:p>
    <w:p w:rsidR="0018262B" w:rsidRPr="00A91123" w:rsidRDefault="0018262B" w:rsidP="0018262B">
      <w:pPr>
        <w:rPr>
          <w:sz w:val="24"/>
          <w:szCs w:val="24"/>
        </w:rPr>
      </w:pPr>
      <w:r w:rsidRPr="00A91123">
        <w:rPr>
          <w:sz w:val="24"/>
          <w:szCs w:val="24"/>
        </w:rPr>
        <w:t>Voici l’ensemble d’application</w:t>
      </w:r>
      <w:r w:rsidR="00861FB2">
        <w:rPr>
          <w:sz w:val="24"/>
          <w:szCs w:val="24"/>
        </w:rPr>
        <w:t>s</w:t>
      </w:r>
      <w:r w:rsidRPr="00A91123">
        <w:rPr>
          <w:sz w:val="24"/>
          <w:szCs w:val="24"/>
        </w:rPr>
        <w:t xml:space="preserve"> qui pe</w:t>
      </w:r>
      <w:r w:rsidR="00861FB2">
        <w:rPr>
          <w:sz w:val="24"/>
          <w:szCs w:val="24"/>
        </w:rPr>
        <w:t>uvent</w:t>
      </w:r>
      <w:r w:rsidRPr="00A91123">
        <w:rPr>
          <w:sz w:val="24"/>
          <w:szCs w:val="24"/>
        </w:rPr>
        <w:t xml:space="preserve"> </w:t>
      </w:r>
      <w:r w:rsidR="00861FB2">
        <w:rPr>
          <w:sz w:val="24"/>
          <w:szCs w:val="24"/>
        </w:rPr>
        <w:t>modifier</w:t>
      </w:r>
      <w:r w:rsidRPr="00A91123">
        <w:rPr>
          <w:sz w:val="24"/>
          <w:szCs w:val="24"/>
        </w:rPr>
        <w:t xml:space="preserve"> la base de </w:t>
      </w:r>
      <w:r w:rsidR="00861FB2">
        <w:rPr>
          <w:sz w:val="24"/>
          <w:szCs w:val="24"/>
        </w:rPr>
        <w:t>données</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25" w:history="1">
        <w:r w:rsidR="0018262B" w:rsidRPr="00A91123">
          <w:rPr>
            <w:rFonts w:cs="Times"/>
            <w:sz w:val="24"/>
            <w:szCs w:val="24"/>
          </w:rPr>
          <w:t>Access</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26" w:history="1">
        <w:r w:rsidR="0018262B" w:rsidRPr="00A91123">
          <w:rPr>
            <w:rFonts w:cs="Times"/>
            <w:sz w:val="24"/>
            <w:szCs w:val="24"/>
          </w:rPr>
          <w:t>Analyse et création</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27" w:history="1">
        <w:r w:rsidR="0018262B" w:rsidRPr="00A91123">
          <w:rPr>
            <w:rFonts w:cs="Times"/>
            <w:sz w:val="24"/>
            <w:szCs w:val="24"/>
          </w:rPr>
          <w:t>Applications Access</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28" w:history="1">
        <w:r w:rsidR="0018262B" w:rsidRPr="00A91123">
          <w:rPr>
            <w:rFonts w:cs="Times"/>
            <w:sz w:val="24"/>
            <w:szCs w:val="24"/>
          </w:rPr>
          <w:t>DB2</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29" w:history="1">
        <w:r w:rsidR="0018262B" w:rsidRPr="00A91123">
          <w:rPr>
            <w:rFonts w:cs="Times"/>
            <w:sz w:val="24"/>
            <w:szCs w:val="24"/>
          </w:rPr>
          <w:t>FileMaker</w:t>
        </w:r>
      </w:hyperlink>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0" w:history="1">
        <w:r w:rsidR="0018262B" w:rsidRPr="00A91123">
          <w:rPr>
            <w:rFonts w:cs="Times"/>
            <w:sz w:val="24"/>
            <w:szCs w:val="24"/>
          </w:rPr>
          <w:t>Firebird</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1" w:history="1">
        <w:r w:rsidR="0018262B" w:rsidRPr="00A91123">
          <w:rPr>
            <w:rFonts w:cs="Times"/>
            <w:sz w:val="24"/>
            <w:szCs w:val="24"/>
          </w:rPr>
          <w:t>FoxPro</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2" w:history="1">
        <w:r w:rsidR="0018262B" w:rsidRPr="00A91123">
          <w:rPr>
            <w:rFonts w:cs="Times"/>
            <w:sz w:val="24"/>
            <w:szCs w:val="24"/>
          </w:rPr>
          <w:t>Générateur d'états</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3" w:history="1">
        <w:r w:rsidR="0018262B" w:rsidRPr="00A91123">
          <w:rPr>
            <w:rFonts w:cs="Times"/>
            <w:sz w:val="24"/>
            <w:szCs w:val="24"/>
          </w:rPr>
          <w:t>Interbase</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4" w:history="1">
        <w:r w:rsidR="0018262B" w:rsidRPr="00A91123">
          <w:rPr>
            <w:rFonts w:cs="Times"/>
            <w:sz w:val="24"/>
            <w:szCs w:val="24"/>
          </w:rPr>
          <w:t>Internet</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5" w:history="1">
        <w:r w:rsidR="0018262B" w:rsidRPr="00A91123">
          <w:rPr>
            <w:rFonts w:cs="Times"/>
            <w:sz w:val="24"/>
            <w:szCs w:val="24"/>
          </w:rPr>
          <w:t>MySQL</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6" w:history="1">
        <w:r w:rsidR="0018262B" w:rsidRPr="00A91123">
          <w:rPr>
            <w:rFonts w:cs="Times"/>
            <w:sz w:val="24"/>
            <w:szCs w:val="24"/>
          </w:rPr>
          <w:t>Oracle</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7" w:history="1">
        <w:r w:rsidR="0018262B" w:rsidRPr="00A91123">
          <w:rPr>
            <w:rFonts w:cs="Times"/>
            <w:sz w:val="24"/>
            <w:szCs w:val="24"/>
          </w:rPr>
          <w:t>SGBD</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8" w:history="1">
        <w:r w:rsidR="0018262B" w:rsidRPr="00A91123">
          <w:rPr>
            <w:rFonts w:cs="Times"/>
            <w:sz w:val="24"/>
            <w:szCs w:val="24"/>
          </w:rPr>
          <w:t>SQL Server</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39" w:history="1">
        <w:r w:rsidR="0018262B" w:rsidRPr="00A91123">
          <w:rPr>
            <w:rFonts w:cs="Times"/>
            <w:sz w:val="24"/>
            <w:szCs w:val="24"/>
          </w:rPr>
          <w:t>SQLite</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40" w:history="1">
        <w:r w:rsidR="0018262B" w:rsidRPr="00A91123">
          <w:rPr>
            <w:rFonts w:cs="Times"/>
            <w:sz w:val="24"/>
            <w:szCs w:val="24"/>
          </w:rPr>
          <w:t>Utilitaires</w:t>
        </w:r>
      </w:hyperlink>
      <w:r w:rsidR="0018262B" w:rsidRPr="00A91123">
        <w:rPr>
          <w:rFonts w:cs="Arial"/>
          <w:sz w:val="24"/>
          <w:szCs w:val="24"/>
        </w:rPr>
        <w:t xml:space="preserve"> </w:t>
      </w:r>
    </w:p>
    <w:p w:rsidR="0018262B" w:rsidRPr="00A91123" w:rsidRDefault="0018262B" w:rsidP="0018262B">
      <w:pPr>
        <w:rPr>
          <w:rFonts w:cs="Times"/>
          <w:sz w:val="24"/>
          <w:szCs w:val="24"/>
        </w:rPr>
      </w:pPr>
      <w:r w:rsidRPr="00A91123">
        <w:rPr>
          <w:rFonts w:cs="Times"/>
          <w:kern w:val="1"/>
          <w:sz w:val="24"/>
          <w:szCs w:val="24"/>
        </w:rPr>
        <w:t xml:space="preserve">* </w:t>
      </w:r>
      <w:hyperlink r:id="rId41" w:history="1">
        <w:r w:rsidRPr="00A91123">
          <w:rPr>
            <w:rFonts w:cs="Times"/>
            <w:sz w:val="24"/>
            <w:szCs w:val="24"/>
          </w:rPr>
          <w:t>Utilitaires DBF</w:t>
        </w:r>
      </w:hyperlink>
      <w:r w:rsidRPr="00A91123">
        <w:rPr>
          <w:rFonts w:cs="Arial"/>
          <w:sz w:val="24"/>
          <w:szCs w:val="24"/>
        </w:rPr>
        <w:t xml:space="preserve"> </w:t>
      </w:r>
    </w:p>
    <w:p w:rsidR="0018262B" w:rsidRPr="00A91123" w:rsidRDefault="0018262B" w:rsidP="0018262B">
      <w:pPr>
        <w:rPr>
          <w:rFonts w:cs="Times"/>
          <w:sz w:val="24"/>
          <w:szCs w:val="24"/>
        </w:rPr>
      </w:pPr>
      <w:r w:rsidRPr="00A91123">
        <w:rPr>
          <w:rFonts w:cs="Times"/>
          <w:sz w:val="24"/>
          <w:szCs w:val="24"/>
        </w:rPr>
        <w:t>Déjà quelque</w:t>
      </w:r>
      <w:r w:rsidR="00861FB2">
        <w:rPr>
          <w:rFonts w:cs="Times"/>
          <w:sz w:val="24"/>
          <w:szCs w:val="24"/>
        </w:rPr>
        <w:t>s</w:t>
      </w:r>
      <w:r w:rsidRPr="00A91123">
        <w:rPr>
          <w:rFonts w:cs="Times"/>
          <w:sz w:val="24"/>
          <w:szCs w:val="24"/>
        </w:rPr>
        <w:t xml:space="preserve"> un nous intéresse</w:t>
      </w:r>
      <w:r w:rsidR="00861FB2">
        <w:rPr>
          <w:rFonts w:cs="Times"/>
          <w:sz w:val="24"/>
          <w:szCs w:val="24"/>
        </w:rPr>
        <w:t>nt</w:t>
      </w:r>
    </w:p>
    <w:p w:rsidR="0018262B" w:rsidRPr="00A91123" w:rsidRDefault="002D3AC8" w:rsidP="0018262B">
      <w:pPr>
        <w:rPr>
          <w:rFonts w:cs="Times"/>
          <w:sz w:val="24"/>
          <w:szCs w:val="24"/>
        </w:rPr>
      </w:pPr>
      <w:hyperlink r:id="rId42" w:history="1">
        <w:r w:rsidR="0018262B" w:rsidRPr="00A91123">
          <w:rPr>
            <w:rFonts w:cs="Times"/>
            <w:sz w:val="24"/>
            <w:szCs w:val="24"/>
          </w:rPr>
          <w:t>Internet</w:t>
        </w:r>
      </w:hyperlink>
      <w:r w:rsidR="0018262B">
        <w:rPr>
          <w:rFonts w:cs="Times"/>
          <w:sz w:val="24"/>
          <w:szCs w:val="24"/>
        </w:rPr>
        <w:t>=&gt; on ne traitera pas des logiciel</w:t>
      </w:r>
      <w:r w:rsidR="00861FB2">
        <w:rPr>
          <w:rFonts w:cs="Times"/>
          <w:sz w:val="24"/>
          <w:szCs w:val="24"/>
        </w:rPr>
        <w:t>s</w:t>
      </w:r>
      <w:r w:rsidR="0018262B">
        <w:rPr>
          <w:rFonts w:cs="Times"/>
          <w:sz w:val="24"/>
          <w:szCs w:val="24"/>
        </w:rPr>
        <w:t xml:space="preserve"> qui s’occupe</w:t>
      </w:r>
      <w:r w:rsidR="00861FB2">
        <w:rPr>
          <w:rFonts w:cs="Times"/>
          <w:sz w:val="24"/>
          <w:szCs w:val="24"/>
        </w:rPr>
        <w:t>nt</w:t>
      </w:r>
      <w:r w:rsidR="0018262B">
        <w:rPr>
          <w:rFonts w:cs="Times"/>
          <w:sz w:val="24"/>
          <w:szCs w:val="24"/>
        </w:rPr>
        <w:t xml:space="preserve"> de ces base</w:t>
      </w:r>
      <w:r w:rsidR="00861FB2">
        <w:rPr>
          <w:rFonts w:cs="Times"/>
          <w:sz w:val="24"/>
          <w:szCs w:val="24"/>
        </w:rPr>
        <w:t>s</w:t>
      </w:r>
      <w:r w:rsidR="0018262B">
        <w:rPr>
          <w:rFonts w:cs="Times"/>
          <w:sz w:val="24"/>
          <w:szCs w:val="24"/>
        </w:rPr>
        <w:t xml:space="preserve"> de donné</w:t>
      </w:r>
      <w:r w:rsidR="00861FB2">
        <w:rPr>
          <w:rFonts w:cs="Times"/>
          <w:sz w:val="24"/>
          <w:szCs w:val="24"/>
        </w:rPr>
        <w:t>e</w:t>
      </w:r>
      <w:r w:rsidR="0018262B">
        <w:rPr>
          <w:rFonts w:cs="Times"/>
          <w:sz w:val="24"/>
          <w:szCs w:val="24"/>
        </w:rPr>
        <w:t>s, car il</w:t>
      </w:r>
      <w:r w:rsidR="00861FB2">
        <w:rPr>
          <w:rFonts w:cs="Times"/>
          <w:sz w:val="24"/>
          <w:szCs w:val="24"/>
        </w:rPr>
        <w:t>s</w:t>
      </w:r>
      <w:r w:rsidR="0018262B">
        <w:rPr>
          <w:rFonts w:cs="Times"/>
          <w:sz w:val="24"/>
          <w:szCs w:val="24"/>
        </w:rPr>
        <w:t xml:space="preserve"> traite</w:t>
      </w:r>
      <w:r w:rsidR="00861FB2">
        <w:rPr>
          <w:rFonts w:cs="Times"/>
          <w:sz w:val="24"/>
          <w:szCs w:val="24"/>
        </w:rPr>
        <w:t>nt</w:t>
      </w:r>
      <w:r w:rsidR="0018262B">
        <w:rPr>
          <w:rFonts w:cs="Times"/>
          <w:sz w:val="24"/>
          <w:szCs w:val="24"/>
        </w:rPr>
        <w:t xml:space="preserve"> </w:t>
      </w:r>
      <w:r w:rsidR="00861FB2">
        <w:rPr>
          <w:rFonts w:cs="Times"/>
          <w:sz w:val="24"/>
          <w:szCs w:val="24"/>
        </w:rPr>
        <w:t xml:space="preserve">surtout </w:t>
      </w:r>
      <w:r w:rsidR="0018262B">
        <w:rPr>
          <w:rFonts w:cs="Times"/>
          <w:sz w:val="24"/>
          <w:szCs w:val="24"/>
        </w:rPr>
        <w:t>de création de site.</w:t>
      </w:r>
    </w:p>
    <w:p w:rsidR="0018262B" w:rsidRPr="00A91123" w:rsidRDefault="0018262B" w:rsidP="0018262B">
      <w:pPr>
        <w:rPr>
          <w:rFonts w:cs="Arial"/>
          <w:sz w:val="24"/>
          <w:szCs w:val="24"/>
        </w:rPr>
      </w:pPr>
      <w:r w:rsidRPr="00A91123">
        <w:rPr>
          <w:rFonts w:cs="Times"/>
          <w:sz w:val="24"/>
          <w:szCs w:val="24"/>
        </w:rPr>
        <w:t>Et ces ensembles d’application</w:t>
      </w:r>
      <w:r w:rsidR="00861FB2">
        <w:rPr>
          <w:rFonts w:cs="Times"/>
          <w:sz w:val="24"/>
          <w:szCs w:val="24"/>
        </w:rPr>
        <w:t>s</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43" w:history="1">
        <w:r w:rsidR="0018262B" w:rsidRPr="00A91123">
          <w:rPr>
            <w:rFonts w:cs="Times"/>
            <w:sz w:val="24"/>
            <w:szCs w:val="24"/>
          </w:rPr>
          <w:t>MySQL</w:t>
        </w:r>
      </w:hyperlink>
      <w:r w:rsidR="00861FB2">
        <w:rPr>
          <w:rFonts w:cs="Arial"/>
          <w:sz w:val="24"/>
          <w:szCs w:val="24"/>
        </w:rPr>
        <w:t>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44" w:history="1">
        <w:r w:rsidR="0018262B" w:rsidRPr="00A91123">
          <w:rPr>
            <w:rFonts w:cs="Times"/>
            <w:sz w:val="24"/>
            <w:szCs w:val="24"/>
          </w:rPr>
          <w:t>PostgreSQL</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45" w:history="1">
        <w:r w:rsidR="0018262B" w:rsidRPr="00A91123">
          <w:rPr>
            <w:rFonts w:cs="Times"/>
            <w:sz w:val="24"/>
            <w:szCs w:val="24"/>
          </w:rPr>
          <w:t>SQL Server</w:t>
        </w:r>
      </w:hyperlink>
      <w:r w:rsidR="0018262B" w:rsidRPr="00A91123">
        <w:rPr>
          <w:rFonts w:cs="Arial"/>
          <w:sz w:val="24"/>
          <w:szCs w:val="24"/>
        </w:rPr>
        <w:t xml:space="preserve"> </w:t>
      </w:r>
    </w:p>
    <w:p w:rsidR="0018262B" w:rsidRPr="00A91123" w:rsidRDefault="002D3AC8" w:rsidP="0018262B">
      <w:pPr>
        <w:widowControl w:val="0"/>
        <w:numPr>
          <w:ilvl w:val="0"/>
          <w:numId w:val="21"/>
        </w:numPr>
        <w:tabs>
          <w:tab w:val="left" w:pos="220"/>
          <w:tab w:val="left" w:pos="720"/>
        </w:tabs>
        <w:autoSpaceDE w:val="0"/>
        <w:autoSpaceDN w:val="0"/>
        <w:adjustRightInd w:val="0"/>
        <w:spacing w:after="0" w:line="240" w:lineRule="auto"/>
        <w:ind w:left="720" w:hanging="720"/>
        <w:rPr>
          <w:rFonts w:cs="Arial"/>
          <w:sz w:val="24"/>
          <w:szCs w:val="24"/>
        </w:rPr>
      </w:pPr>
      <w:hyperlink r:id="rId46" w:history="1">
        <w:r w:rsidR="0018262B" w:rsidRPr="00A91123">
          <w:rPr>
            <w:rFonts w:cs="Times"/>
            <w:sz w:val="24"/>
            <w:szCs w:val="24"/>
          </w:rPr>
          <w:t>SQLite</w:t>
        </w:r>
      </w:hyperlink>
      <w:r w:rsidR="0018262B" w:rsidRPr="00A91123">
        <w:rPr>
          <w:rFonts w:cs="Arial"/>
          <w:sz w:val="24"/>
          <w:szCs w:val="24"/>
        </w:rPr>
        <w:t xml:space="preserve"> </w:t>
      </w:r>
    </w:p>
    <w:p w:rsidR="0018262B" w:rsidRPr="00A91123" w:rsidRDefault="0018262B" w:rsidP="0018262B">
      <w:pPr>
        <w:widowControl w:val="0"/>
        <w:tabs>
          <w:tab w:val="left" w:pos="220"/>
          <w:tab w:val="left" w:pos="720"/>
        </w:tabs>
        <w:autoSpaceDE w:val="0"/>
        <w:autoSpaceDN w:val="0"/>
        <w:adjustRightInd w:val="0"/>
        <w:spacing w:after="0" w:line="240" w:lineRule="auto"/>
        <w:rPr>
          <w:rFonts w:cs="Arial"/>
          <w:sz w:val="24"/>
          <w:szCs w:val="24"/>
        </w:rPr>
      </w:pPr>
      <w:r w:rsidRPr="00A91123">
        <w:rPr>
          <w:rFonts w:cs="Times"/>
          <w:sz w:val="24"/>
          <w:szCs w:val="24"/>
        </w:rPr>
        <w:t>En effet ces applications traite</w:t>
      </w:r>
      <w:r w:rsidR="00861FB2">
        <w:rPr>
          <w:rFonts w:cs="Times"/>
          <w:sz w:val="24"/>
          <w:szCs w:val="24"/>
        </w:rPr>
        <w:t>nt</w:t>
      </w:r>
      <w:r w:rsidRPr="00A91123">
        <w:rPr>
          <w:rFonts w:cs="Times"/>
          <w:sz w:val="24"/>
          <w:szCs w:val="24"/>
        </w:rPr>
        <w:t xml:space="preserve"> de travaille avec SQL</w:t>
      </w:r>
      <w:r w:rsidR="00861FB2">
        <w:rPr>
          <w:rFonts w:cs="Times"/>
          <w:sz w:val="24"/>
          <w:szCs w:val="24"/>
        </w:rPr>
        <w:t xml:space="preserve">, ce qui sera </w:t>
      </w:r>
      <w:r w:rsidR="00063F92">
        <w:rPr>
          <w:rFonts w:cs="Times"/>
          <w:sz w:val="24"/>
          <w:szCs w:val="24"/>
        </w:rPr>
        <w:t>utile</w:t>
      </w:r>
      <w:r w:rsidRPr="00A91123">
        <w:rPr>
          <w:rFonts w:cs="Times"/>
          <w:sz w:val="24"/>
          <w:szCs w:val="24"/>
        </w:rPr>
        <w:t xml:space="preserve"> avec notre logiciel de codage.</w:t>
      </w:r>
    </w:p>
    <w:p w:rsidR="0018262B" w:rsidRDefault="0018262B" w:rsidP="0018262B">
      <w:pPr>
        <w:widowControl w:val="0"/>
        <w:tabs>
          <w:tab w:val="left" w:pos="220"/>
          <w:tab w:val="left" w:pos="720"/>
        </w:tabs>
        <w:autoSpaceDE w:val="0"/>
        <w:autoSpaceDN w:val="0"/>
        <w:adjustRightInd w:val="0"/>
        <w:spacing w:after="0" w:line="240" w:lineRule="auto"/>
        <w:rPr>
          <w:rFonts w:ascii="Arial" w:hAnsi="Arial" w:cs="Arial"/>
          <w:color w:val="262626"/>
          <w:sz w:val="24"/>
          <w:szCs w:val="24"/>
        </w:rPr>
      </w:pPr>
    </w:p>
    <w:p w:rsidR="00982655" w:rsidRDefault="00982655" w:rsidP="0018262B">
      <w:pPr>
        <w:widowControl w:val="0"/>
        <w:tabs>
          <w:tab w:val="left" w:pos="220"/>
          <w:tab w:val="left" w:pos="720"/>
        </w:tabs>
        <w:autoSpaceDE w:val="0"/>
        <w:autoSpaceDN w:val="0"/>
        <w:adjustRightInd w:val="0"/>
        <w:spacing w:after="0" w:line="240" w:lineRule="auto"/>
        <w:rPr>
          <w:rFonts w:ascii="Arial" w:hAnsi="Arial" w:cs="Arial"/>
          <w:color w:val="262626"/>
          <w:sz w:val="24"/>
          <w:szCs w:val="24"/>
        </w:rPr>
      </w:pPr>
    </w:p>
    <w:p w:rsidR="00982655" w:rsidRDefault="00982655" w:rsidP="0018262B">
      <w:pPr>
        <w:widowControl w:val="0"/>
        <w:tabs>
          <w:tab w:val="left" w:pos="220"/>
          <w:tab w:val="left" w:pos="720"/>
        </w:tabs>
        <w:autoSpaceDE w:val="0"/>
        <w:autoSpaceDN w:val="0"/>
        <w:adjustRightInd w:val="0"/>
        <w:spacing w:after="0" w:line="240" w:lineRule="auto"/>
        <w:rPr>
          <w:rFonts w:ascii="Arial" w:hAnsi="Arial" w:cs="Arial"/>
          <w:color w:val="262626"/>
          <w:sz w:val="24"/>
          <w:szCs w:val="24"/>
        </w:rPr>
      </w:pPr>
    </w:p>
    <w:p w:rsidR="00982655" w:rsidRDefault="00982655" w:rsidP="0018262B">
      <w:pPr>
        <w:widowControl w:val="0"/>
        <w:tabs>
          <w:tab w:val="left" w:pos="220"/>
          <w:tab w:val="left" w:pos="720"/>
        </w:tabs>
        <w:autoSpaceDE w:val="0"/>
        <w:autoSpaceDN w:val="0"/>
        <w:adjustRightInd w:val="0"/>
        <w:spacing w:after="0" w:line="240" w:lineRule="auto"/>
        <w:rPr>
          <w:rFonts w:ascii="Arial" w:hAnsi="Arial" w:cs="Arial"/>
          <w:color w:val="262626"/>
          <w:sz w:val="24"/>
          <w:szCs w:val="24"/>
        </w:rPr>
      </w:pPr>
    </w:p>
    <w:p w:rsidR="00982655" w:rsidRDefault="00982655" w:rsidP="0018262B">
      <w:pPr>
        <w:widowControl w:val="0"/>
        <w:tabs>
          <w:tab w:val="left" w:pos="220"/>
          <w:tab w:val="left" w:pos="720"/>
        </w:tabs>
        <w:autoSpaceDE w:val="0"/>
        <w:autoSpaceDN w:val="0"/>
        <w:adjustRightInd w:val="0"/>
        <w:spacing w:after="0" w:line="240" w:lineRule="auto"/>
        <w:rPr>
          <w:rFonts w:ascii="Arial" w:hAnsi="Arial" w:cs="Arial"/>
          <w:color w:val="262626"/>
          <w:sz w:val="24"/>
          <w:szCs w:val="24"/>
        </w:rPr>
      </w:pPr>
    </w:p>
    <w:p w:rsidR="0018262B" w:rsidRPr="00982655"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982655">
        <w:rPr>
          <w:rFonts w:asciiTheme="minorHAnsi" w:hAnsiTheme="minorHAnsi" w:cs="Arial"/>
          <w:color w:val="262626"/>
          <w:sz w:val="24"/>
          <w:szCs w:val="24"/>
        </w:rPr>
        <w:t>Le choix est très vaste pour choisir un bon logiciel.</w:t>
      </w:r>
    </w:p>
    <w:p w:rsidR="0018262B" w:rsidRPr="00982655" w:rsidRDefault="0018262B" w:rsidP="0018262B">
      <w:pPr>
        <w:widowControl w:val="0"/>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982655">
        <w:rPr>
          <w:rFonts w:asciiTheme="minorHAnsi" w:hAnsiTheme="minorHAnsi" w:cs="Arial"/>
          <w:color w:val="262626"/>
          <w:sz w:val="24"/>
          <w:szCs w:val="24"/>
        </w:rPr>
        <w:t>Nous allons</w:t>
      </w:r>
      <w:r w:rsidR="00861FB2" w:rsidRPr="00982655">
        <w:rPr>
          <w:rFonts w:asciiTheme="minorHAnsi" w:hAnsiTheme="minorHAnsi" w:cs="Arial"/>
          <w:color w:val="262626"/>
          <w:sz w:val="24"/>
          <w:szCs w:val="24"/>
        </w:rPr>
        <w:t xml:space="preserve"> donc </w:t>
      </w:r>
      <w:r w:rsidRPr="00982655">
        <w:rPr>
          <w:rFonts w:asciiTheme="minorHAnsi" w:hAnsiTheme="minorHAnsi" w:cs="Arial"/>
          <w:color w:val="262626"/>
          <w:sz w:val="24"/>
          <w:szCs w:val="24"/>
        </w:rPr>
        <w:t xml:space="preserve"> essayer de chercher une application simple </w:t>
      </w:r>
      <w:r w:rsidR="00861FB2" w:rsidRPr="00982655">
        <w:rPr>
          <w:rFonts w:asciiTheme="minorHAnsi" w:hAnsiTheme="minorHAnsi" w:cs="Arial"/>
          <w:color w:val="262626"/>
          <w:sz w:val="24"/>
          <w:szCs w:val="24"/>
        </w:rPr>
        <w:t>à</w:t>
      </w:r>
      <w:r w:rsidRPr="00982655">
        <w:rPr>
          <w:rFonts w:asciiTheme="minorHAnsi" w:hAnsiTheme="minorHAnsi" w:cs="Arial"/>
          <w:color w:val="262626"/>
          <w:sz w:val="24"/>
          <w:szCs w:val="24"/>
        </w:rPr>
        <w:t xml:space="preserve"> utiliser</w:t>
      </w:r>
      <w:r w:rsidR="00861FB2" w:rsidRPr="00982655">
        <w:rPr>
          <w:rFonts w:asciiTheme="minorHAnsi" w:hAnsiTheme="minorHAnsi" w:cs="Arial"/>
          <w:color w:val="262626"/>
          <w:sz w:val="24"/>
          <w:szCs w:val="24"/>
        </w:rPr>
        <w:t xml:space="preserve"> avec les critères suivant :</w:t>
      </w:r>
    </w:p>
    <w:p w:rsidR="0018262B" w:rsidRPr="00982655"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982655">
        <w:rPr>
          <w:rFonts w:asciiTheme="minorHAnsi" w:hAnsiTheme="minorHAnsi" w:cs="Arial"/>
          <w:color w:val="262626"/>
          <w:sz w:val="24"/>
          <w:szCs w:val="24"/>
        </w:rPr>
        <w:t>Gratuit</w:t>
      </w:r>
    </w:p>
    <w:p w:rsidR="0018262B" w:rsidRPr="00982655" w:rsidRDefault="00861FB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982655">
        <w:rPr>
          <w:rFonts w:asciiTheme="minorHAnsi" w:hAnsiTheme="minorHAnsi" w:cs="Arial"/>
          <w:color w:val="262626"/>
          <w:sz w:val="24"/>
          <w:szCs w:val="24"/>
        </w:rPr>
        <w:t>Capable de</w:t>
      </w:r>
      <w:r w:rsidR="0018262B" w:rsidRPr="00982655">
        <w:rPr>
          <w:rFonts w:asciiTheme="minorHAnsi" w:hAnsiTheme="minorHAnsi" w:cs="Arial"/>
          <w:color w:val="262626"/>
          <w:sz w:val="24"/>
          <w:szCs w:val="24"/>
        </w:rPr>
        <w:t xml:space="preserve"> conversion </w:t>
      </w:r>
    </w:p>
    <w:p w:rsidR="00063F92" w:rsidRPr="00982655"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982655">
        <w:rPr>
          <w:rFonts w:asciiTheme="minorHAnsi" w:hAnsiTheme="minorHAnsi" w:cs="Arial"/>
          <w:color w:val="262626"/>
          <w:sz w:val="24"/>
          <w:szCs w:val="24"/>
        </w:rPr>
        <w:t>Capable d’</w:t>
      </w:r>
      <w:r w:rsidR="0018262B" w:rsidRPr="00982655">
        <w:rPr>
          <w:rFonts w:asciiTheme="minorHAnsi" w:hAnsiTheme="minorHAnsi" w:cs="Arial"/>
          <w:color w:val="262626"/>
          <w:sz w:val="24"/>
          <w:szCs w:val="24"/>
        </w:rPr>
        <w:t>écrire du texte, traiter des images, vidéo</w:t>
      </w:r>
      <w:r w:rsidRPr="00982655">
        <w:rPr>
          <w:rFonts w:asciiTheme="minorHAnsi" w:hAnsiTheme="minorHAnsi" w:cs="Arial"/>
          <w:color w:val="262626"/>
          <w:sz w:val="24"/>
          <w:szCs w:val="24"/>
        </w:rPr>
        <w:t xml:space="preserve"> tableau.</w:t>
      </w:r>
    </w:p>
    <w:p w:rsidR="00063F92" w:rsidRPr="00982655" w:rsidRDefault="00063F92" w:rsidP="00063F92">
      <w:pPr>
        <w:widowControl w:val="0"/>
        <w:numPr>
          <w:ilvl w:val="0"/>
          <w:numId w:val="23"/>
        </w:numPr>
        <w:tabs>
          <w:tab w:val="left" w:pos="220"/>
          <w:tab w:val="left" w:pos="720"/>
        </w:tabs>
        <w:autoSpaceDE w:val="0"/>
        <w:autoSpaceDN w:val="0"/>
        <w:adjustRightInd w:val="0"/>
        <w:spacing w:after="0" w:line="240" w:lineRule="auto"/>
        <w:rPr>
          <w:rFonts w:asciiTheme="minorHAnsi" w:hAnsiTheme="minorHAnsi" w:cs="Arial"/>
          <w:color w:val="262626"/>
          <w:sz w:val="24"/>
          <w:szCs w:val="24"/>
        </w:rPr>
      </w:pPr>
      <w:r w:rsidRPr="00982655">
        <w:rPr>
          <w:rFonts w:asciiTheme="minorHAnsi" w:hAnsiTheme="minorHAnsi" w:cs="Arial"/>
          <w:color w:val="262626"/>
          <w:sz w:val="24"/>
          <w:szCs w:val="24"/>
        </w:rPr>
        <w:t>R</w:t>
      </w:r>
      <w:r w:rsidR="0018262B" w:rsidRPr="00982655">
        <w:rPr>
          <w:rFonts w:asciiTheme="minorHAnsi" w:hAnsiTheme="minorHAnsi" w:cs="Arial"/>
          <w:color w:val="262626"/>
          <w:sz w:val="24"/>
          <w:szCs w:val="24"/>
        </w:rPr>
        <w:t>écupération de donnés.</w:t>
      </w:r>
    </w:p>
    <w:p w:rsidR="00982655" w:rsidRPr="00063F92" w:rsidRDefault="00982655" w:rsidP="00063F92">
      <w:pPr>
        <w:widowControl w:val="0"/>
        <w:tabs>
          <w:tab w:val="left" w:pos="220"/>
          <w:tab w:val="left" w:pos="720"/>
        </w:tabs>
        <w:autoSpaceDE w:val="0"/>
        <w:autoSpaceDN w:val="0"/>
        <w:adjustRightInd w:val="0"/>
        <w:spacing w:after="0" w:line="240" w:lineRule="auto"/>
        <w:jc w:val="both"/>
        <w:rPr>
          <w:sz w:val="24"/>
          <w:szCs w:val="24"/>
        </w:rPr>
      </w:pPr>
    </w:p>
    <w:p w:rsidR="0018262B" w:rsidRDefault="0018262B" w:rsidP="0018262B">
      <w:pPr>
        <w:widowControl w:val="0"/>
        <w:tabs>
          <w:tab w:val="left" w:pos="220"/>
          <w:tab w:val="left" w:pos="720"/>
        </w:tabs>
        <w:autoSpaceDE w:val="0"/>
        <w:autoSpaceDN w:val="0"/>
        <w:adjustRightInd w:val="0"/>
        <w:spacing w:after="0" w:line="240" w:lineRule="auto"/>
        <w:rPr>
          <w:rFonts w:cs="Times"/>
          <w:sz w:val="24"/>
          <w:szCs w:val="24"/>
        </w:rPr>
      </w:pPr>
      <w:r w:rsidRPr="00982655">
        <w:rPr>
          <w:rFonts w:asciiTheme="minorHAnsi" w:hAnsiTheme="minorHAnsi" w:cs="Arial"/>
          <w:color w:val="262626"/>
          <w:sz w:val="24"/>
          <w:szCs w:val="24"/>
        </w:rPr>
        <w:t>Après donc recherche on prendra</w:t>
      </w:r>
      <w:r>
        <w:rPr>
          <w:rFonts w:ascii="Arial" w:hAnsi="Arial" w:cs="Arial"/>
          <w:color w:val="262626"/>
          <w:sz w:val="24"/>
          <w:szCs w:val="24"/>
        </w:rPr>
        <w:t xml:space="preserve"> </w:t>
      </w:r>
      <w:r w:rsidRPr="000C5E45">
        <w:rPr>
          <w:rFonts w:cs="Times"/>
          <w:sz w:val="24"/>
          <w:szCs w:val="24"/>
        </w:rPr>
        <w:t>phpMyAdmin</w:t>
      </w:r>
      <w:r>
        <w:rPr>
          <w:rFonts w:cs="Times"/>
          <w:sz w:val="24"/>
          <w:szCs w:val="24"/>
        </w:rPr>
        <w:t xml:space="preserve"> qui permet de sauvegarder des fichier</w:t>
      </w:r>
      <w:r w:rsidR="00982655">
        <w:rPr>
          <w:rFonts w:cs="Times"/>
          <w:sz w:val="24"/>
          <w:szCs w:val="24"/>
        </w:rPr>
        <w:t>s</w:t>
      </w:r>
      <w:r>
        <w:rPr>
          <w:rFonts w:cs="Times"/>
          <w:sz w:val="24"/>
          <w:szCs w:val="24"/>
        </w:rPr>
        <w:t xml:space="preserve"> sql, </w:t>
      </w:r>
      <w:r w:rsidR="005A5C80">
        <w:rPr>
          <w:rFonts w:cs="Times"/>
          <w:sz w:val="24"/>
          <w:szCs w:val="24"/>
        </w:rPr>
        <w:t>travaillé</w:t>
      </w:r>
      <w:r w:rsidR="00982655">
        <w:rPr>
          <w:rFonts w:cs="Times"/>
          <w:sz w:val="24"/>
          <w:szCs w:val="24"/>
        </w:rPr>
        <w:t xml:space="preserve"> sur une base de données</w:t>
      </w:r>
      <w:r>
        <w:rPr>
          <w:rFonts w:cs="Times"/>
          <w:sz w:val="24"/>
          <w:szCs w:val="24"/>
        </w:rPr>
        <w:t xml:space="preserve"> MySQL. On prendra avec file2data qui permettra de convertir les fichiers.</w:t>
      </w:r>
    </w:p>
    <w:p w:rsidR="0018262B" w:rsidRDefault="0018262B" w:rsidP="0018262B">
      <w:pPr>
        <w:widowControl w:val="0"/>
        <w:tabs>
          <w:tab w:val="left" w:pos="220"/>
          <w:tab w:val="left" w:pos="720"/>
        </w:tabs>
        <w:autoSpaceDE w:val="0"/>
        <w:autoSpaceDN w:val="0"/>
        <w:adjustRightInd w:val="0"/>
        <w:spacing w:after="0" w:line="240" w:lineRule="auto"/>
        <w:rPr>
          <w:rFonts w:ascii="Arial" w:hAnsi="Arial" w:cs="Arial"/>
          <w:color w:val="262626"/>
          <w:sz w:val="24"/>
          <w:szCs w:val="24"/>
        </w:rPr>
      </w:pPr>
    </w:p>
    <w:p w:rsidR="0018262B" w:rsidRDefault="0018262B" w:rsidP="0018262B">
      <w:pPr>
        <w:pStyle w:val="Paragraphedeliste"/>
        <w:numPr>
          <w:ilvl w:val="0"/>
          <w:numId w:val="20"/>
        </w:numPr>
      </w:pPr>
      <w:r>
        <w:t>un hébergeur interne o</w:t>
      </w:r>
      <w:r w:rsidR="00982655">
        <w:t>u externe pour stoker les données</w:t>
      </w:r>
      <w:r>
        <w:t xml:space="preserve">. </w:t>
      </w:r>
    </w:p>
    <w:p w:rsidR="0018262B" w:rsidRDefault="0018262B" w:rsidP="0018262B">
      <w:r>
        <w:t>C’est un besoin surtout matériel. Les applications seront le Cloud, ou les fichiers d’hébergement comme Fizzelia, Logiciel FTP.</w:t>
      </w:r>
    </w:p>
    <w:p w:rsidR="0018262B" w:rsidRDefault="0018262B" w:rsidP="0018262B">
      <w:r>
        <w:t>La solution d’application vers le Cloud semble bien, permet une certaine liberté de coût ; ne pas payer pour des infrastructures pour nos besoins</w:t>
      </w:r>
    </w:p>
    <w:p w:rsidR="0018262B" w:rsidRDefault="0018262B" w:rsidP="0018262B"/>
    <w:p w:rsidR="0018262B" w:rsidRDefault="0018262B" w:rsidP="0018262B">
      <w:pPr>
        <w:pStyle w:val="Paragraphedeliste"/>
        <w:numPr>
          <w:ilvl w:val="0"/>
          <w:numId w:val="20"/>
        </w:numPr>
      </w:pPr>
      <w:r>
        <w:t>un éditeur</w:t>
      </w:r>
      <w:r w:rsidR="00982655">
        <w:t xml:space="preserve"> de texte pour que les employés</w:t>
      </w:r>
      <w:r>
        <w:t xml:space="preserve"> puisse</w:t>
      </w:r>
      <w:r w:rsidR="00982655">
        <w:t>nt</w:t>
      </w:r>
      <w:r>
        <w:t xml:space="preserve"> travailler.</w:t>
      </w:r>
    </w:p>
    <w:p w:rsidR="0018262B" w:rsidRDefault="0018262B" w:rsidP="0018262B">
      <w:r>
        <w:t>On pren</w:t>
      </w:r>
      <w:r w:rsidR="00982655">
        <w:t>dra Open office qui est gratuit</w:t>
      </w:r>
      <w:r>
        <w:t xml:space="preserve"> et compatible pour Windows.</w:t>
      </w:r>
    </w:p>
    <w:p w:rsidR="0018262B" w:rsidRDefault="0018262B" w:rsidP="0018262B">
      <w:r>
        <w:t>Sinon il</w:t>
      </w:r>
      <w:r w:rsidR="00982655">
        <w:t xml:space="preserve"> y</w:t>
      </w:r>
      <w:r>
        <w:t xml:space="preserve"> a le bloc note de base.</w:t>
      </w:r>
    </w:p>
    <w:p w:rsidR="0018262B" w:rsidRDefault="0018262B" w:rsidP="0018262B"/>
    <w:p w:rsidR="0018262B" w:rsidRDefault="0018262B" w:rsidP="0018262B">
      <w:pPr>
        <w:pStyle w:val="Paragraphedeliste"/>
        <w:numPr>
          <w:ilvl w:val="0"/>
          <w:numId w:val="20"/>
        </w:numPr>
      </w:pPr>
      <w:r>
        <w:t>Un navigateur internet.</w:t>
      </w:r>
    </w:p>
    <w:p w:rsidR="0018262B" w:rsidRDefault="006F412B" w:rsidP="0018262B">
      <w:r>
        <w:t>On</w:t>
      </w:r>
      <w:r w:rsidR="0018262B">
        <w:t xml:space="preserve"> installera les</w:t>
      </w:r>
      <w:r>
        <w:t xml:space="preserve"> plus</w:t>
      </w:r>
      <w:r w:rsidR="0018262B">
        <w:t xml:space="preserve"> essentiels vu leurs gratuité : Mozilla Firefox, Safari, Internet explorer, Chrome et Opéra.</w:t>
      </w:r>
    </w:p>
    <w:p w:rsidR="0018262B" w:rsidRDefault="0018262B" w:rsidP="0018262B"/>
    <w:p w:rsidR="0018262B" w:rsidRDefault="0018262B" w:rsidP="0018262B">
      <w:r>
        <w:t>-un logiciel de codage</w:t>
      </w:r>
    </w:p>
    <w:p w:rsidR="0018262B" w:rsidRDefault="006F412B" w:rsidP="0018262B">
      <w:r>
        <w:t xml:space="preserve">On prendra ici Code </w:t>
      </w:r>
      <w:r w:rsidR="0018262B">
        <w:t>Block</w:t>
      </w:r>
      <w:r>
        <w:t>s</w:t>
      </w:r>
      <w:r w:rsidR="0018262B">
        <w:t>.</w:t>
      </w:r>
    </w:p>
    <w:p w:rsidR="0018262B" w:rsidRPr="00A119C4" w:rsidRDefault="0018262B" w:rsidP="0018262B">
      <w:pPr>
        <w:rPr>
          <w:rFonts w:ascii="Times" w:hAnsi="Times" w:cs="Times"/>
          <w:color w:val="1BB2D6"/>
          <w:sz w:val="20"/>
          <w:szCs w:val="20"/>
        </w:rPr>
      </w:pPr>
      <w:r>
        <w:t xml:space="preserve"> Il faut aussi un logici</w:t>
      </w:r>
      <w:r w:rsidR="006F412B">
        <w:t>el de codage pour SQL on prendra donc</w:t>
      </w:r>
      <w:r>
        <w:t xml:space="preserve"> oracle sql </w:t>
      </w:r>
      <w:r w:rsidR="005A5C80">
        <w:t>développer</w:t>
      </w:r>
      <w:r>
        <w:t xml:space="preserve">, qui semble le plus  adapter pour développer le code en sql et travailler avec </w:t>
      </w:r>
      <w:r w:rsidR="005A5C80">
        <w:t>MySQL</w:t>
      </w:r>
      <w:r>
        <w:t>.</w:t>
      </w:r>
    </w:p>
    <w:p w:rsidR="0018262B" w:rsidRDefault="0018262B" w:rsidP="0018262B">
      <w:pPr>
        <w:pStyle w:val="Listecouleur-Accent11"/>
        <w:spacing w:after="0"/>
        <w:ind w:left="0"/>
        <w:jc w:val="both"/>
        <w:rPr>
          <w:sz w:val="24"/>
          <w:szCs w:val="24"/>
        </w:rPr>
      </w:pPr>
    </w:p>
    <w:p w:rsidR="00F84A6E" w:rsidRPr="00F84A6E" w:rsidRDefault="00F84A6E" w:rsidP="00F84A6E">
      <w:pPr>
        <w:spacing w:after="0"/>
        <w:jc w:val="both"/>
        <w:rPr>
          <w:sz w:val="24"/>
          <w:szCs w:val="24"/>
        </w:rPr>
      </w:pPr>
    </w:p>
    <w:p w:rsidR="00C7446F" w:rsidRDefault="0018262B" w:rsidP="00C7446F">
      <w:pPr>
        <w:pStyle w:val="Listecouleur-Accent11"/>
        <w:numPr>
          <w:ilvl w:val="1"/>
          <w:numId w:val="6"/>
        </w:numPr>
        <w:spacing w:after="0"/>
        <w:jc w:val="both"/>
        <w:rPr>
          <w:sz w:val="24"/>
          <w:szCs w:val="24"/>
        </w:rPr>
      </w:pPr>
      <w:r>
        <w:rPr>
          <w:sz w:val="24"/>
          <w:szCs w:val="24"/>
        </w:rPr>
        <w:br w:type="page"/>
      </w:r>
      <w:r w:rsidR="00F84A6E" w:rsidRPr="00F84A6E">
        <w:rPr>
          <w:sz w:val="24"/>
          <w:szCs w:val="24"/>
        </w:rPr>
        <w:lastRenderedPageBreak/>
        <w:t>Description des besoins matériels nécessaires</w:t>
      </w:r>
      <w:r w:rsidR="00C7446F" w:rsidRPr="00F84A6E">
        <w:rPr>
          <w:sz w:val="24"/>
          <w:szCs w:val="24"/>
        </w:rPr>
        <w:t xml:space="preserve"> à la mise en place de l’application</w:t>
      </w:r>
    </w:p>
    <w:p w:rsidR="005B7608" w:rsidRDefault="005B7608" w:rsidP="005B7608">
      <w:pPr>
        <w:pStyle w:val="Listecouleur-Accent11"/>
        <w:spacing w:after="0"/>
        <w:jc w:val="both"/>
        <w:rPr>
          <w:sz w:val="24"/>
          <w:szCs w:val="24"/>
        </w:rPr>
      </w:pPr>
    </w:p>
    <w:p w:rsidR="005B7608" w:rsidRDefault="005B7608" w:rsidP="005B7608">
      <w:pPr>
        <w:pStyle w:val="Listecouleur-Accent11"/>
        <w:spacing w:after="0"/>
        <w:jc w:val="both"/>
        <w:rPr>
          <w:sz w:val="24"/>
          <w:szCs w:val="24"/>
        </w:rPr>
      </w:pPr>
      <w:r>
        <w:rPr>
          <w:sz w:val="24"/>
          <w:szCs w:val="24"/>
        </w:rPr>
        <w:t>L’Hôpital nous fournis de base le serveur, les câbles, la connexion internet.</w:t>
      </w:r>
    </w:p>
    <w:p w:rsidR="005B7608" w:rsidRDefault="005B7608" w:rsidP="005B7608">
      <w:pPr>
        <w:pStyle w:val="Listecouleur-Accent11"/>
        <w:spacing w:after="0"/>
        <w:jc w:val="both"/>
        <w:rPr>
          <w:sz w:val="24"/>
          <w:szCs w:val="24"/>
        </w:rPr>
      </w:pPr>
    </w:p>
    <w:p w:rsidR="0018262B" w:rsidRPr="005B7608" w:rsidRDefault="005B7608" w:rsidP="005B7608">
      <w:pPr>
        <w:pStyle w:val="Listecouleur-Accent11"/>
        <w:spacing w:after="0"/>
        <w:jc w:val="both"/>
        <w:rPr>
          <w:rFonts w:asciiTheme="minorHAnsi" w:hAnsiTheme="minorHAnsi" w:cs="Calibri"/>
          <w:sz w:val="24"/>
          <w:szCs w:val="24"/>
        </w:rPr>
      </w:pPr>
      <w:r w:rsidRPr="005B7608">
        <w:rPr>
          <w:rFonts w:asciiTheme="minorHAnsi" w:hAnsiTheme="minorHAnsi"/>
          <w:sz w:val="24"/>
          <w:szCs w:val="24"/>
        </w:rPr>
        <w:t xml:space="preserve">L’hôpital a besoin de nouveaux postes informatiques </w:t>
      </w:r>
      <w:r w:rsidRPr="005B7608">
        <w:rPr>
          <w:rFonts w:asciiTheme="minorHAnsi" w:hAnsiTheme="minorHAnsi" w:cs="Calibri"/>
          <w:sz w:val="24"/>
          <w:szCs w:val="24"/>
        </w:rPr>
        <w:t>avec les caractéristiques suivantes </w:t>
      </w:r>
      <w:r w:rsidR="0018262B" w:rsidRPr="005B7608">
        <w:rPr>
          <w:rFonts w:asciiTheme="minorHAnsi" w:hAnsiTheme="minorHAnsi" w:cs="Calibri"/>
          <w:sz w:val="24"/>
          <w:szCs w:val="24"/>
        </w:rPr>
        <w:t>:</w:t>
      </w:r>
    </w:p>
    <w:tbl>
      <w:tblPr>
        <w:tblW w:w="9212" w:type="dxa"/>
        <w:tblLayout w:type="fixed"/>
        <w:tblCellMar>
          <w:left w:w="10" w:type="dxa"/>
          <w:right w:w="10" w:type="dxa"/>
        </w:tblCellMar>
        <w:tblLook w:val="0000"/>
      </w:tblPr>
      <w:tblGrid>
        <w:gridCol w:w="1383"/>
        <w:gridCol w:w="7829"/>
      </w:tblGrid>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Format UC</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2D3AC8" w:rsidP="00CB72A5">
            <w:pPr>
              <w:rPr>
                <w:rFonts w:asciiTheme="minorHAnsi" w:hAnsiTheme="minorHAnsi"/>
                <w:sz w:val="24"/>
                <w:szCs w:val="24"/>
              </w:rPr>
            </w:pPr>
            <w:hyperlink r:id="rId47">
              <w:r w:rsidR="0018262B" w:rsidRPr="005B7608">
                <w:rPr>
                  <w:rStyle w:val="Lienhypertexte"/>
                  <w:rFonts w:asciiTheme="minorHAnsi" w:hAnsiTheme="minorHAnsi" w:cs="Calibri"/>
                  <w:color w:val="auto"/>
                  <w:sz w:val="24"/>
                  <w:szCs w:val="24"/>
                </w:rPr>
                <w:t>Shuttle XH61V - 0 Mo de Mémoire</w:t>
              </w:r>
            </w:hyperlink>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Processeur</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Intel Core i7 950 - 3.06 GHz - 4 cœurs - LGA1366</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Carte mère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2D3AC8" w:rsidP="00CB72A5">
            <w:pPr>
              <w:rPr>
                <w:rFonts w:asciiTheme="minorHAnsi" w:hAnsiTheme="minorHAnsi"/>
                <w:sz w:val="24"/>
                <w:szCs w:val="24"/>
              </w:rPr>
            </w:pPr>
            <w:hyperlink r:id="rId48">
              <w:r w:rsidR="0018262B" w:rsidRPr="005B7608">
                <w:rPr>
                  <w:rStyle w:val="Lienhypertexte"/>
                  <w:rFonts w:asciiTheme="minorHAnsi" w:hAnsiTheme="minorHAnsi" w:cs="Calibri"/>
                  <w:color w:val="auto"/>
                  <w:sz w:val="24"/>
                  <w:szCs w:val="24"/>
                </w:rPr>
                <w:t>MSI 760GMA-P34 (FX)</w:t>
              </w:r>
            </w:hyperlink>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Chipset</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Chipset P35</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Carte Graphique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Nvidia Geforce 8800 GTS 512 mo</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Contrôleur disque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pStyle w:val="Titre1"/>
              <w:rPr>
                <w:rFonts w:asciiTheme="minorHAnsi" w:hAnsiTheme="minorHAnsi"/>
                <w:color w:val="auto"/>
                <w:sz w:val="24"/>
                <w:szCs w:val="24"/>
              </w:rPr>
            </w:pPr>
            <w:r w:rsidRPr="005B7608">
              <w:rPr>
                <w:rFonts w:asciiTheme="minorHAnsi" w:hAnsiTheme="minorHAnsi"/>
                <w:color w:val="auto"/>
                <w:sz w:val="24"/>
                <w:szCs w:val="24"/>
              </w:rPr>
              <w:t>U3S6 - PCI-Express 4x vers SATA III / USB 3.0</w:t>
            </w:r>
          </w:p>
          <w:p w:rsidR="0018262B" w:rsidRPr="005B7608" w:rsidRDefault="0018262B" w:rsidP="00CB72A5">
            <w:pPr>
              <w:rPr>
                <w:rFonts w:asciiTheme="minorHAnsi" w:hAnsiTheme="minorHAnsi"/>
                <w:sz w:val="24"/>
                <w:szCs w:val="24"/>
              </w:rPr>
            </w:pP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Carte réseau</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pStyle w:val="Titre1"/>
              <w:rPr>
                <w:rFonts w:asciiTheme="minorHAnsi" w:hAnsiTheme="minorHAnsi"/>
                <w:color w:val="auto"/>
                <w:sz w:val="24"/>
                <w:szCs w:val="24"/>
              </w:rPr>
            </w:pPr>
            <w:r w:rsidRPr="005B7608">
              <w:rPr>
                <w:rFonts w:asciiTheme="minorHAnsi" w:hAnsiTheme="minorHAnsi"/>
                <w:color w:val="auto"/>
                <w:sz w:val="24"/>
                <w:szCs w:val="24"/>
              </w:rPr>
              <w:t>Carte réseau StarTech.com 1 Port PCI Express PC</w:t>
            </w:r>
          </w:p>
          <w:p w:rsidR="0018262B" w:rsidRPr="005B7608" w:rsidRDefault="0018262B" w:rsidP="00CB72A5">
            <w:pPr>
              <w:rPr>
                <w:rFonts w:asciiTheme="minorHAnsi" w:hAnsiTheme="minorHAnsi"/>
                <w:sz w:val="24"/>
                <w:szCs w:val="24"/>
              </w:rPr>
            </w:pPr>
          </w:p>
        </w:tc>
      </w:tr>
      <w:tr w:rsidR="005B7608" w:rsidRPr="00D5396E"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Mémoire vive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2D3AC8" w:rsidP="00CB72A5">
            <w:pPr>
              <w:rPr>
                <w:rFonts w:asciiTheme="minorHAnsi" w:hAnsiTheme="minorHAnsi"/>
                <w:sz w:val="24"/>
                <w:szCs w:val="24"/>
                <w:lang w:val="en-US"/>
              </w:rPr>
            </w:pPr>
            <w:hyperlink r:id="rId49">
              <w:r w:rsidR="0018262B" w:rsidRPr="005B7608">
                <w:rPr>
                  <w:rStyle w:val="Lienhypertexte"/>
                  <w:rFonts w:asciiTheme="minorHAnsi" w:eastAsia="Times New Roman" w:hAnsiTheme="minorHAnsi"/>
                  <w:color w:val="auto"/>
                  <w:sz w:val="24"/>
                  <w:szCs w:val="24"/>
                  <w:lang w:val="en-US"/>
                </w:rPr>
                <w:t>Mémoire KINGSTON DDR3 PC3-10666 - 4Go 1333 MHz - CAS 9 - HyperX Fury Series</w:t>
              </w:r>
            </w:hyperlink>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Disque dur</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SATA III, 500Go minimum</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Lecteur optique</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 xml:space="preserve">Graveur </w:t>
            </w:r>
            <w:r w:rsidR="005A5C80" w:rsidRPr="005B7608">
              <w:rPr>
                <w:rFonts w:asciiTheme="minorHAnsi" w:hAnsiTheme="minorHAnsi" w:cs="Calibri"/>
                <w:sz w:val="24"/>
                <w:szCs w:val="24"/>
              </w:rPr>
              <w:t>Blue</w:t>
            </w:r>
            <w:r w:rsidRPr="005B7608">
              <w:rPr>
                <w:rFonts w:asciiTheme="minorHAnsi" w:hAnsiTheme="minorHAnsi" w:cs="Calibri"/>
                <w:sz w:val="24"/>
                <w:szCs w:val="24"/>
              </w:rPr>
              <w:t>-Ray avec rétro compatibilité avec le traitement des CD et DVD</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Ecran</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Ecran plat 22"wide</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Clavier</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Clavier français azerty USB</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Souris</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Souris optique 3 boutons USB</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Ports</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 xml:space="preserve">6 ports USB 2.0 minimum, dont une partie en </w:t>
            </w:r>
            <w:r w:rsidR="005A5C80" w:rsidRPr="005B7608">
              <w:rPr>
                <w:rFonts w:asciiTheme="minorHAnsi" w:hAnsiTheme="minorHAnsi" w:cs="Calibri"/>
                <w:sz w:val="24"/>
                <w:szCs w:val="24"/>
              </w:rPr>
              <w:t>façade</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Ports audio</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1 port audio casque et 1 port micro</w:t>
            </w:r>
          </w:p>
        </w:tc>
      </w:tr>
      <w:tr w:rsidR="005B7608" w:rsidRPr="005B7608" w:rsidTr="0018262B">
        <w:tc>
          <w:tcPr>
            <w:tcW w:w="1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b/>
                <w:sz w:val="24"/>
                <w:szCs w:val="24"/>
              </w:rPr>
              <w:t>Port RJ45</w:t>
            </w:r>
          </w:p>
        </w:tc>
        <w:tc>
          <w:tcPr>
            <w:tcW w:w="782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18262B" w:rsidRPr="005B7608" w:rsidRDefault="0018262B" w:rsidP="00CB72A5">
            <w:pPr>
              <w:rPr>
                <w:rFonts w:asciiTheme="minorHAnsi" w:hAnsiTheme="minorHAnsi"/>
                <w:sz w:val="24"/>
                <w:szCs w:val="24"/>
              </w:rPr>
            </w:pPr>
            <w:r w:rsidRPr="005B7608">
              <w:rPr>
                <w:rFonts w:asciiTheme="minorHAnsi" w:hAnsiTheme="minorHAnsi" w:cs="Calibri"/>
                <w:sz w:val="24"/>
                <w:szCs w:val="24"/>
              </w:rPr>
              <w:t>1 port RJ45</w:t>
            </w:r>
          </w:p>
        </w:tc>
      </w:tr>
    </w:tbl>
    <w:p w:rsidR="009B773A" w:rsidRPr="005B7608" w:rsidRDefault="009B773A" w:rsidP="009B773A">
      <w:pPr>
        <w:rPr>
          <w:rFonts w:asciiTheme="minorHAnsi" w:hAnsiTheme="minorHAnsi"/>
          <w:sz w:val="24"/>
          <w:szCs w:val="24"/>
        </w:rPr>
      </w:pPr>
    </w:p>
    <w:p w:rsidR="00F84A6E" w:rsidRDefault="009B773A" w:rsidP="009B773A">
      <w:pPr>
        <w:pStyle w:val="Listecouleur-Accent11"/>
        <w:numPr>
          <w:ilvl w:val="0"/>
          <w:numId w:val="6"/>
        </w:numPr>
        <w:rPr>
          <w:sz w:val="28"/>
          <w:szCs w:val="28"/>
        </w:rPr>
      </w:pPr>
      <w:r w:rsidRPr="00F84A6E">
        <w:rPr>
          <w:sz w:val="28"/>
          <w:szCs w:val="28"/>
        </w:rPr>
        <w:lastRenderedPageBreak/>
        <w:t>Proposition de solution chiffrée</w:t>
      </w:r>
    </w:p>
    <w:p w:rsidR="009B773A" w:rsidRPr="00F84A6E" w:rsidRDefault="009B773A" w:rsidP="00F84A6E">
      <w:pPr>
        <w:rPr>
          <w:sz w:val="28"/>
          <w:szCs w:val="28"/>
        </w:rPr>
      </w:pPr>
      <w:r w:rsidRPr="00F84A6E">
        <w:rPr>
          <w:sz w:val="28"/>
          <w:szCs w:val="28"/>
        </w:rPr>
        <w:t xml:space="preserve"> </w:t>
      </w:r>
    </w:p>
    <w:p w:rsidR="00F84A6E" w:rsidRDefault="00F84A6E" w:rsidP="00F84A6E">
      <w:pPr>
        <w:spacing w:after="0"/>
        <w:ind w:firstLine="708"/>
        <w:jc w:val="both"/>
        <w:rPr>
          <w:sz w:val="24"/>
          <w:szCs w:val="24"/>
        </w:rPr>
      </w:pPr>
      <w:r w:rsidRPr="00F84A6E">
        <w:rPr>
          <w:sz w:val="24"/>
          <w:szCs w:val="24"/>
        </w:rPr>
        <w:t>Le service technique vous demande de chiffrer et d’évaluer le budget nécessaire à la mise en place de cette solution.</w:t>
      </w:r>
    </w:p>
    <w:p w:rsidR="00F84A6E" w:rsidRDefault="00F84A6E" w:rsidP="00F84A6E">
      <w:pPr>
        <w:spacing w:after="0"/>
        <w:ind w:firstLine="708"/>
        <w:jc w:val="both"/>
        <w:rPr>
          <w:sz w:val="24"/>
          <w:szCs w:val="24"/>
        </w:rPr>
      </w:pPr>
    </w:p>
    <w:p w:rsidR="00F84A6E" w:rsidRPr="00F84A6E" w:rsidRDefault="00F84A6E" w:rsidP="00F84A6E">
      <w:pPr>
        <w:spacing w:after="0"/>
        <w:ind w:firstLine="708"/>
        <w:jc w:val="both"/>
        <w:rPr>
          <w:sz w:val="24"/>
          <w:szCs w:val="24"/>
        </w:rPr>
      </w:pPr>
    </w:p>
    <w:p w:rsidR="00F84A6E" w:rsidRPr="00F84A6E" w:rsidRDefault="00F84A6E" w:rsidP="00F84A6E">
      <w:pPr>
        <w:pStyle w:val="Listecouleur-Accent11"/>
        <w:numPr>
          <w:ilvl w:val="1"/>
          <w:numId w:val="6"/>
        </w:numPr>
        <w:spacing w:after="0"/>
        <w:jc w:val="both"/>
        <w:rPr>
          <w:sz w:val="24"/>
          <w:szCs w:val="24"/>
        </w:rPr>
      </w:pPr>
      <w:r w:rsidRPr="00F84A6E">
        <w:rPr>
          <w:sz w:val="24"/>
          <w:szCs w:val="24"/>
        </w:rPr>
        <w:t>A partir des besoins définis dans la question précédente, réalisez une proposition chiffrée du matériel à acquérir.</w:t>
      </w:r>
    </w:p>
    <w:p w:rsidR="00F84A6E" w:rsidRPr="00F84A6E" w:rsidRDefault="00F84A6E" w:rsidP="00F84A6E">
      <w:pPr>
        <w:spacing w:after="0"/>
        <w:jc w:val="both"/>
        <w:rPr>
          <w:sz w:val="24"/>
          <w:szCs w:val="24"/>
        </w:rPr>
      </w:pP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Le service technique vous demande de chiffrer et d’évaluer le budget nécessaire à la mise en place de cette solution.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L’hôpital nous fournit la majorité </w:t>
      </w:r>
      <w:r w:rsidR="005A5C80" w:rsidRPr="00CB72A5">
        <w:rPr>
          <w:rFonts w:ascii="Times New Roman" w:eastAsia="Times New Roman" w:hAnsi="Times New Roman"/>
          <w:sz w:val="24"/>
          <w:szCs w:val="24"/>
          <w:lang w:eastAsia="fr-FR"/>
        </w:rPr>
        <w:t>des équipements</w:t>
      </w:r>
      <w:r w:rsidRPr="00CB72A5">
        <w:rPr>
          <w:rFonts w:ascii="Times New Roman" w:eastAsia="Times New Roman" w:hAnsi="Times New Roman"/>
          <w:sz w:val="24"/>
          <w:szCs w:val="24"/>
          <w:lang w:eastAsia="fr-FR"/>
        </w:rPr>
        <w:t xml:space="preserve"> : serveur, connexion internet, pris pour se connecter, il restera plus qu’a acheter les ordinateurs.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Après une recherche poussée nous proposons cette solution pour le Pc ; on l’assemblera sur place : </w:t>
      </w:r>
    </w:p>
    <w:p w:rsidR="00CB72A5" w:rsidRPr="00CB72A5" w:rsidRDefault="005A5C80"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Caractéristique</w:t>
      </w:r>
      <w:r w:rsidR="00CB72A5" w:rsidRPr="00CB72A5">
        <w:rPr>
          <w:rFonts w:ascii="Times New Roman" w:eastAsia="Times New Roman" w:hAnsi="Times New Roman"/>
          <w:sz w:val="24"/>
          <w:szCs w:val="24"/>
          <w:lang w:eastAsia="fr-FR"/>
        </w:rPr>
        <w:t xml:space="preserve">                       Description                              Coût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Format UC Boîtier de petite taille demandé, le poids ne doit pas dépasser 10kg 31,90 euros alim en plus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Processeur dernière génération Intel Core i7.4 </w:t>
      </w:r>
      <w:r w:rsidR="005A5C80" w:rsidRPr="00CB72A5">
        <w:rPr>
          <w:rFonts w:ascii="Times New Roman" w:eastAsia="Times New Roman" w:hAnsi="Times New Roman"/>
          <w:sz w:val="24"/>
          <w:szCs w:val="24"/>
          <w:lang w:eastAsia="fr-FR"/>
        </w:rPr>
        <w:t>cœurs</w:t>
      </w:r>
      <w:r w:rsidRPr="00CB72A5">
        <w:rPr>
          <w:rFonts w:ascii="Times New Roman" w:eastAsia="Times New Roman" w:hAnsi="Times New Roman"/>
          <w:sz w:val="24"/>
          <w:szCs w:val="24"/>
          <w:lang w:eastAsia="fr-FR"/>
        </w:rPr>
        <w:t xml:space="preserve">, fréquence minimale 3.06Ghz avec Hyper-Threading et Turbo Boost, 8Mo de mémoire cache L3 98,92euros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Carte mère Format µATX, compatibilité complète avec l'ensemble des demandes du tableau 74,99euros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Chipset Compatibilité complète avec processeur et composants Intégré carte </w:t>
      </w:r>
      <w:r w:rsidR="005A5C80" w:rsidRPr="00CB72A5">
        <w:rPr>
          <w:rFonts w:ascii="Times New Roman" w:eastAsia="Times New Roman" w:hAnsi="Times New Roman"/>
          <w:sz w:val="24"/>
          <w:szCs w:val="24"/>
          <w:lang w:eastAsia="fr-FR"/>
        </w:rPr>
        <w:t>mère</w:t>
      </w:r>
      <w:r w:rsidRPr="00CB72A5">
        <w:rPr>
          <w:rFonts w:ascii="Times New Roman" w:eastAsia="Times New Roman" w:hAnsi="Times New Roman"/>
          <w:sz w:val="24"/>
          <w:szCs w:val="24"/>
          <w:lang w:eastAsia="fr-FR"/>
        </w:rPr>
        <w:t xml:space="preserve">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Carte Graphique Intégrée à la carte mère si possible, 512Mo de mémoire minimum Intégré carte </w:t>
      </w:r>
      <w:r w:rsidR="005A5C80" w:rsidRPr="00CB72A5">
        <w:rPr>
          <w:rFonts w:ascii="Times New Roman" w:eastAsia="Times New Roman" w:hAnsi="Times New Roman"/>
          <w:sz w:val="24"/>
          <w:szCs w:val="24"/>
          <w:lang w:eastAsia="fr-FR"/>
        </w:rPr>
        <w:t>mère</w:t>
      </w:r>
      <w:r w:rsidRPr="00CB72A5">
        <w:rPr>
          <w:rFonts w:ascii="Times New Roman" w:eastAsia="Times New Roman" w:hAnsi="Times New Roman"/>
          <w:sz w:val="24"/>
          <w:szCs w:val="24"/>
          <w:lang w:eastAsia="fr-FR"/>
        </w:rPr>
        <w:t xml:space="preserve">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Carte réseau Contrôleur Ethernet Gigabit intégré carte </w:t>
      </w:r>
      <w:r w:rsidR="005A5C80" w:rsidRPr="00CB72A5">
        <w:rPr>
          <w:rFonts w:ascii="Times New Roman" w:eastAsia="Times New Roman" w:hAnsi="Times New Roman"/>
          <w:sz w:val="24"/>
          <w:szCs w:val="24"/>
          <w:lang w:eastAsia="fr-FR"/>
        </w:rPr>
        <w:t>mère</w:t>
      </w:r>
      <w:r w:rsidRPr="00CB72A5">
        <w:rPr>
          <w:rFonts w:ascii="Times New Roman" w:eastAsia="Times New Roman" w:hAnsi="Times New Roman"/>
          <w:sz w:val="24"/>
          <w:szCs w:val="24"/>
          <w:lang w:eastAsia="fr-FR"/>
        </w:rPr>
        <w:t xml:space="preserve">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Mémoire vive DDR3-SDRAM, cadence minimale à 1333MHz, 4Go 37,05euros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Disque dur SATA III  barracuda, 500go 44,9euros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Lecteur optique Asus B12D2HT 57,9euros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902749">
        <w:rPr>
          <w:rFonts w:ascii="Times New Roman" w:eastAsia="Times New Roman" w:hAnsi="Times New Roman"/>
          <w:sz w:val="24"/>
          <w:szCs w:val="24"/>
          <w:lang w:eastAsia="fr-FR"/>
        </w:rPr>
        <w:t xml:space="preserve">Écran Ecran plat 22"wide; HK11 http://www/topachat. </w:t>
      </w:r>
      <w:r w:rsidRPr="00CB72A5">
        <w:rPr>
          <w:rFonts w:ascii="Times New Roman" w:eastAsia="Times New Roman" w:hAnsi="Times New Roman"/>
          <w:sz w:val="24"/>
          <w:szCs w:val="24"/>
          <w:lang w:eastAsia="fr-FR"/>
        </w:rPr>
        <w:t xml:space="preserve">89,90euros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Clavier français azerty USB 3,75euros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lastRenderedPageBreak/>
        <w:t xml:space="preserve">Souris optique 3 boutons USB 5,59 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Ports 6 ports USB 2.0 minimum, dont une partie en façade Intégré carte mère + boîtier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Ports audio 1 port audio casque et 1 port micro Boîtier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Port RJ45 1 port RJ45 boîtier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Total Ensemble 444,83 euros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On a donc un montant de 44,83 euros. Nous le monterons nous même pour limiter les couts.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Etant donné qu’il nous faut X PC, la somme consacrée aux besoins matériel s’élèvent donc à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44,83 x = </w:t>
      </w:r>
    </w:p>
    <w:p w:rsidR="00CB72A5" w:rsidRPr="00CB72A5" w:rsidRDefault="00CB72A5" w:rsidP="00CB72A5">
      <w:pPr>
        <w:spacing w:before="100" w:beforeAutospacing="1" w:after="100" w:afterAutospacing="1" w:line="240" w:lineRule="auto"/>
        <w:rPr>
          <w:rFonts w:ascii="Times New Roman" w:eastAsia="Times New Roman" w:hAnsi="Times New Roman"/>
          <w:sz w:val="24"/>
          <w:szCs w:val="24"/>
          <w:lang w:eastAsia="fr-FR"/>
        </w:rPr>
      </w:pPr>
      <w:r w:rsidRPr="00CB72A5">
        <w:rPr>
          <w:rFonts w:ascii="Times New Roman" w:eastAsia="Times New Roman" w:hAnsi="Times New Roman"/>
          <w:sz w:val="24"/>
          <w:szCs w:val="24"/>
          <w:lang w:eastAsia="fr-FR"/>
        </w:rPr>
        <w:t xml:space="preserve">Notre proposition </w:t>
      </w:r>
      <w:r w:rsidR="005A5C80" w:rsidRPr="00CB72A5">
        <w:rPr>
          <w:rFonts w:ascii="Times New Roman" w:eastAsia="Times New Roman" w:hAnsi="Times New Roman"/>
          <w:sz w:val="24"/>
          <w:szCs w:val="24"/>
          <w:lang w:eastAsia="fr-FR"/>
        </w:rPr>
        <w:t>chiffrée</w:t>
      </w:r>
      <w:r w:rsidRPr="00CB72A5">
        <w:rPr>
          <w:rFonts w:ascii="Times New Roman" w:eastAsia="Times New Roman" w:hAnsi="Times New Roman"/>
          <w:sz w:val="24"/>
          <w:szCs w:val="24"/>
          <w:lang w:eastAsia="fr-FR"/>
        </w:rPr>
        <w:t xml:space="preserve"> est</w:t>
      </w:r>
      <w:r w:rsidR="005A5C80" w:rsidRPr="00CB72A5">
        <w:rPr>
          <w:rFonts w:ascii="Times New Roman" w:eastAsia="Times New Roman" w:hAnsi="Times New Roman"/>
          <w:sz w:val="24"/>
          <w:szCs w:val="24"/>
          <w:lang w:eastAsia="fr-FR"/>
        </w:rPr>
        <w:t> :</w:t>
      </w:r>
      <w:r w:rsidRPr="00CB72A5">
        <w:rPr>
          <w:rFonts w:ascii="Times New Roman" w:eastAsia="Times New Roman" w:hAnsi="Times New Roman"/>
          <w:sz w:val="24"/>
          <w:szCs w:val="24"/>
          <w:lang w:eastAsia="fr-FR"/>
        </w:rPr>
        <w:t xml:space="preserve">   euros </w:t>
      </w:r>
    </w:p>
    <w:p w:rsidR="00CB72A5" w:rsidRDefault="00CB72A5" w:rsidP="00CB72A5">
      <w:pPr>
        <w:pStyle w:val="Listecouleur-Accent11"/>
        <w:spacing w:after="0"/>
        <w:ind w:left="1428"/>
        <w:jc w:val="both"/>
        <w:rPr>
          <w:sz w:val="28"/>
          <w:szCs w:val="24"/>
        </w:rPr>
      </w:pPr>
    </w:p>
    <w:p w:rsidR="00CB72A5" w:rsidRDefault="00CB72A5">
      <w:pPr>
        <w:spacing w:after="0" w:line="240" w:lineRule="auto"/>
        <w:rPr>
          <w:sz w:val="28"/>
          <w:szCs w:val="24"/>
        </w:rPr>
      </w:pPr>
      <w:r>
        <w:rPr>
          <w:sz w:val="28"/>
          <w:szCs w:val="24"/>
        </w:rPr>
        <w:br w:type="page"/>
      </w:r>
    </w:p>
    <w:p w:rsidR="009B773A" w:rsidRDefault="009B773A" w:rsidP="00F84A6E">
      <w:pPr>
        <w:pStyle w:val="Listecouleur-Accent11"/>
        <w:numPr>
          <w:ilvl w:val="0"/>
          <w:numId w:val="6"/>
        </w:numPr>
        <w:spacing w:after="0"/>
        <w:jc w:val="both"/>
        <w:rPr>
          <w:sz w:val="28"/>
          <w:szCs w:val="24"/>
        </w:rPr>
      </w:pPr>
      <w:r w:rsidRPr="00F84A6E">
        <w:rPr>
          <w:sz w:val="28"/>
          <w:szCs w:val="24"/>
        </w:rPr>
        <w:lastRenderedPageBreak/>
        <w:t xml:space="preserve">Installation du système et des applications </w:t>
      </w:r>
    </w:p>
    <w:p w:rsidR="00F84A6E" w:rsidRPr="00F84A6E" w:rsidRDefault="00F84A6E" w:rsidP="00F84A6E">
      <w:pPr>
        <w:spacing w:after="0"/>
        <w:jc w:val="both"/>
        <w:rPr>
          <w:sz w:val="28"/>
          <w:szCs w:val="24"/>
        </w:rPr>
      </w:pPr>
    </w:p>
    <w:p w:rsidR="00F84A6E" w:rsidRDefault="00F84A6E" w:rsidP="00F84A6E">
      <w:pPr>
        <w:spacing w:after="0"/>
        <w:ind w:firstLine="708"/>
        <w:jc w:val="both"/>
        <w:rPr>
          <w:sz w:val="24"/>
          <w:szCs w:val="24"/>
        </w:rPr>
      </w:pPr>
      <w:r w:rsidRPr="00F84A6E">
        <w:rPr>
          <w:sz w:val="24"/>
          <w:szCs w:val="24"/>
        </w:rPr>
        <w:t>La solution matérielle ayant été retenue, on vous demande de préparer votre serveur à l’accueil de l’application. Pour ce faire, vous devez installer le système d’exploitation, ainsi que les services nécessaires au bon fonctionnement de l’application. Enfin, vous devrez rédiger un descriptif technique de cette installation.</w:t>
      </w:r>
    </w:p>
    <w:p w:rsidR="00F84A6E" w:rsidRPr="00F84A6E" w:rsidRDefault="00F84A6E" w:rsidP="00F84A6E">
      <w:pPr>
        <w:spacing w:after="0"/>
        <w:ind w:firstLine="708"/>
        <w:jc w:val="both"/>
        <w:rPr>
          <w:sz w:val="24"/>
          <w:szCs w:val="24"/>
        </w:rPr>
      </w:pPr>
    </w:p>
    <w:p w:rsidR="00F84A6E" w:rsidRDefault="00F84A6E" w:rsidP="00F84A6E">
      <w:pPr>
        <w:pStyle w:val="Listecouleur-Accent11"/>
        <w:numPr>
          <w:ilvl w:val="1"/>
          <w:numId w:val="6"/>
        </w:numPr>
        <w:spacing w:after="0"/>
        <w:jc w:val="both"/>
        <w:rPr>
          <w:sz w:val="24"/>
          <w:szCs w:val="24"/>
        </w:rPr>
      </w:pPr>
      <w:r w:rsidRPr="00F84A6E">
        <w:rPr>
          <w:sz w:val="24"/>
          <w:szCs w:val="24"/>
        </w:rPr>
        <w:t>Le serveur retenu, installez le système d’exploitation, ainsi que les services et applications destinées à accueillir l’application d’automatisation de gestion des pannes.</w:t>
      </w:r>
    </w:p>
    <w:p w:rsidR="00F84A6E" w:rsidRDefault="00F84A6E" w:rsidP="00F84A6E">
      <w:pPr>
        <w:spacing w:after="0"/>
        <w:jc w:val="both"/>
        <w:rPr>
          <w:sz w:val="24"/>
          <w:szCs w:val="24"/>
        </w:rPr>
      </w:pPr>
    </w:p>
    <w:p w:rsidR="00CB72A5" w:rsidRPr="00CB72A5" w:rsidRDefault="00CB72A5" w:rsidP="00CB72A5">
      <w:pPr>
        <w:spacing w:after="0"/>
        <w:jc w:val="both"/>
        <w:rPr>
          <w:sz w:val="24"/>
          <w:szCs w:val="24"/>
        </w:rPr>
      </w:pPr>
      <w:r>
        <w:rPr>
          <w:sz w:val="24"/>
          <w:szCs w:val="24"/>
        </w:rPr>
        <w:t>Le serveur que nous donne l’</w:t>
      </w:r>
      <w:r w:rsidR="00840A2C">
        <w:rPr>
          <w:sz w:val="24"/>
          <w:szCs w:val="24"/>
        </w:rPr>
        <w:t>hôpital</w:t>
      </w:r>
      <w:r>
        <w:rPr>
          <w:sz w:val="24"/>
          <w:szCs w:val="24"/>
        </w:rPr>
        <w:t xml:space="preserve"> est un</w:t>
      </w:r>
      <w:r w:rsidRPr="00CB72A5">
        <w:rPr>
          <w:rFonts w:asciiTheme="minorHAnsi" w:hAnsiTheme="minorHAnsi"/>
          <w:sz w:val="20"/>
          <w:szCs w:val="20"/>
        </w:rPr>
        <w:t xml:space="preserve"> </w:t>
      </w:r>
      <w:r w:rsidRPr="00004B79">
        <w:rPr>
          <w:rFonts w:asciiTheme="minorHAnsi" w:hAnsiTheme="minorHAnsi"/>
          <w:sz w:val="20"/>
          <w:szCs w:val="20"/>
        </w:rPr>
        <w:t>HP Proliant Dl380 G3</w:t>
      </w:r>
      <w:r>
        <w:rPr>
          <w:rFonts w:asciiTheme="minorHAnsi" w:hAnsiTheme="minorHAnsi"/>
          <w:sz w:val="20"/>
          <w:szCs w:val="20"/>
        </w:rPr>
        <w:t xml:space="preserve">,  il </w:t>
      </w:r>
      <w:r w:rsidRPr="00004B79">
        <w:rPr>
          <w:rFonts w:asciiTheme="minorHAnsi" w:hAnsiTheme="minorHAnsi"/>
          <w:sz w:val="20"/>
          <w:szCs w:val="20"/>
        </w:rPr>
        <w:t>a 6 disques durs</w:t>
      </w:r>
      <w:r>
        <w:rPr>
          <w:rFonts w:asciiTheme="minorHAnsi" w:hAnsiTheme="minorHAnsi"/>
          <w:sz w:val="20"/>
          <w:szCs w:val="20"/>
        </w:rPr>
        <w:t>,</w:t>
      </w:r>
      <w:r w:rsidRPr="00004B79">
        <w:rPr>
          <w:rFonts w:asciiTheme="minorHAnsi" w:hAnsiTheme="minorHAnsi"/>
          <w:sz w:val="20"/>
          <w:szCs w:val="20"/>
        </w:rPr>
        <w:t xml:space="preserve"> </w:t>
      </w:r>
      <w:r>
        <w:rPr>
          <w:rFonts w:asciiTheme="minorHAnsi" w:hAnsiTheme="minorHAnsi"/>
          <w:sz w:val="20"/>
          <w:szCs w:val="20"/>
        </w:rPr>
        <w:t xml:space="preserve"> </w:t>
      </w:r>
      <w:r w:rsidRPr="00004B79">
        <w:rPr>
          <w:rFonts w:asciiTheme="minorHAnsi" w:hAnsiTheme="minorHAnsi"/>
          <w:sz w:val="20"/>
          <w:szCs w:val="20"/>
        </w:rPr>
        <w:t>2 Alimentation</w:t>
      </w:r>
      <w:r>
        <w:rPr>
          <w:rFonts w:asciiTheme="minorHAnsi" w:hAnsiTheme="minorHAnsi"/>
          <w:sz w:val="20"/>
          <w:szCs w:val="20"/>
        </w:rPr>
        <w:t>s</w:t>
      </w:r>
      <w:r w:rsidRPr="00004B79">
        <w:rPr>
          <w:rFonts w:asciiTheme="minorHAnsi" w:hAnsiTheme="minorHAnsi"/>
          <w:sz w:val="20"/>
          <w:szCs w:val="20"/>
        </w:rPr>
        <w:t xml:space="preserve">. </w:t>
      </w:r>
      <w:r>
        <w:rPr>
          <w:rFonts w:asciiTheme="minorHAnsi" w:hAnsiTheme="minorHAnsi"/>
          <w:sz w:val="20"/>
          <w:szCs w:val="20"/>
        </w:rPr>
        <w:t xml:space="preserve">Ses </w:t>
      </w:r>
      <w:r w:rsidRPr="00004B79">
        <w:rPr>
          <w:rFonts w:asciiTheme="minorHAnsi" w:hAnsiTheme="minorHAnsi"/>
          <w:sz w:val="20"/>
          <w:szCs w:val="20"/>
        </w:rPr>
        <w:t>Dimension</w:t>
      </w:r>
      <w:r>
        <w:rPr>
          <w:rFonts w:asciiTheme="minorHAnsi" w:hAnsiTheme="minorHAnsi"/>
          <w:sz w:val="20"/>
          <w:szCs w:val="20"/>
        </w:rPr>
        <w:t>s sont :</w:t>
      </w:r>
      <w:r w:rsidRPr="00004B79">
        <w:rPr>
          <w:rFonts w:asciiTheme="minorHAnsi" w:hAnsiTheme="minorHAnsi"/>
          <w:sz w:val="20"/>
          <w:szCs w:val="20"/>
        </w:rPr>
        <w:t xml:space="preserve"> 70</w:t>
      </w:r>
      <w:r>
        <w:rPr>
          <w:rFonts w:asciiTheme="minorHAnsi" w:hAnsiTheme="minorHAnsi"/>
          <w:sz w:val="20"/>
          <w:szCs w:val="20"/>
        </w:rPr>
        <w:t xml:space="preserve">cm en </w:t>
      </w:r>
      <w:r w:rsidR="005A5C80">
        <w:rPr>
          <w:rFonts w:asciiTheme="minorHAnsi" w:hAnsiTheme="minorHAnsi"/>
          <w:sz w:val="20"/>
          <w:szCs w:val="20"/>
        </w:rPr>
        <w:t>longueur</w:t>
      </w:r>
      <w:r>
        <w:rPr>
          <w:rFonts w:asciiTheme="minorHAnsi" w:hAnsiTheme="minorHAnsi"/>
          <w:sz w:val="20"/>
          <w:szCs w:val="20"/>
        </w:rPr>
        <w:t xml:space="preserve">, </w:t>
      </w:r>
      <w:r w:rsidRPr="00004B79">
        <w:rPr>
          <w:rFonts w:asciiTheme="minorHAnsi" w:hAnsiTheme="minorHAnsi"/>
          <w:sz w:val="20"/>
          <w:szCs w:val="20"/>
        </w:rPr>
        <w:t>48</w:t>
      </w:r>
      <w:r>
        <w:rPr>
          <w:rFonts w:asciiTheme="minorHAnsi" w:hAnsiTheme="minorHAnsi"/>
          <w:sz w:val="20"/>
          <w:szCs w:val="20"/>
        </w:rPr>
        <w:t xml:space="preserve">cm en largeurs et </w:t>
      </w:r>
      <w:r w:rsidRPr="00004B79">
        <w:rPr>
          <w:rFonts w:asciiTheme="minorHAnsi" w:hAnsiTheme="minorHAnsi"/>
          <w:sz w:val="20"/>
          <w:szCs w:val="20"/>
        </w:rPr>
        <w:t>12</w:t>
      </w:r>
      <w:r>
        <w:rPr>
          <w:rFonts w:asciiTheme="minorHAnsi" w:hAnsiTheme="minorHAnsi"/>
          <w:sz w:val="20"/>
          <w:szCs w:val="20"/>
        </w:rPr>
        <w:t>cm en</w:t>
      </w:r>
      <w:r w:rsidRPr="00004B79">
        <w:rPr>
          <w:rFonts w:asciiTheme="minorHAnsi" w:hAnsiTheme="minorHAnsi"/>
          <w:sz w:val="20"/>
          <w:szCs w:val="20"/>
        </w:rPr>
        <w:t xml:space="preserve"> </w:t>
      </w:r>
      <w:r>
        <w:rPr>
          <w:rFonts w:asciiTheme="minorHAnsi" w:hAnsiTheme="minorHAnsi"/>
          <w:sz w:val="20"/>
          <w:szCs w:val="20"/>
        </w:rPr>
        <w:t>épaisseur.</w:t>
      </w:r>
    </w:p>
    <w:p w:rsidR="00CB72A5" w:rsidRPr="00CB72A5" w:rsidRDefault="00CB72A5" w:rsidP="00CB72A5">
      <w:pPr>
        <w:pStyle w:val="Default"/>
        <w:jc w:val="both"/>
        <w:rPr>
          <w:rFonts w:asciiTheme="minorHAnsi" w:hAnsiTheme="minorHAnsi"/>
          <w:sz w:val="20"/>
          <w:szCs w:val="20"/>
        </w:rPr>
      </w:pPr>
      <w:r>
        <w:rPr>
          <w:rFonts w:asciiTheme="minorHAnsi" w:hAnsiTheme="minorHAnsi"/>
          <w:sz w:val="20"/>
          <w:szCs w:val="20"/>
        </w:rPr>
        <w:t>Son n</w:t>
      </w:r>
      <w:r w:rsidRPr="00CB72A5">
        <w:rPr>
          <w:rFonts w:asciiTheme="minorHAnsi" w:hAnsiTheme="minorHAnsi"/>
          <w:sz w:val="20"/>
          <w:szCs w:val="20"/>
        </w:rPr>
        <w:t>uméro de série est: 8320LDN11421</w:t>
      </w:r>
      <w:r>
        <w:rPr>
          <w:rFonts w:asciiTheme="minorHAnsi" w:hAnsiTheme="minorHAnsi"/>
          <w:sz w:val="20"/>
          <w:szCs w:val="20"/>
        </w:rPr>
        <w:t xml:space="preserve"> ; </w:t>
      </w:r>
      <w:r w:rsidR="005A5C80">
        <w:rPr>
          <w:rFonts w:asciiTheme="minorHAnsi" w:hAnsiTheme="minorHAnsi"/>
          <w:sz w:val="20"/>
          <w:szCs w:val="20"/>
        </w:rPr>
        <w:t>l’User</w:t>
      </w:r>
      <w:r w:rsidRPr="00CB72A5">
        <w:rPr>
          <w:rFonts w:asciiTheme="minorHAnsi" w:hAnsiTheme="minorHAnsi"/>
          <w:sz w:val="20"/>
          <w:szCs w:val="20"/>
        </w:rPr>
        <w:t xml:space="preserve"> </w:t>
      </w:r>
      <w:r w:rsidR="005A5C80" w:rsidRPr="00CB72A5">
        <w:rPr>
          <w:rFonts w:asciiTheme="minorHAnsi" w:hAnsiTheme="minorHAnsi"/>
          <w:sz w:val="20"/>
          <w:szCs w:val="20"/>
        </w:rPr>
        <w:t>Name</w:t>
      </w:r>
      <w:r w:rsidRPr="00CB72A5">
        <w:rPr>
          <w:rFonts w:asciiTheme="minorHAnsi" w:hAnsiTheme="minorHAnsi"/>
          <w:sz w:val="20"/>
          <w:szCs w:val="20"/>
        </w:rPr>
        <w:t xml:space="preserve">: administrator </w:t>
      </w:r>
    </w:p>
    <w:p w:rsidR="00CB72A5" w:rsidRPr="00CB72A5" w:rsidRDefault="00CB72A5" w:rsidP="00CB72A5">
      <w:pPr>
        <w:pStyle w:val="Default"/>
        <w:jc w:val="both"/>
        <w:rPr>
          <w:rFonts w:asciiTheme="minorHAnsi" w:hAnsiTheme="minorHAnsi"/>
          <w:sz w:val="20"/>
          <w:szCs w:val="20"/>
        </w:rPr>
      </w:pPr>
      <w:r>
        <w:rPr>
          <w:rFonts w:asciiTheme="minorHAnsi" w:hAnsiTheme="minorHAnsi"/>
          <w:sz w:val="20"/>
          <w:szCs w:val="20"/>
        </w:rPr>
        <w:t xml:space="preserve">Le </w:t>
      </w:r>
      <w:r w:rsidRPr="00CB72A5">
        <w:rPr>
          <w:rFonts w:asciiTheme="minorHAnsi" w:hAnsiTheme="minorHAnsi"/>
          <w:sz w:val="20"/>
          <w:szCs w:val="20"/>
        </w:rPr>
        <w:t xml:space="preserve">DNS: IL08320LDN11421 </w:t>
      </w:r>
    </w:p>
    <w:p w:rsidR="00CB72A5" w:rsidRPr="00CB72A5" w:rsidRDefault="00CB72A5" w:rsidP="00CB72A5">
      <w:pPr>
        <w:pStyle w:val="Default"/>
        <w:jc w:val="both"/>
        <w:rPr>
          <w:rFonts w:asciiTheme="minorHAnsi" w:hAnsiTheme="minorHAnsi"/>
          <w:sz w:val="20"/>
          <w:szCs w:val="20"/>
        </w:rPr>
      </w:pPr>
      <w:r w:rsidRPr="00CB72A5">
        <w:rPr>
          <w:rFonts w:asciiTheme="minorHAnsi" w:hAnsiTheme="minorHAnsi"/>
          <w:sz w:val="20"/>
          <w:szCs w:val="20"/>
        </w:rPr>
        <w:t xml:space="preserve">Le Password est : MXKMRX6 </w:t>
      </w:r>
      <w:r>
        <w:rPr>
          <w:rFonts w:asciiTheme="minorHAnsi" w:hAnsiTheme="minorHAnsi"/>
          <w:sz w:val="20"/>
          <w:szCs w:val="20"/>
        </w:rPr>
        <w:t xml:space="preserve">, </w:t>
      </w:r>
      <w:r w:rsidRPr="00CB72A5">
        <w:rPr>
          <w:rFonts w:asciiTheme="minorHAnsi" w:hAnsiTheme="minorHAnsi"/>
          <w:sz w:val="20"/>
          <w:szCs w:val="20"/>
        </w:rPr>
        <w:t>Le MAC adresse pour NIC 1 es</w:t>
      </w:r>
      <w:r>
        <w:rPr>
          <w:rFonts w:asciiTheme="minorHAnsi" w:hAnsiTheme="minorHAnsi"/>
          <w:sz w:val="20"/>
          <w:szCs w:val="20"/>
        </w:rPr>
        <w:t>t</w:t>
      </w:r>
      <w:r w:rsidRPr="00CB72A5">
        <w:rPr>
          <w:rFonts w:asciiTheme="minorHAnsi" w:hAnsiTheme="minorHAnsi"/>
          <w:sz w:val="20"/>
          <w:szCs w:val="20"/>
        </w:rPr>
        <w:t xml:space="preserve">: 000BCD6A509B </w:t>
      </w:r>
      <w:r>
        <w:rPr>
          <w:rFonts w:asciiTheme="minorHAnsi" w:hAnsiTheme="minorHAnsi"/>
          <w:sz w:val="20"/>
          <w:szCs w:val="20"/>
        </w:rPr>
        <w:t xml:space="preserve">, </w:t>
      </w:r>
      <w:r w:rsidRPr="00CB72A5">
        <w:rPr>
          <w:rFonts w:asciiTheme="minorHAnsi" w:hAnsiTheme="minorHAnsi"/>
          <w:sz w:val="20"/>
          <w:szCs w:val="20"/>
        </w:rPr>
        <w:t>Le MAC adresse pour NIC 2</w:t>
      </w:r>
      <w:r>
        <w:rPr>
          <w:rFonts w:asciiTheme="minorHAnsi" w:hAnsiTheme="minorHAnsi"/>
          <w:sz w:val="20"/>
          <w:szCs w:val="20"/>
        </w:rPr>
        <w:t xml:space="preserve"> est</w:t>
      </w:r>
      <w:r w:rsidRPr="00CB72A5">
        <w:rPr>
          <w:rFonts w:asciiTheme="minorHAnsi" w:hAnsiTheme="minorHAnsi"/>
          <w:sz w:val="20"/>
          <w:szCs w:val="20"/>
        </w:rPr>
        <w:t xml:space="preserve"> 000BCD6A509A </w:t>
      </w:r>
    </w:p>
    <w:p w:rsidR="00CB72A5" w:rsidRDefault="00CB72A5" w:rsidP="00F84A6E">
      <w:pPr>
        <w:spacing w:after="0"/>
        <w:jc w:val="both"/>
        <w:rPr>
          <w:sz w:val="24"/>
          <w:szCs w:val="24"/>
        </w:rPr>
      </w:pPr>
    </w:p>
    <w:p w:rsidR="00CB72A5" w:rsidRPr="00CB72A5" w:rsidRDefault="00CB72A5" w:rsidP="00CB72A5">
      <w:pPr>
        <w:pStyle w:val="Default"/>
        <w:jc w:val="both"/>
        <w:rPr>
          <w:rFonts w:asciiTheme="minorHAnsi" w:hAnsiTheme="minorHAnsi"/>
          <w:bCs/>
          <w:color w:val="538135" w:themeColor="accent6" w:themeShade="BF"/>
          <w:sz w:val="20"/>
          <w:szCs w:val="20"/>
        </w:rPr>
      </w:pPr>
      <w:r w:rsidRPr="00CB72A5">
        <w:rPr>
          <w:rFonts w:asciiTheme="minorHAnsi" w:hAnsiTheme="minorHAnsi"/>
          <w:bCs/>
          <w:color w:val="538135" w:themeColor="accent6" w:themeShade="BF"/>
          <w:sz w:val="20"/>
          <w:szCs w:val="20"/>
        </w:rPr>
        <w:t>Voici les Composants de la machine.</w:t>
      </w:r>
    </w:p>
    <w:p w:rsidR="00CB72A5" w:rsidRPr="00004B79" w:rsidRDefault="00CB72A5" w:rsidP="00CB72A5">
      <w:pPr>
        <w:pStyle w:val="Default"/>
        <w:jc w:val="both"/>
        <w:rPr>
          <w:rFonts w:asciiTheme="minorHAnsi" w:hAnsiTheme="minorHAnsi"/>
          <w:b/>
          <w:sz w:val="20"/>
          <w:szCs w:val="20"/>
          <w:u w:val="single"/>
        </w:rPr>
      </w:pPr>
    </w:p>
    <w:p w:rsidR="00CB72A5" w:rsidRPr="006242AE" w:rsidRDefault="00CB72A5" w:rsidP="00CB72A5">
      <w:pPr>
        <w:pStyle w:val="Default"/>
        <w:jc w:val="both"/>
        <w:rPr>
          <w:rFonts w:asciiTheme="minorHAnsi" w:hAnsiTheme="minorHAnsi"/>
          <w:b/>
          <w:sz w:val="20"/>
          <w:szCs w:val="20"/>
        </w:rPr>
      </w:pPr>
      <w:r w:rsidRPr="006242AE">
        <w:rPr>
          <w:rFonts w:asciiTheme="minorHAnsi" w:hAnsiTheme="minorHAnsi"/>
          <w:b/>
          <w:sz w:val="20"/>
          <w:szCs w:val="20"/>
        </w:rPr>
        <w:t>Le serveur contient 5 disques durs :</w:t>
      </w:r>
    </w:p>
    <w:p w:rsidR="00CB72A5" w:rsidRPr="00004B79" w:rsidRDefault="00CB72A5" w:rsidP="00CB72A5">
      <w:pPr>
        <w:pStyle w:val="Default"/>
        <w:jc w:val="both"/>
        <w:rPr>
          <w:rFonts w:asciiTheme="minorHAnsi" w:hAnsiTheme="minorHAnsi"/>
          <w:sz w:val="20"/>
          <w:szCs w:val="20"/>
        </w:rPr>
      </w:pPr>
    </w:p>
    <w:p w:rsidR="00CB72A5" w:rsidRPr="00004B79" w:rsidRDefault="00CB72A5" w:rsidP="00CB72A5">
      <w:pPr>
        <w:pStyle w:val="Default"/>
        <w:jc w:val="both"/>
        <w:rPr>
          <w:rFonts w:asciiTheme="minorHAnsi" w:hAnsiTheme="minorHAnsi"/>
          <w:sz w:val="20"/>
          <w:szCs w:val="20"/>
          <w:u w:val="single"/>
        </w:rPr>
      </w:pPr>
      <w:r>
        <w:rPr>
          <w:rFonts w:asciiTheme="minorHAnsi" w:hAnsiTheme="minorHAnsi"/>
          <w:sz w:val="20"/>
          <w:szCs w:val="20"/>
          <w:u w:val="single"/>
        </w:rPr>
        <w:t>Disque 1, rangée A, Gauche :</w:t>
      </w:r>
      <w:r w:rsidRPr="00004B79">
        <w:rPr>
          <w:rFonts w:asciiTheme="minorHAnsi" w:hAnsiTheme="minorHAnsi"/>
          <w:sz w:val="20"/>
          <w:szCs w:val="20"/>
          <w:u w:val="single"/>
        </w:rPr>
        <w:t xml:space="preserve"> </w:t>
      </w:r>
    </w:p>
    <w:p w:rsidR="00CB72A5" w:rsidRDefault="00CB72A5" w:rsidP="00CB72A5">
      <w:pPr>
        <w:pStyle w:val="Default"/>
        <w:jc w:val="both"/>
        <w:rPr>
          <w:rFonts w:asciiTheme="minorHAnsi" w:hAnsiTheme="minorHAnsi"/>
          <w:sz w:val="20"/>
          <w:szCs w:val="20"/>
        </w:rPr>
      </w:pPr>
    </w:p>
    <w:p w:rsidR="00CB72A5" w:rsidRDefault="00CB72A5" w:rsidP="00CB72A5">
      <w:pPr>
        <w:pStyle w:val="Default"/>
        <w:jc w:val="both"/>
        <w:rPr>
          <w:rFonts w:asciiTheme="minorHAnsi" w:hAnsiTheme="minorHAnsi"/>
          <w:sz w:val="20"/>
          <w:szCs w:val="20"/>
        </w:rPr>
        <w:sectPr w:rsidR="00CB72A5" w:rsidSect="00CB72A5">
          <w:footerReference w:type="default" r:id="rId50"/>
          <w:pgSz w:w="11906" w:h="16838"/>
          <w:pgMar w:top="1417" w:right="1417" w:bottom="1417" w:left="1417" w:header="708" w:footer="708" w:gutter="0"/>
          <w:cols w:space="708"/>
          <w:docGrid w:linePitch="360"/>
        </w:sectPr>
      </w:pP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lastRenderedPageBreak/>
        <w:t xml:space="preserve">Certificat CE </w:t>
      </w:r>
    </w:p>
    <w:p w:rsidR="00CB72A5" w:rsidRPr="00AA73DF" w:rsidRDefault="00CB72A5" w:rsidP="00CB72A5">
      <w:pPr>
        <w:pStyle w:val="Default"/>
        <w:jc w:val="both"/>
        <w:rPr>
          <w:rFonts w:asciiTheme="minorHAnsi" w:hAnsiTheme="minorHAnsi"/>
          <w:sz w:val="20"/>
          <w:szCs w:val="20"/>
          <w:lang w:val="en-US"/>
        </w:rPr>
      </w:pPr>
      <w:r w:rsidRPr="00AA73DF">
        <w:rPr>
          <w:rFonts w:asciiTheme="minorHAnsi" w:hAnsiTheme="minorHAnsi"/>
          <w:sz w:val="20"/>
          <w:szCs w:val="20"/>
          <w:lang w:val="en-US"/>
        </w:rPr>
        <w:t xml:space="preserve">3,5 SERIES; 72,8 G </w:t>
      </w:r>
    </w:p>
    <w:p w:rsidR="00CB72A5" w:rsidRPr="00AA73DF" w:rsidRDefault="00CB72A5" w:rsidP="00CB72A5">
      <w:pPr>
        <w:pStyle w:val="Default"/>
        <w:jc w:val="both"/>
        <w:rPr>
          <w:rFonts w:asciiTheme="minorHAnsi" w:hAnsiTheme="minorHAnsi"/>
          <w:sz w:val="20"/>
          <w:szCs w:val="20"/>
          <w:lang w:val="en-US"/>
        </w:rPr>
      </w:pPr>
      <w:r w:rsidRPr="00AA73DF">
        <w:rPr>
          <w:rFonts w:asciiTheme="minorHAnsi" w:hAnsiTheme="minorHAnsi"/>
          <w:sz w:val="20"/>
          <w:szCs w:val="20"/>
          <w:lang w:val="en-US"/>
        </w:rPr>
        <w:t xml:space="preserve">10,000 RPM </w:t>
      </w:r>
    </w:p>
    <w:p w:rsidR="00CB72A5" w:rsidRPr="00AA73DF" w:rsidRDefault="00CB72A5" w:rsidP="00CB72A5">
      <w:pPr>
        <w:pStyle w:val="Default"/>
        <w:jc w:val="both"/>
        <w:rPr>
          <w:rFonts w:asciiTheme="minorHAnsi" w:hAnsiTheme="minorHAnsi"/>
          <w:sz w:val="20"/>
          <w:szCs w:val="20"/>
          <w:lang w:val="en-US"/>
        </w:rPr>
      </w:pPr>
      <w:r w:rsidRPr="00AA73DF">
        <w:rPr>
          <w:rFonts w:asciiTheme="minorHAnsi" w:hAnsiTheme="minorHAnsi"/>
          <w:sz w:val="20"/>
          <w:szCs w:val="20"/>
          <w:lang w:val="en-US"/>
        </w:rPr>
        <w:t xml:space="preserve">WIDE ULTRA 320 </w:t>
      </w:r>
    </w:p>
    <w:p w:rsidR="00CB72A5" w:rsidRPr="00AA73DF" w:rsidRDefault="00CB72A5" w:rsidP="00CB72A5">
      <w:pPr>
        <w:pStyle w:val="Default"/>
        <w:jc w:val="both"/>
        <w:rPr>
          <w:rFonts w:asciiTheme="minorHAnsi" w:hAnsiTheme="minorHAnsi"/>
          <w:sz w:val="20"/>
          <w:szCs w:val="20"/>
          <w:lang w:val="en-US"/>
        </w:rPr>
      </w:pPr>
      <w:r w:rsidRPr="00AA73DF">
        <w:rPr>
          <w:rFonts w:asciiTheme="minorHAnsi" w:hAnsiTheme="minorHAnsi"/>
          <w:sz w:val="20"/>
          <w:szCs w:val="20"/>
          <w:lang w:val="en-US"/>
        </w:rPr>
        <w:t xml:space="preserve">Model NUMBER : BD072863B2 </w:t>
      </w:r>
    </w:p>
    <w:p w:rsidR="00CB72A5" w:rsidRPr="00AA73DF" w:rsidRDefault="00CB72A5" w:rsidP="00CB72A5">
      <w:pPr>
        <w:pStyle w:val="Default"/>
        <w:jc w:val="both"/>
        <w:rPr>
          <w:rFonts w:asciiTheme="minorHAnsi" w:hAnsiTheme="minorHAnsi"/>
          <w:sz w:val="20"/>
          <w:szCs w:val="20"/>
          <w:lang w:val="en-US"/>
        </w:rPr>
      </w:pPr>
      <w:r w:rsidRPr="00AA73DF">
        <w:rPr>
          <w:rFonts w:asciiTheme="minorHAnsi" w:hAnsiTheme="minorHAnsi"/>
          <w:sz w:val="20"/>
          <w:szCs w:val="20"/>
          <w:lang w:val="en-US"/>
        </w:rPr>
        <w:t xml:space="preserve">Power REQ 5/12V --- 900/1500mA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Produit au japon </w:t>
      </w:r>
    </w:p>
    <w:p w:rsidR="00CB72A5" w:rsidRPr="00AA73DF" w:rsidRDefault="00CB72A5" w:rsidP="00CB72A5">
      <w:pPr>
        <w:pStyle w:val="Default"/>
        <w:jc w:val="both"/>
        <w:rPr>
          <w:rFonts w:asciiTheme="minorHAnsi" w:hAnsiTheme="minorHAnsi"/>
          <w:sz w:val="20"/>
          <w:szCs w:val="20"/>
        </w:rPr>
      </w:pPr>
      <w:r w:rsidRPr="00AA73DF">
        <w:rPr>
          <w:rFonts w:asciiTheme="minorHAnsi" w:hAnsiTheme="minorHAnsi"/>
          <w:sz w:val="20"/>
          <w:szCs w:val="20"/>
        </w:rPr>
        <w:t xml:space="preserve">Drive PN: 306637-002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Serial Number: B49N315M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SCSI LVD/SE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==&gt; D33019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CT: 263B201550H8CN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lastRenderedPageBreak/>
        <w:t xml:space="preserve">Firmware HPB3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Drive DPN: 3R-A4147-AA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Drive DSN : 5530951082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REV : A01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Code barre : 8B073J0040532 GPN : 271837-004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HP 343023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SN : 8E33LR91F10P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Certificat sécurité : 186037-001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Replace with spare 72GB, 10K, HP, Drive/CARRIER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Nomenclature [289042-001]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T100 ASSY=249569-5</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ULTRA320 SCSI</w:t>
      </w:r>
    </w:p>
    <w:p w:rsidR="00CB72A5" w:rsidRDefault="00CB72A5" w:rsidP="00CB72A5">
      <w:pPr>
        <w:pStyle w:val="Default"/>
        <w:jc w:val="both"/>
        <w:rPr>
          <w:rFonts w:asciiTheme="minorHAnsi" w:hAnsiTheme="minorHAnsi"/>
          <w:sz w:val="20"/>
          <w:szCs w:val="20"/>
        </w:rPr>
        <w:sectPr w:rsidR="00CB72A5" w:rsidSect="00CB72A5">
          <w:type w:val="continuous"/>
          <w:pgSz w:w="11906" w:h="16838"/>
          <w:pgMar w:top="1417" w:right="1417" w:bottom="1417" w:left="1417" w:header="708" w:footer="708" w:gutter="0"/>
          <w:cols w:num="2" w:space="708"/>
          <w:docGrid w:linePitch="360"/>
        </w:sectPr>
      </w:pPr>
    </w:p>
    <w:p w:rsidR="00CB72A5" w:rsidRPr="00004B79" w:rsidRDefault="00CB72A5" w:rsidP="00CB72A5">
      <w:pPr>
        <w:pStyle w:val="Default"/>
        <w:jc w:val="both"/>
        <w:rPr>
          <w:rFonts w:asciiTheme="minorHAnsi" w:hAnsiTheme="minorHAnsi"/>
          <w:sz w:val="20"/>
          <w:szCs w:val="20"/>
        </w:rPr>
      </w:pPr>
    </w:p>
    <w:p w:rsidR="00CB72A5" w:rsidRPr="00004B79" w:rsidRDefault="00CB72A5" w:rsidP="00CB72A5">
      <w:pPr>
        <w:pStyle w:val="Default"/>
        <w:jc w:val="both"/>
        <w:rPr>
          <w:rFonts w:asciiTheme="minorHAnsi" w:hAnsiTheme="minorHAnsi"/>
          <w:sz w:val="20"/>
          <w:szCs w:val="20"/>
        </w:rPr>
      </w:pPr>
    </w:p>
    <w:p w:rsidR="00CB72A5" w:rsidRPr="00004B79" w:rsidRDefault="00CB72A5" w:rsidP="00CB72A5">
      <w:pPr>
        <w:pStyle w:val="Default"/>
        <w:jc w:val="both"/>
        <w:rPr>
          <w:rFonts w:asciiTheme="minorHAnsi" w:hAnsiTheme="minorHAnsi"/>
          <w:sz w:val="20"/>
          <w:szCs w:val="20"/>
        </w:rPr>
      </w:pPr>
    </w:p>
    <w:p w:rsidR="00CB72A5" w:rsidRPr="00004B79" w:rsidRDefault="00CB72A5" w:rsidP="00CB72A5">
      <w:pPr>
        <w:pStyle w:val="Default"/>
        <w:pageBreakBefore/>
        <w:jc w:val="both"/>
        <w:rPr>
          <w:rFonts w:asciiTheme="minorHAnsi" w:hAnsiTheme="minorHAnsi"/>
          <w:sz w:val="20"/>
          <w:szCs w:val="20"/>
        </w:rPr>
      </w:pPr>
    </w:p>
    <w:p w:rsidR="00CB72A5" w:rsidRDefault="00CB72A5" w:rsidP="00CB72A5">
      <w:pPr>
        <w:pStyle w:val="Default"/>
        <w:jc w:val="both"/>
        <w:rPr>
          <w:rFonts w:asciiTheme="minorHAnsi" w:hAnsiTheme="minorHAnsi"/>
          <w:sz w:val="20"/>
          <w:szCs w:val="20"/>
          <w:u w:val="single"/>
        </w:rPr>
      </w:pPr>
      <w:r>
        <w:rPr>
          <w:rFonts w:asciiTheme="minorHAnsi" w:hAnsiTheme="minorHAnsi"/>
          <w:sz w:val="20"/>
          <w:szCs w:val="20"/>
          <w:u w:val="single"/>
        </w:rPr>
        <w:t>Disque 2, rangée A, Milieu :</w:t>
      </w:r>
      <w:r w:rsidRPr="00004B79">
        <w:rPr>
          <w:rFonts w:asciiTheme="minorHAnsi" w:hAnsiTheme="minorHAnsi"/>
          <w:sz w:val="20"/>
          <w:szCs w:val="20"/>
          <w:u w:val="single"/>
        </w:rPr>
        <w:t xml:space="preserve"> </w:t>
      </w:r>
    </w:p>
    <w:p w:rsidR="00CB72A5" w:rsidRPr="00004B79" w:rsidRDefault="00CB72A5" w:rsidP="00CB72A5">
      <w:pPr>
        <w:pStyle w:val="Default"/>
        <w:jc w:val="both"/>
        <w:rPr>
          <w:rFonts w:asciiTheme="minorHAnsi" w:hAnsiTheme="minorHAnsi"/>
          <w:sz w:val="20"/>
          <w:szCs w:val="20"/>
          <w:u w:val="single"/>
        </w:rPr>
      </w:pPr>
    </w:p>
    <w:p w:rsidR="00CB72A5" w:rsidRDefault="00CB72A5" w:rsidP="00CB72A5">
      <w:pPr>
        <w:pStyle w:val="Default"/>
        <w:jc w:val="both"/>
        <w:rPr>
          <w:rFonts w:asciiTheme="minorHAnsi" w:hAnsiTheme="minorHAnsi"/>
          <w:sz w:val="20"/>
          <w:szCs w:val="20"/>
        </w:rPr>
        <w:sectPr w:rsidR="00CB72A5" w:rsidSect="00CB72A5">
          <w:type w:val="continuous"/>
          <w:pgSz w:w="11906" w:h="16838"/>
          <w:pgMar w:top="1417" w:right="1417" w:bottom="1417" w:left="1417" w:header="708" w:footer="708" w:gutter="0"/>
          <w:cols w:space="708"/>
          <w:docGrid w:linePitch="360"/>
        </w:sectPr>
      </w:pP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lastRenderedPageBreak/>
        <w:t xml:space="preserve">Certificat CE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3,5 SERIES; 72,8 G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10,000 RPM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WIDE ULTRA 320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Model NUMBER : BD072863B2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Power REQ 5/12V --- 900/1500mA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Produit au japon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Drive PN: 306637-002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Serial Number: B49N328M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SCSI LVD/SE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==&gt; D33019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CT: 263B201550H8JU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lastRenderedPageBreak/>
        <w:t xml:space="preserve">Firmware HPB3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Drive DPN: 3R-A4147-AA </w:t>
      </w:r>
    </w:p>
    <w:p w:rsidR="00CB72A5" w:rsidRPr="002E3504" w:rsidRDefault="00CB72A5" w:rsidP="00CB72A5">
      <w:pPr>
        <w:pStyle w:val="Default"/>
        <w:jc w:val="both"/>
        <w:rPr>
          <w:rFonts w:asciiTheme="minorHAnsi" w:hAnsiTheme="minorHAnsi"/>
          <w:sz w:val="20"/>
          <w:szCs w:val="20"/>
          <w:lang w:val="en-US"/>
        </w:rPr>
      </w:pPr>
      <w:r w:rsidRPr="002E3504">
        <w:rPr>
          <w:rFonts w:asciiTheme="minorHAnsi" w:hAnsiTheme="minorHAnsi"/>
          <w:sz w:val="20"/>
          <w:szCs w:val="20"/>
          <w:lang w:val="en-US"/>
        </w:rPr>
        <w:t xml:space="preserve">Drive DSN : 5530951108 </w:t>
      </w:r>
    </w:p>
    <w:p w:rsidR="00CB72A5" w:rsidRPr="002E3504" w:rsidRDefault="00CB72A5" w:rsidP="00CB72A5">
      <w:pPr>
        <w:pStyle w:val="Default"/>
        <w:jc w:val="both"/>
        <w:rPr>
          <w:rFonts w:asciiTheme="minorHAnsi" w:hAnsiTheme="minorHAnsi"/>
          <w:sz w:val="20"/>
          <w:szCs w:val="20"/>
          <w:lang w:val="en-US"/>
        </w:rPr>
      </w:pPr>
      <w:r w:rsidRPr="002E3504">
        <w:rPr>
          <w:rFonts w:asciiTheme="minorHAnsi" w:hAnsiTheme="minorHAnsi"/>
          <w:sz w:val="20"/>
          <w:szCs w:val="20"/>
          <w:lang w:val="en-US"/>
        </w:rPr>
        <w:t xml:space="preserve">REV : A01 </w:t>
      </w:r>
    </w:p>
    <w:p w:rsidR="00CB72A5" w:rsidRPr="002E3504" w:rsidRDefault="00CB72A5" w:rsidP="00CB72A5">
      <w:pPr>
        <w:pStyle w:val="Default"/>
        <w:jc w:val="both"/>
        <w:rPr>
          <w:rFonts w:asciiTheme="minorHAnsi" w:hAnsiTheme="minorHAnsi"/>
          <w:sz w:val="20"/>
          <w:szCs w:val="20"/>
          <w:lang w:val="en-US"/>
        </w:rPr>
      </w:pPr>
      <w:r w:rsidRPr="002E3504">
        <w:rPr>
          <w:rFonts w:asciiTheme="minorHAnsi" w:hAnsiTheme="minorHAnsi"/>
          <w:sz w:val="20"/>
          <w:szCs w:val="20"/>
          <w:lang w:val="en-US"/>
        </w:rPr>
        <w:t xml:space="preserve">Code barre : 8B073J0040532 GPN : 271837-004 </w:t>
      </w:r>
    </w:p>
    <w:p w:rsidR="00CB72A5" w:rsidRPr="002E3504" w:rsidRDefault="00CB72A5" w:rsidP="00CB72A5">
      <w:pPr>
        <w:pStyle w:val="Default"/>
        <w:jc w:val="both"/>
        <w:rPr>
          <w:rFonts w:asciiTheme="minorHAnsi" w:hAnsiTheme="minorHAnsi"/>
          <w:sz w:val="20"/>
          <w:szCs w:val="20"/>
          <w:lang w:val="en-US"/>
        </w:rPr>
      </w:pPr>
      <w:r w:rsidRPr="002E3504">
        <w:rPr>
          <w:rFonts w:asciiTheme="minorHAnsi" w:hAnsiTheme="minorHAnsi"/>
          <w:sz w:val="20"/>
          <w:szCs w:val="20"/>
          <w:lang w:val="en-US"/>
        </w:rPr>
        <w:t xml:space="preserve">HP 010033 </w:t>
      </w:r>
    </w:p>
    <w:p w:rsidR="00CB72A5" w:rsidRPr="002E3504" w:rsidRDefault="00CB72A5" w:rsidP="00CB72A5">
      <w:pPr>
        <w:pStyle w:val="Default"/>
        <w:jc w:val="both"/>
        <w:rPr>
          <w:rFonts w:asciiTheme="minorHAnsi" w:hAnsiTheme="minorHAnsi"/>
          <w:sz w:val="20"/>
          <w:szCs w:val="20"/>
          <w:lang w:val="en-US"/>
        </w:rPr>
      </w:pPr>
      <w:r w:rsidRPr="002E3504">
        <w:rPr>
          <w:rFonts w:asciiTheme="minorHAnsi" w:hAnsiTheme="minorHAnsi"/>
          <w:sz w:val="20"/>
          <w:szCs w:val="20"/>
          <w:lang w:val="en-US"/>
        </w:rPr>
        <w:t xml:space="preserve">SN : 8E33LR91F114 </w:t>
      </w:r>
    </w:p>
    <w:p w:rsidR="00CB72A5" w:rsidRPr="002E3504" w:rsidRDefault="00CB72A5" w:rsidP="00CB72A5">
      <w:pPr>
        <w:pStyle w:val="Default"/>
        <w:jc w:val="both"/>
        <w:rPr>
          <w:rFonts w:asciiTheme="minorHAnsi" w:hAnsiTheme="minorHAnsi"/>
          <w:sz w:val="20"/>
          <w:szCs w:val="20"/>
          <w:lang w:val="en-US"/>
        </w:rPr>
      </w:pPr>
      <w:r w:rsidRPr="002E3504">
        <w:rPr>
          <w:rFonts w:asciiTheme="minorHAnsi" w:hAnsiTheme="minorHAnsi"/>
          <w:sz w:val="20"/>
          <w:szCs w:val="20"/>
          <w:lang w:val="en-US"/>
        </w:rPr>
        <w:t xml:space="preserve">Certificat sécurité;: 186037-001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Replace with spare 72GB, 10K, HP, Drive/CARRIER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Nomenclature [289042-001} Constat et installation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T100 ASSY -349469-5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ULTRA320 SCSI </w:t>
      </w:r>
    </w:p>
    <w:p w:rsidR="00CB72A5" w:rsidRDefault="00CB72A5" w:rsidP="00CB72A5">
      <w:pPr>
        <w:pStyle w:val="Default"/>
        <w:jc w:val="both"/>
        <w:rPr>
          <w:rFonts w:asciiTheme="minorHAnsi" w:hAnsiTheme="minorHAnsi"/>
          <w:sz w:val="20"/>
          <w:szCs w:val="20"/>
        </w:rPr>
        <w:sectPr w:rsidR="00CB72A5" w:rsidSect="00CB72A5">
          <w:type w:val="continuous"/>
          <w:pgSz w:w="11906" w:h="16838"/>
          <w:pgMar w:top="1417" w:right="1417" w:bottom="1417" w:left="1417" w:header="708" w:footer="708" w:gutter="0"/>
          <w:cols w:num="2" w:space="708"/>
          <w:docGrid w:linePitch="360"/>
        </w:sectPr>
      </w:pPr>
    </w:p>
    <w:p w:rsidR="00CB72A5" w:rsidRPr="00004B79" w:rsidRDefault="00CB72A5" w:rsidP="00CB72A5">
      <w:pPr>
        <w:pStyle w:val="Default"/>
        <w:jc w:val="both"/>
        <w:rPr>
          <w:rFonts w:asciiTheme="minorHAnsi" w:hAnsiTheme="minorHAnsi"/>
          <w:sz w:val="20"/>
          <w:szCs w:val="20"/>
        </w:rPr>
      </w:pPr>
    </w:p>
    <w:p w:rsidR="00CB72A5" w:rsidRDefault="00CB72A5" w:rsidP="00CB72A5">
      <w:pPr>
        <w:pStyle w:val="Default"/>
        <w:jc w:val="both"/>
        <w:rPr>
          <w:rFonts w:asciiTheme="minorHAnsi" w:hAnsiTheme="minorHAnsi"/>
          <w:sz w:val="20"/>
          <w:szCs w:val="20"/>
          <w:u w:val="single"/>
        </w:rPr>
      </w:pPr>
    </w:p>
    <w:p w:rsidR="00CB72A5" w:rsidRDefault="00CB72A5" w:rsidP="00CB72A5">
      <w:pPr>
        <w:pStyle w:val="Default"/>
        <w:jc w:val="both"/>
        <w:rPr>
          <w:rFonts w:asciiTheme="minorHAnsi" w:hAnsiTheme="minorHAnsi"/>
          <w:sz w:val="20"/>
          <w:szCs w:val="20"/>
          <w:u w:val="single"/>
        </w:rPr>
      </w:pPr>
      <w:r>
        <w:rPr>
          <w:rFonts w:asciiTheme="minorHAnsi" w:hAnsiTheme="minorHAnsi"/>
          <w:sz w:val="20"/>
          <w:szCs w:val="20"/>
          <w:u w:val="single"/>
        </w:rPr>
        <w:t>Disque 3, rangée A, Droite :</w:t>
      </w:r>
      <w:r w:rsidRPr="00004B79">
        <w:rPr>
          <w:rFonts w:asciiTheme="minorHAnsi" w:hAnsiTheme="minorHAnsi"/>
          <w:sz w:val="20"/>
          <w:szCs w:val="20"/>
          <w:u w:val="single"/>
        </w:rPr>
        <w:t xml:space="preserve"> </w:t>
      </w:r>
    </w:p>
    <w:p w:rsidR="00CB72A5" w:rsidRPr="00004B79" w:rsidRDefault="00CB72A5" w:rsidP="00CB72A5">
      <w:pPr>
        <w:pStyle w:val="Default"/>
        <w:jc w:val="both"/>
        <w:rPr>
          <w:rFonts w:asciiTheme="minorHAnsi" w:hAnsiTheme="minorHAnsi"/>
          <w:sz w:val="20"/>
          <w:szCs w:val="20"/>
          <w:u w:val="single"/>
        </w:rPr>
      </w:pPr>
    </w:p>
    <w:p w:rsidR="00CB72A5" w:rsidRDefault="00CB72A5" w:rsidP="00CB72A5">
      <w:pPr>
        <w:pStyle w:val="Default"/>
        <w:jc w:val="both"/>
        <w:rPr>
          <w:rFonts w:asciiTheme="minorHAnsi" w:hAnsiTheme="minorHAnsi"/>
          <w:sz w:val="20"/>
          <w:szCs w:val="20"/>
        </w:rPr>
        <w:sectPr w:rsidR="00CB72A5" w:rsidSect="00CB72A5">
          <w:type w:val="continuous"/>
          <w:pgSz w:w="11906" w:h="16838"/>
          <w:pgMar w:top="1417" w:right="1417" w:bottom="1417" w:left="1417" w:header="708" w:footer="708" w:gutter="0"/>
          <w:cols w:space="708"/>
          <w:docGrid w:linePitch="360"/>
        </w:sectPr>
      </w:pPr>
    </w:p>
    <w:p w:rsidR="00CB72A5" w:rsidRPr="00AA73DF" w:rsidRDefault="00CB72A5" w:rsidP="00CB72A5">
      <w:pPr>
        <w:pStyle w:val="Default"/>
        <w:jc w:val="both"/>
        <w:rPr>
          <w:rFonts w:asciiTheme="minorHAnsi" w:hAnsiTheme="minorHAnsi"/>
          <w:sz w:val="20"/>
          <w:szCs w:val="20"/>
          <w:lang w:val="en-US"/>
        </w:rPr>
      </w:pPr>
      <w:r w:rsidRPr="00AA73DF">
        <w:rPr>
          <w:rFonts w:asciiTheme="minorHAnsi" w:hAnsiTheme="minorHAnsi"/>
          <w:sz w:val="20"/>
          <w:szCs w:val="20"/>
          <w:lang w:val="en-US"/>
        </w:rPr>
        <w:lastRenderedPageBreak/>
        <w:t xml:space="preserve">Certificat CE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3,5 SERIES; 72,8 G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10,000 RPM Wide ultra320 SCSI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+12V 1.20A --- +5V 1.00A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Model1#: BD07289BB8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Patr#: 365695-007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Drive DPN: 3R-A6179-AA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Firmware: HPB1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CT: 26BB801CXSTST5Y1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Model NUMBER: MAW3073NC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ID: JW RoHS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PART NO.XA06550-B10100DC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lastRenderedPageBreak/>
        <w:t xml:space="preserve">SER. NO.DAL1P620549S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DATE 2006-02 DE.REV.A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GPN : 404670-003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Product of Philippines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REV. NO A 23456789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B0123456789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SCSI LVD/SE MIC E-H011-05-2416(B)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==&gt; D33073.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HP 3M, SN: PHJ608B5HF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Certificat sécurité : 186037-001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BCR ASSY -349469-5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ULTRA320 SCSI </w:t>
      </w:r>
    </w:p>
    <w:p w:rsidR="00CB72A5" w:rsidRDefault="00CB72A5" w:rsidP="00CB72A5">
      <w:pPr>
        <w:pStyle w:val="Default"/>
        <w:jc w:val="both"/>
        <w:rPr>
          <w:rFonts w:asciiTheme="minorHAnsi" w:hAnsiTheme="minorHAnsi"/>
          <w:sz w:val="20"/>
          <w:szCs w:val="20"/>
        </w:rPr>
        <w:sectPr w:rsidR="00CB72A5" w:rsidSect="00CB72A5">
          <w:type w:val="continuous"/>
          <w:pgSz w:w="11906" w:h="16838"/>
          <w:pgMar w:top="1417" w:right="1417" w:bottom="1417" w:left="1417" w:header="708" w:footer="708" w:gutter="0"/>
          <w:cols w:num="2" w:space="708"/>
          <w:docGrid w:linePitch="360"/>
        </w:sectPr>
      </w:pPr>
    </w:p>
    <w:p w:rsidR="00CB72A5" w:rsidRPr="00004B79" w:rsidRDefault="00CB72A5" w:rsidP="00CB72A5">
      <w:pPr>
        <w:pStyle w:val="Default"/>
        <w:jc w:val="both"/>
        <w:rPr>
          <w:rFonts w:asciiTheme="minorHAnsi" w:hAnsiTheme="minorHAnsi"/>
          <w:sz w:val="20"/>
          <w:szCs w:val="20"/>
        </w:rPr>
      </w:pPr>
    </w:p>
    <w:p w:rsidR="00CB72A5" w:rsidRDefault="00CB72A5" w:rsidP="00CB72A5">
      <w:pPr>
        <w:pStyle w:val="Default"/>
        <w:jc w:val="both"/>
        <w:rPr>
          <w:rFonts w:asciiTheme="minorHAnsi" w:hAnsiTheme="minorHAnsi"/>
          <w:sz w:val="20"/>
          <w:szCs w:val="20"/>
          <w:u w:val="single"/>
        </w:rPr>
      </w:pPr>
    </w:p>
    <w:p w:rsidR="00CB72A5" w:rsidRDefault="00CB72A5" w:rsidP="00CB72A5">
      <w:pPr>
        <w:pStyle w:val="Default"/>
        <w:jc w:val="both"/>
        <w:rPr>
          <w:rFonts w:asciiTheme="minorHAnsi" w:hAnsiTheme="minorHAnsi"/>
          <w:sz w:val="20"/>
          <w:szCs w:val="20"/>
          <w:u w:val="single"/>
        </w:rPr>
      </w:pPr>
      <w:r>
        <w:rPr>
          <w:rFonts w:asciiTheme="minorHAnsi" w:hAnsiTheme="minorHAnsi"/>
          <w:sz w:val="20"/>
          <w:szCs w:val="20"/>
          <w:u w:val="single"/>
        </w:rPr>
        <w:t>Disque 4, rangée B, Gauche :</w:t>
      </w:r>
      <w:r w:rsidRPr="00004B79">
        <w:rPr>
          <w:rFonts w:asciiTheme="minorHAnsi" w:hAnsiTheme="minorHAnsi"/>
          <w:sz w:val="20"/>
          <w:szCs w:val="20"/>
          <w:u w:val="single"/>
        </w:rPr>
        <w:t xml:space="preserve"> </w:t>
      </w:r>
    </w:p>
    <w:p w:rsidR="00CB72A5" w:rsidRPr="00004B79" w:rsidRDefault="00CB72A5" w:rsidP="00CB72A5">
      <w:pPr>
        <w:pStyle w:val="Default"/>
        <w:jc w:val="both"/>
        <w:rPr>
          <w:rFonts w:asciiTheme="minorHAnsi" w:hAnsiTheme="minorHAnsi"/>
          <w:sz w:val="20"/>
          <w:szCs w:val="20"/>
          <w:u w:val="single"/>
        </w:rPr>
      </w:pPr>
    </w:p>
    <w:p w:rsidR="00CB72A5" w:rsidRDefault="00CB72A5" w:rsidP="00CB72A5">
      <w:pPr>
        <w:spacing w:after="0"/>
        <w:jc w:val="both"/>
        <w:rPr>
          <w:rFonts w:cs="Calibri"/>
          <w:sz w:val="20"/>
          <w:szCs w:val="20"/>
        </w:rPr>
        <w:sectPr w:rsidR="00CB72A5" w:rsidSect="00CB72A5">
          <w:type w:val="continuous"/>
          <w:pgSz w:w="11906" w:h="16838"/>
          <w:pgMar w:top="1417" w:right="1417" w:bottom="1417" w:left="1417" w:header="708" w:footer="708" w:gutter="0"/>
          <w:cols w:space="708"/>
          <w:docGrid w:linePitch="360"/>
        </w:sectPr>
      </w:pPr>
    </w:p>
    <w:p w:rsidR="00CB72A5" w:rsidRPr="00AA73DF" w:rsidRDefault="00CB72A5" w:rsidP="00CB72A5">
      <w:pPr>
        <w:spacing w:after="0"/>
        <w:jc w:val="both"/>
        <w:rPr>
          <w:sz w:val="20"/>
          <w:szCs w:val="20"/>
          <w:lang w:val="en-US"/>
        </w:rPr>
      </w:pPr>
      <w:r w:rsidRPr="00AA73DF">
        <w:rPr>
          <w:rFonts w:cs="Calibri"/>
          <w:sz w:val="20"/>
          <w:szCs w:val="20"/>
          <w:lang w:val="en-US"/>
        </w:rPr>
        <w:lastRenderedPageBreak/>
        <w:t>HP Model: BF0728B26A</w:t>
      </w:r>
    </w:p>
    <w:p w:rsidR="00CB72A5" w:rsidRPr="00004B79" w:rsidRDefault="00CB72A5" w:rsidP="00CB72A5">
      <w:pPr>
        <w:spacing w:after="0"/>
        <w:jc w:val="both"/>
        <w:rPr>
          <w:sz w:val="20"/>
          <w:szCs w:val="20"/>
          <w:lang w:val="en-US"/>
        </w:rPr>
      </w:pPr>
      <w:r w:rsidRPr="00004B79">
        <w:rPr>
          <w:rFonts w:cs="Calibri"/>
          <w:sz w:val="20"/>
          <w:szCs w:val="20"/>
          <w:lang w:val="en-US"/>
        </w:rPr>
        <w:t>HP P/N: 412751-014</w:t>
      </w:r>
    </w:p>
    <w:p w:rsidR="00CB72A5" w:rsidRPr="00004B79" w:rsidRDefault="00CB72A5" w:rsidP="00CB72A5">
      <w:pPr>
        <w:spacing w:after="0"/>
        <w:jc w:val="both"/>
        <w:rPr>
          <w:sz w:val="20"/>
          <w:szCs w:val="20"/>
          <w:lang w:val="en-US"/>
        </w:rPr>
      </w:pPr>
      <w:r w:rsidRPr="00004B79">
        <w:rPr>
          <w:rFonts w:cs="Calibri"/>
          <w:sz w:val="20"/>
          <w:szCs w:val="20"/>
          <w:lang w:val="en-US"/>
        </w:rPr>
        <w:t>CT: 2B26A016CV4004</w:t>
      </w:r>
    </w:p>
    <w:p w:rsidR="00CB72A5" w:rsidRPr="00004B79" w:rsidRDefault="00CB72A5" w:rsidP="00CB72A5">
      <w:pPr>
        <w:spacing w:after="0"/>
        <w:jc w:val="both"/>
        <w:rPr>
          <w:sz w:val="20"/>
          <w:szCs w:val="20"/>
          <w:lang w:val="en-US"/>
        </w:rPr>
      </w:pPr>
      <w:r w:rsidRPr="00004B79">
        <w:rPr>
          <w:rFonts w:cs="Calibri"/>
          <w:sz w:val="20"/>
          <w:szCs w:val="20"/>
          <w:lang w:val="en-US"/>
        </w:rPr>
        <w:t>LOT NUMBER: A-01-0813-2</w:t>
      </w:r>
    </w:p>
    <w:p w:rsidR="00CB72A5" w:rsidRPr="00004B79" w:rsidRDefault="00CB72A5" w:rsidP="00CB72A5">
      <w:pPr>
        <w:spacing w:after="0"/>
        <w:jc w:val="both"/>
        <w:rPr>
          <w:sz w:val="20"/>
          <w:szCs w:val="20"/>
          <w:lang w:val="en-US"/>
        </w:rPr>
      </w:pPr>
      <w:r w:rsidRPr="00004B79">
        <w:rPr>
          <w:rFonts w:cs="Calibri"/>
          <w:sz w:val="20"/>
          <w:szCs w:val="20"/>
          <w:lang w:val="en-US"/>
        </w:rPr>
        <w:t>PART NUMBER: 923006-030</w:t>
      </w:r>
    </w:p>
    <w:p w:rsidR="00CB72A5" w:rsidRPr="00004B79" w:rsidRDefault="00CB72A5" w:rsidP="00CB72A5">
      <w:pPr>
        <w:spacing w:after="0"/>
        <w:jc w:val="both"/>
        <w:rPr>
          <w:sz w:val="20"/>
          <w:szCs w:val="20"/>
          <w:lang w:val="en-US"/>
        </w:rPr>
      </w:pPr>
      <w:r w:rsidRPr="00004B79">
        <w:rPr>
          <w:rFonts w:cs="Calibri"/>
          <w:sz w:val="20"/>
          <w:szCs w:val="20"/>
          <w:lang w:val="en-US"/>
        </w:rPr>
        <w:t>SERIAL NUMBER: 3LQ14V</w:t>
      </w:r>
    </w:p>
    <w:p w:rsidR="00CB72A5" w:rsidRPr="00004B79" w:rsidRDefault="00CB72A5" w:rsidP="00CB72A5">
      <w:pPr>
        <w:spacing w:after="0"/>
        <w:jc w:val="both"/>
        <w:rPr>
          <w:sz w:val="20"/>
          <w:szCs w:val="20"/>
          <w:lang w:val="en-US"/>
        </w:rPr>
      </w:pPr>
      <w:r w:rsidRPr="00004B79">
        <w:rPr>
          <w:rFonts w:cs="Calibri"/>
          <w:sz w:val="20"/>
          <w:szCs w:val="20"/>
          <w:lang w:val="en-US"/>
        </w:rPr>
        <w:t>FIRMWARE: HPB9</w:t>
      </w:r>
    </w:p>
    <w:p w:rsidR="00CB72A5" w:rsidRPr="00004B79" w:rsidRDefault="00CB72A5" w:rsidP="00CB72A5">
      <w:pPr>
        <w:spacing w:after="0"/>
        <w:jc w:val="both"/>
        <w:rPr>
          <w:sz w:val="20"/>
          <w:szCs w:val="20"/>
          <w:lang w:val="en-US"/>
        </w:rPr>
      </w:pPr>
      <w:r w:rsidRPr="00004B79">
        <w:rPr>
          <w:rFonts w:cs="Calibri"/>
          <w:sz w:val="20"/>
          <w:szCs w:val="20"/>
          <w:lang w:val="en-US"/>
        </w:rPr>
        <w:lastRenderedPageBreak/>
        <w:t>ST373455LC</w:t>
      </w:r>
    </w:p>
    <w:p w:rsidR="00CB72A5" w:rsidRPr="00004B79" w:rsidRDefault="00CB72A5" w:rsidP="00CB72A5">
      <w:pPr>
        <w:spacing w:after="0"/>
        <w:jc w:val="both"/>
        <w:rPr>
          <w:sz w:val="20"/>
          <w:szCs w:val="20"/>
          <w:lang w:val="en-US"/>
        </w:rPr>
      </w:pPr>
      <w:r w:rsidRPr="00004B79">
        <w:rPr>
          <w:rFonts w:cs="Calibri"/>
          <w:sz w:val="20"/>
          <w:szCs w:val="20"/>
          <w:lang w:val="en-US"/>
        </w:rPr>
        <w:t>Drive DPN: 3R-A6763-AA</w:t>
      </w:r>
    </w:p>
    <w:p w:rsidR="00CB72A5" w:rsidRPr="00004B79" w:rsidRDefault="00CB72A5" w:rsidP="00CB72A5">
      <w:pPr>
        <w:spacing w:after="0"/>
        <w:jc w:val="both"/>
        <w:rPr>
          <w:sz w:val="20"/>
          <w:szCs w:val="20"/>
          <w:lang w:val="en-US"/>
        </w:rPr>
      </w:pPr>
      <w:r>
        <w:rPr>
          <w:rFonts w:cs="Calibri"/>
          <w:sz w:val="20"/>
          <w:szCs w:val="20"/>
          <w:lang w:val="en-US"/>
        </w:rPr>
        <w:t>GPN:</w:t>
      </w:r>
      <w:r w:rsidRPr="00004B79">
        <w:rPr>
          <w:rFonts w:cs="Calibri"/>
          <w:sz w:val="20"/>
          <w:szCs w:val="20"/>
          <w:lang w:val="en-US"/>
        </w:rPr>
        <w:t>404670-007</w:t>
      </w:r>
      <w:r w:rsidRPr="00004B79">
        <w:rPr>
          <w:sz w:val="20"/>
          <w:szCs w:val="20"/>
          <w:lang w:val="en-US"/>
        </w:rPr>
        <w:br/>
      </w:r>
      <w:r w:rsidRPr="00004B79">
        <w:rPr>
          <w:rFonts w:cs="Calibri"/>
          <w:sz w:val="20"/>
          <w:szCs w:val="20"/>
          <w:lang w:val="en-US"/>
        </w:rPr>
        <w:t>AL HPO: 74356R7</w:t>
      </w:r>
    </w:p>
    <w:p w:rsidR="00CB72A5" w:rsidRPr="00004B79" w:rsidRDefault="00CB72A5" w:rsidP="00CB72A5">
      <w:pPr>
        <w:spacing w:after="0"/>
        <w:jc w:val="both"/>
        <w:rPr>
          <w:sz w:val="20"/>
          <w:szCs w:val="20"/>
          <w:lang w:val="en-US"/>
        </w:rPr>
      </w:pPr>
      <w:r w:rsidRPr="00004B79">
        <w:rPr>
          <w:rFonts w:cs="Calibri"/>
          <w:sz w:val="20"/>
          <w:szCs w:val="20"/>
          <w:lang w:val="en-US"/>
        </w:rPr>
        <w:t>SN S4 J740G0JF</w:t>
      </w:r>
    </w:p>
    <w:p w:rsidR="00CB72A5" w:rsidRPr="00004B79" w:rsidRDefault="00CB72A5" w:rsidP="00CB72A5">
      <w:pPr>
        <w:spacing w:after="0"/>
        <w:jc w:val="both"/>
        <w:rPr>
          <w:sz w:val="20"/>
          <w:szCs w:val="20"/>
        </w:rPr>
      </w:pPr>
      <w:r w:rsidRPr="00004B79">
        <w:rPr>
          <w:rFonts w:cs="Calibri"/>
          <w:sz w:val="20"/>
          <w:szCs w:val="20"/>
        </w:rPr>
        <w:t>BOR : ASSY-349469-5</w:t>
      </w:r>
    </w:p>
    <w:p w:rsidR="00CB72A5" w:rsidRDefault="00CB72A5" w:rsidP="00CB72A5">
      <w:pPr>
        <w:pStyle w:val="Default"/>
        <w:jc w:val="both"/>
        <w:rPr>
          <w:rFonts w:asciiTheme="minorHAnsi" w:hAnsiTheme="minorHAnsi"/>
          <w:sz w:val="20"/>
          <w:szCs w:val="20"/>
          <w:u w:val="single"/>
        </w:rPr>
        <w:sectPr w:rsidR="00CB72A5" w:rsidSect="00CB72A5">
          <w:type w:val="continuous"/>
          <w:pgSz w:w="11906" w:h="16838"/>
          <w:pgMar w:top="1417" w:right="1417" w:bottom="1417" w:left="1417" w:header="708" w:footer="708" w:gutter="0"/>
          <w:cols w:num="2" w:space="708"/>
          <w:docGrid w:linePitch="360"/>
        </w:sectPr>
      </w:pPr>
    </w:p>
    <w:p w:rsidR="00CB72A5" w:rsidRPr="00004B79" w:rsidRDefault="00CB72A5" w:rsidP="00CB72A5">
      <w:pPr>
        <w:pStyle w:val="Default"/>
        <w:jc w:val="both"/>
        <w:rPr>
          <w:rFonts w:asciiTheme="minorHAnsi" w:hAnsiTheme="minorHAnsi"/>
          <w:sz w:val="20"/>
          <w:szCs w:val="20"/>
          <w:u w:val="single"/>
        </w:rPr>
      </w:pPr>
    </w:p>
    <w:p w:rsidR="00CB72A5" w:rsidRDefault="00CB72A5" w:rsidP="00CB72A5">
      <w:pPr>
        <w:pStyle w:val="Default"/>
        <w:jc w:val="both"/>
        <w:rPr>
          <w:rFonts w:asciiTheme="minorHAnsi" w:hAnsiTheme="minorHAnsi"/>
          <w:sz w:val="20"/>
          <w:szCs w:val="20"/>
          <w:u w:val="single"/>
        </w:rPr>
      </w:pPr>
    </w:p>
    <w:p w:rsidR="00CB72A5" w:rsidRDefault="00CB72A5" w:rsidP="00CB72A5">
      <w:pPr>
        <w:pStyle w:val="Default"/>
        <w:jc w:val="both"/>
        <w:rPr>
          <w:rFonts w:asciiTheme="minorHAnsi" w:hAnsiTheme="minorHAnsi"/>
          <w:sz w:val="20"/>
          <w:szCs w:val="20"/>
          <w:u w:val="single"/>
        </w:rPr>
      </w:pPr>
      <w:r>
        <w:rPr>
          <w:rFonts w:asciiTheme="minorHAnsi" w:hAnsiTheme="minorHAnsi"/>
          <w:sz w:val="20"/>
          <w:szCs w:val="20"/>
          <w:u w:val="single"/>
        </w:rPr>
        <w:t>Disque 5, rangée B, Milieu :</w:t>
      </w:r>
      <w:r w:rsidRPr="00004B79">
        <w:rPr>
          <w:rFonts w:asciiTheme="minorHAnsi" w:hAnsiTheme="minorHAnsi"/>
          <w:sz w:val="20"/>
          <w:szCs w:val="20"/>
          <w:u w:val="single"/>
        </w:rPr>
        <w:t xml:space="preserve"> </w:t>
      </w:r>
    </w:p>
    <w:p w:rsidR="00CB72A5" w:rsidRPr="00004B79" w:rsidRDefault="00CB72A5" w:rsidP="00CB72A5">
      <w:pPr>
        <w:pStyle w:val="Default"/>
        <w:jc w:val="both"/>
        <w:rPr>
          <w:rFonts w:asciiTheme="minorHAnsi" w:hAnsiTheme="minorHAnsi"/>
          <w:sz w:val="20"/>
          <w:szCs w:val="20"/>
          <w:u w:val="single"/>
        </w:rPr>
      </w:pPr>
    </w:p>
    <w:p w:rsidR="00CB72A5" w:rsidRPr="006242AE" w:rsidRDefault="00CB72A5" w:rsidP="00CB72A5">
      <w:pPr>
        <w:spacing w:after="0"/>
        <w:jc w:val="both"/>
        <w:rPr>
          <w:rFonts w:cs="Calibri"/>
          <w:sz w:val="20"/>
          <w:szCs w:val="20"/>
        </w:rPr>
        <w:sectPr w:rsidR="00CB72A5" w:rsidRPr="006242AE" w:rsidSect="00CB72A5">
          <w:type w:val="continuous"/>
          <w:pgSz w:w="11906" w:h="16838"/>
          <w:pgMar w:top="1417" w:right="1417" w:bottom="1417" w:left="1417" w:header="708" w:footer="708" w:gutter="0"/>
          <w:cols w:space="708"/>
          <w:docGrid w:linePitch="360"/>
        </w:sectPr>
      </w:pPr>
    </w:p>
    <w:p w:rsidR="00CB72A5" w:rsidRPr="00004B79" w:rsidRDefault="00CB72A5" w:rsidP="00CB72A5">
      <w:pPr>
        <w:spacing w:after="0"/>
        <w:jc w:val="both"/>
        <w:rPr>
          <w:sz w:val="20"/>
          <w:szCs w:val="20"/>
          <w:lang w:val="en-US"/>
        </w:rPr>
      </w:pPr>
      <w:r w:rsidRPr="00004B79">
        <w:rPr>
          <w:rFonts w:cs="Calibri"/>
          <w:sz w:val="20"/>
          <w:szCs w:val="20"/>
          <w:lang w:val="en-US"/>
        </w:rPr>
        <w:lastRenderedPageBreak/>
        <w:t>BOR: ASSY-349469-5</w:t>
      </w:r>
    </w:p>
    <w:p w:rsidR="00CB72A5" w:rsidRPr="00004B79" w:rsidRDefault="00CB72A5" w:rsidP="00CB72A5">
      <w:pPr>
        <w:spacing w:after="0"/>
        <w:jc w:val="both"/>
        <w:rPr>
          <w:sz w:val="20"/>
          <w:szCs w:val="20"/>
          <w:lang w:val="en-US"/>
        </w:rPr>
      </w:pPr>
      <w:r w:rsidRPr="00004B79">
        <w:rPr>
          <w:rFonts w:cs="Calibri"/>
          <w:sz w:val="20"/>
          <w:szCs w:val="20"/>
          <w:lang w:val="en-US"/>
        </w:rPr>
        <w:t>HP Model: BF0728B26A</w:t>
      </w:r>
    </w:p>
    <w:p w:rsidR="00CB72A5" w:rsidRPr="00004B79" w:rsidRDefault="00CB72A5" w:rsidP="00CB72A5">
      <w:pPr>
        <w:spacing w:after="0"/>
        <w:jc w:val="both"/>
        <w:rPr>
          <w:sz w:val="20"/>
          <w:szCs w:val="20"/>
          <w:lang w:val="en-US"/>
        </w:rPr>
      </w:pPr>
      <w:r w:rsidRPr="00004B79">
        <w:rPr>
          <w:rFonts w:cs="Calibri"/>
          <w:sz w:val="20"/>
          <w:szCs w:val="20"/>
          <w:lang w:val="en-US"/>
        </w:rPr>
        <w:t>HP P/N: 412751-014</w:t>
      </w:r>
    </w:p>
    <w:p w:rsidR="00CB72A5" w:rsidRPr="00004B79" w:rsidRDefault="00CB72A5" w:rsidP="00CB72A5">
      <w:pPr>
        <w:spacing w:after="0"/>
        <w:jc w:val="both"/>
        <w:rPr>
          <w:sz w:val="20"/>
          <w:szCs w:val="20"/>
          <w:lang w:val="en-US"/>
        </w:rPr>
      </w:pPr>
      <w:r w:rsidRPr="00004B79">
        <w:rPr>
          <w:rFonts w:cs="Calibri"/>
          <w:sz w:val="20"/>
          <w:szCs w:val="20"/>
          <w:lang w:val="en-US"/>
        </w:rPr>
        <w:t>CT! 2B26A016CV83XD</w:t>
      </w:r>
    </w:p>
    <w:p w:rsidR="00CB72A5" w:rsidRPr="00004B79" w:rsidRDefault="00CB72A5" w:rsidP="00CB72A5">
      <w:pPr>
        <w:spacing w:after="0"/>
        <w:jc w:val="both"/>
        <w:rPr>
          <w:sz w:val="20"/>
          <w:szCs w:val="20"/>
          <w:lang w:val="en-US"/>
        </w:rPr>
      </w:pPr>
      <w:r w:rsidRPr="00004B79">
        <w:rPr>
          <w:rFonts w:cs="Calibri"/>
          <w:sz w:val="20"/>
          <w:szCs w:val="20"/>
          <w:lang w:val="en-US"/>
        </w:rPr>
        <w:t>LOT Number: A-01-0816-7</w:t>
      </w:r>
    </w:p>
    <w:p w:rsidR="00CB72A5" w:rsidRPr="00004B79" w:rsidRDefault="00CB72A5" w:rsidP="00CB72A5">
      <w:pPr>
        <w:spacing w:after="0"/>
        <w:jc w:val="both"/>
        <w:rPr>
          <w:sz w:val="20"/>
          <w:szCs w:val="20"/>
          <w:lang w:val="en-US"/>
        </w:rPr>
      </w:pPr>
      <w:r w:rsidRPr="00004B79">
        <w:rPr>
          <w:rFonts w:cs="Calibri"/>
          <w:sz w:val="20"/>
          <w:szCs w:val="20"/>
          <w:lang w:val="en-US"/>
        </w:rPr>
        <w:t>PART NUMBER: 923006-030</w:t>
      </w:r>
    </w:p>
    <w:p w:rsidR="00CB72A5" w:rsidRPr="00004B79" w:rsidRDefault="00CB72A5" w:rsidP="00CB72A5">
      <w:pPr>
        <w:spacing w:after="0"/>
        <w:jc w:val="both"/>
        <w:rPr>
          <w:sz w:val="20"/>
          <w:szCs w:val="20"/>
          <w:lang w:val="en-US"/>
        </w:rPr>
      </w:pPr>
      <w:r w:rsidRPr="00004B79">
        <w:rPr>
          <w:rFonts w:cs="Calibri"/>
          <w:sz w:val="20"/>
          <w:szCs w:val="20"/>
          <w:lang w:val="en-US"/>
        </w:rPr>
        <w:t>SERIAL NUMBER: 3LQ1XY6S</w:t>
      </w:r>
    </w:p>
    <w:p w:rsidR="00CB72A5" w:rsidRPr="00004B79" w:rsidRDefault="00CB72A5" w:rsidP="00CB72A5">
      <w:pPr>
        <w:spacing w:after="0"/>
        <w:jc w:val="both"/>
        <w:rPr>
          <w:sz w:val="20"/>
          <w:szCs w:val="20"/>
          <w:lang w:val="en-US"/>
        </w:rPr>
      </w:pPr>
      <w:r w:rsidRPr="00004B79">
        <w:rPr>
          <w:rFonts w:cs="Calibri"/>
          <w:sz w:val="20"/>
          <w:szCs w:val="20"/>
          <w:lang w:val="en-US"/>
        </w:rPr>
        <w:t>FIRMWARE HPB9</w:t>
      </w:r>
    </w:p>
    <w:p w:rsidR="00CB72A5" w:rsidRPr="00004B79" w:rsidRDefault="00CB72A5" w:rsidP="00CB72A5">
      <w:pPr>
        <w:spacing w:after="0"/>
        <w:jc w:val="both"/>
        <w:rPr>
          <w:sz w:val="20"/>
          <w:szCs w:val="20"/>
          <w:lang w:val="en-US"/>
        </w:rPr>
      </w:pPr>
      <w:r w:rsidRPr="00004B79">
        <w:rPr>
          <w:rFonts w:cs="Calibri"/>
          <w:sz w:val="20"/>
          <w:szCs w:val="20"/>
          <w:lang w:val="en-US"/>
        </w:rPr>
        <w:t>ST373455LC</w:t>
      </w:r>
    </w:p>
    <w:p w:rsidR="00CB72A5" w:rsidRPr="00004B79" w:rsidRDefault="00CB72A5" w:rsidP="00CB72A5">
      <w:pPr>
        <w:spacing w:after="0"/>
        <w:jc w:val="both"/>
        <w:rPr>
          <w:sz w:val="20"/>
          <w:szCs w:val="20"/>
          <w:lang w:val="en-US"/>
        </w:rPr>
      </w:pPr>
      <w:r w:rsidRPr="00004B79">
        <w:rPr>
          <w:rFonts w:cs="Calibri"/>
          <w:sz w:val="20"/>
          <w:szCs w:val="20"/>
          <w:lang w:val="en-US"/>
        </w:rPr>
        <w:lastRenderedPageBreak/>
        <w:t>Drive DPN: 3R-A6763-AA</w:t>
      </w:r>
    </w:p>
    <w:p w:rsidR="00CB72A5" w:rsidRPr="00004B79" w:rsidRDefault="00CB72A5" w:rsidP="00CB72A5">
      <w:pPr>
        <w:spacing w:after="0"/>
        <w:jc w:val="both"/>
        <w:rPr>
          <w:sz w:val="20"/>
          <w:szCs w:val="20"/>
          <w:lang w:val="en-US"/>
        </w:rPr>
      </w:pPr>
      <w:r w:rsidRPr="00004B79">
        <w:rPr>
          <w:rFonts w:cs="Calibri"/>
          <w:sz w:val="20"/>
          <w:szCs w:val="20"/>
          <w:lang w:val="en-US"/>
        </w:rPr>
        <w:t>GPN: 404670-007</w:t>
      </w:r>
    </w:p>
    <w:p w:rsidR="00CB72A5" w:rsidRPr="00902749" w:rsidRDefault="00CB72A5" w:rsidP="00CB72A5">
      <w:pPr>
        <w:spacing w:after="0"/>
        <w:jc w:val="both"/>
        <w:rPr>
          <w:sz w:val="20"/>
          <w:szCs w:val="20"/>
          <w:lang w:val="en-US"/>
        </w:rPr>
      </w:pPr>
      <w:r w:rsidRPr="00902749">
        <w:rPr>
          <w:rFonts w:cs="Calibri"/>
          <w:sz w:val="20"/>
          <w:szCs w:val="20"/>
          <w:lang w:val="en-US"/>
        </w:rPr>
        <w:t>AL HP 525NDU7</w:t>
      </w:r>
    </w:p>
    <w:p w:rsidR="00CB72A5" w:rsidRPr="00902749" w:rsidRDefault="00CB72A5" w:rsidP="00CB72A5">
      <w:pPr>
        <w:spacing w:after="0"/>
        <w:jc w:val="both"/>
        <w:rPr>
          <w:sz w:val="20"/>
          <w:szCs w:val="20"/>
          <w:lang w:val="en-US"/>
        </w:rPr>
      </w:pPr>
      <w:r w:rsidRPr="00902749">
        <w:rPr>
          <w:rFonts w:cs="Calibri"/>
          <w:sz w:val="20"/>
          <w:szCs w:val="20"/>
          <w:lang w:val="en-US"/>
        </w:rPr>
        <w:t>SN: SGJ744G17G</w:t>
      </w:r>
    </w:p>
    <w:p w:rsidR="00CB72A5" w:rsidRPr="00902749" w:rsidRDefault="00CB72A5" w:rsidP="00CB72A5">
      <w:pPr>
        <w:pStyle w:val="Default"/>
        <w:pageBreakBefore/>
        <w:jc w:val="both"/>
        <w:rPr>
          <w:rFonts w:asciiTheme="minorHAnsi" w:hAnsiTheme="minorHAnsi"/>
          <w:sz w:val="20"/>
          <w:szCs w:val="20"/>
          <w:lang w:val="en-US"/>
        </w:rPr>
        <w:sectPr w:rsidR="00CB72A5" w:rsidRPr="00902749" w:rsidSect="00CB72A5">
          <w:type w:val="continuous"/>
          <w:pgSz w:w="11906" w:h="16838"/>
          <w:pgMar w:top="1417" w:right="1417" w:bottom="1417" w:left="1417" w:header="708" w:footer="708" w:gutter="0"/>
          <w:cols w:num="2" w:space="708"/>
          <w:docGrid w:linePitch="360"/>
        </w:sectPr>
      </w:pPr>
    </w:p>
    <w:p w:rsidR="00CB72A5" w:rsidRPr="00902749" w:rsidRDefault="00CB72A5" w:rsidP="00CB72A5">
      <w:pPr>
        <w:pStyle w:val="Default"/>
        <w:jc w:val="both"/>
        <w:rPr>
          <w:rFonts w:asciiTheme="minorHAnsi" w:hAnsiTheme="minorHAnsi"/>
          <w:sz w:val="20"/>
          <w:szCs w:val="20"/>
          <w:u w:val="single"/>
          <w:lang w:val="en-US"/>
        </w:rPr>
      </w:pPr>
    </w:p>
    <w:p w:rsidR="00CB72A5" w:rsidRPr="00902749" w:rsidRDefault="00CB72A5" w:rsidP="00CB72A5">
      <w:pPr>
        <w:pStyle w:val="Default"/>
        <w:jc w:val="both"/>
        <w:rPr>
          <w:rFonts w:asciiTheme="minorHAnsi" w:hAnsiTheme="minorHAnsi"/>
          <w:sz w:val="20"/>
          <w:szCs w:val="20"/>
          <w:u w:val="single"/>
          <w:lang w:val="en-US"/>
        </w:rPr>
      </w:pPr>
    </w:p>
    <w:p w:rsidR="00CB72A5" w:rsidRPr="00DA2D9F" w:rsidRDefault="00CB72A5" w:rsidP="00CB72A5">
      <w:pPr>
        <w:pStyle w:val="Default"/>
        <w:jc w:val="both"/>
        <w:rPr>
          <w:rFonts w:asciiTheme="minorHAnsi" w:hAnsiTheme="minorHAnsi"/>
          <w:sz w:val="20"/>
          <w:szCs w:val="20"/>
          <w:u w:val="single"/>
        </w:rPr>
      </w:pPr>
      <w:r w:rsidRPr="006242AE">
        <w:rPr>
          <w:rFonts w:asciiTheme="minorHAnsi" w:hAnsiTheme="minorHAnsi"/>
          <w:b/>
          <w:sz w:val="20"/>
          <w:szCs w:val="20"/>
        </w:rPr>
        <w:t>Lecteur CD</w:t>
      </w:r>
      <w:r w:rsidRPr="00004B79">
        <w:rPr>
          <w:rFonts w:asciiTheme="minorHAnsi" w:hAnsiTheme="minorHAnsi"/>
          <w:sz w:val="20"/>
          <w:szCs w:val="20"/>
        </w:rPr>
        <w:t xml:space="preserve"> : 1 </w:t>
      </w:r>
    </w:p>
    <w:p w:rsidR="00CB72A5" w:rsidRPr="00004B79" w:rsidRDefault="00CB72A5" w:rsidP="00CB72A5">
      <w:pPr>
        <w:pStyle w:val="Default"/>
        <w:jc w:val="both"/>
        <w:rPr>
          <w:rFonts w:asciiTheme="minorHAnsi" w:hAnsiTheme="minorHAnsi"/>
          <w:sz w:val="20"/>
          <w:szCs w:val="20"/>
        </w:rPr>
      </w:pPr>
      <w:r w:rsidRPr="006242AE">
        <w:rPr>
          <w:rFonts w:asciiTheme="minorHAnsi" w:hAnsiTheme="minorHAnsi"/>
          <w:b/>
          <w:sz w:val="20"/>
          <w:szCs w:val="20"/>
        </w:rPr>
        <w:t>Lecteur disquette</w:t>
      </w:r>
      <w:r w:rsidRPr="00004B79">
        <w:rPr>
          <w:rFonts w:asciiTheme="minorHAnsi" w:hAnsiTheme="minorHAnsi"/>
          <w:sz w:val="20"/>
          <w:szCs w:val="20"/>
        </w:rPr>
        <w:t xml:space="preserve"> : 1 </w:t>
      </w:r>
    </w:p>
    <w:p w:rsidR="00CB72A5" w:rsidRPr="00004B79" w:rsidRDefault="00CB72A5" w:rsidP="00CB72A5">
      <w:pPr>
        <w:pStyle w:val="Default"/>
        <w:jc w:val="both"/>
        <w:rPr>
          <w:rFonts w:asciiTheme="minorHAnsi" w:hAnsiTheme="minorHAnsi"/>
          <w:sz w:val="20"/>
          <w:szCs w:val="20"/>
        </w:rPr>
      </w:pPr>
    </w:p>
    <w:p w:rsidR="00CB72A5" w:rsidRPr="00004B79" w:rsidRDefault="00CB72A5" w:rsidP="00CB72A5">
      <w:pPr>
        <w:pStyle w:val="Default"/>
        <w:jc w:val="both"/>
        <w:rPr>
          <w:rFonts w:asciiTheme="minorHAnsi" w:hAnsiTheme="minorHAnsi"/>
          <w:b/>
          <w:bCs/>
          <w:sz w:val="20"/>
          <w:szCs w:val="20"/>
        </w:rPr>
      </w:pPr>
      <w:r w:rsidRPr="00004B79">
        <w:rPr>
          <w:rFonts w:asciiTheme="minorHAnsi" w:hAnsiTheme="minorHAnsi"/>
          <w:b/>
          <w:bCs/>
          <w:sz w:val="20"/>
          <w:szCs w:val="20"/>
        </w:rPr>
        <w:t>Alimentation :</w:t>
      </w:r>
    </w:p>
    <w:p w:rsidR="00CB72A5" w:rsidRPr="00902749" w:rsidRDefault="00CB72A5" w:rsidP="00CB72A5">
      <w:pPr>
        <w:pStyle w:val="Default"/>
        <w:jc w:val="both"/>
        <w:rPr>
          <w:rFonts w:asciiTheme="minorHAnsi" w:hAnsiTheme="minorHAnsi"/>
          <w:sz w:val="20"/>
          <w:szCs w:val="20"/>
          <w:lang w:val="en-US"/>
        </w:rPr>
      </w:pPr>
      <w:r w:rsidRPr="00902749">
        <w:rPr>
          <w:rFonts w:asciiTheme="minorHAnsi" w:hAnsiTheme="minorHAnsi"/>
          <w:sz w:val="20"/>
          <w:szCs w:val="20"/>
          <w:lang w:val="en-US"/>
        </w:rPr>
        <w:t xml:space="preserve">Hemlett Packard </w:t>
      </w:r>
    </w:p>
    <w:p w:rsidR="00CB72A5" w:rsidRPr="00902749" w:rsidRDefault="00CB72A5" w:rsidP="00CB72A5">
      <w:pPr>
        <w:pStyle w:val="Default"/>
        <w:jc w:val="both"/>
        <w:rPr>
          <w:rFonts w:asciiTheme="minorHAnsi" w:hAnsiTheme="minorHAnsi"/>
          <w:sz w:val="20"/>
          <w:szCs w:val="20"/>
          <w:lang w:val="en-US"/>
        </w:rPr>
      </w:pPr>
      <w:r w:rsidRPr="00902749">
        <w:rPr>
          <w:rFonts w:asciiTheme="minorHAnsi" w:hAnsiTheme="minorHAnsi"/>
          <w:sz w:val="20"/>
          <w:szCs w:val="20"/>
          <w:lang w:val="en-US"/>
        </w:rPr>
        <w:t xml:space="preserve">Part n°266240-001 </w:t>
      </w:r>
    </w:p>
    <w:p w:rsidR="00CB72A5" w:rsidRPr="00902749" w:rsidRDefault="00CB72A5" w:rsidP="00CB72A5">
      <w:pPr>
        <w:pStyle w:val="Default"/>
        <w:jc w:val="both"/>
        <w:rPr>
          <w:rFonts w:asciiTheme="minorHAnsi" w:hAnsiTheme="minorHAnsi"/>
          <w:sz w:val="20"/>
          <w:szCs w:val="20"/>
          <w:lang w:val="en-US"/>
        </w:rPr>
      </w:pPr>
    </w:p>
    <w:p w:rsidR="00CB72A5" w:rsidRPr="00004B79" w:rsidRDefault="00CB72A5" w:rsidP="00CB72A5">
      <w:pPr>
        <w:pStyle w:val="Default"/>
        <w:jc w:val="both"/>
        <w:rPr>
          <w:rFonts w:asciiTheme="minorHAnsi" w:hAnsiTheme="minorHAnsi"/>
          <w:b/>
          <w:bCs/>
          <w:sz w:val="20"/>
          <w:szCs w:val="20"/>
          <w:lang w:val="en-US"/>
        </w:rPr>
      </w:pPr>
      <w:r w:rsidRPr="00AA73DF">
        <w:rPr>
          <w:rFonts w:asciiTheme="minorHAnsi" w:hAnsiTheme="minorHAnsi"/>
          <w:b/>
          <w:bCs/>
          <w:sz w:val="20"/>
          <w:szCs w:val="20"/>
          <w:lang w:val="en-US"/>
        </w:rPr>
        <w:t>Processeur</w:t>
      </w:r>
      <w:r w:rsidRPr="00004B79">
        <w:rPr>
          <w:rFonts w:asciiTheme="minorHAnsi" w:hAnsiTheme="minorHAnsi"/>
          <w:b/>
          <w:bCs/>
          <w:sz w:val="20"/>
          <w:szCs w:val="20"/>
          <w:lang w:val="en-US"/>
        </w:rPr>
        <w:t>:</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HP 2</w:t>
      </w:r>
      <w:r>
        <w:rPr>
          <w:rFonts w:asciiTheme="minorHAnsi" w:hAnsiTheme="minorHAnsi"/>
          <w:sz w:val="20"/>
          <w:szCs w:val="20"/>
          <w:lang w:val="en-US"/>
        </w:rPr>
        <w:t>,</w:t>
      </w:r>
      <w:r w:rsidRPr="00004B79">
        <w:rPr>
          <w:rFonts w:asciiTheme="minorHAnsi" w:hAnsiTheme="minorHAnsi"/>
          <w:sz w:val="20"/>
          <w:szCs w:val="20"/>
          <w:lang w:val="en-US"/>
        </w:rPr>
        <w:t xml:space="preserve">8 GHZ XEON with heats Ink [307103001]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HP (323023) 64 bit </w:t>
      </w:r>
    </w:p>
    <w:p w:rsidR="00CB72A5" w:rsidRPr="00004B79" w:rsidRDefault="00CB72A5" w:rsidP="00CB72A5">
      <w:pPr>
        <w:pStyle w:val="Default"/>
        <w:jc w:val="both"/>
        <w:rPr>
          <w:rFonts w:asciiTheme="minorHAnsi" w:hAnsiTheme="minorHAnsi"/>
          <w:sz w:val="20"/>
          <w:szCs w:val="20"/>
          <w:lang w:val="en-US"/>
        </w:rPr>
      </w:pP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b/>
          <w:bCs/>
          <w:sz w:val="20"/>
          <w:szCs w:val="20"/>
          <w:lang w:val="en-US"/>
        </w:rPr>
        <w:t>Ram:</w:t>
      </w:r>
      <w:r w:rsidRPr="00004B79">
        <w:rPr>
          <w:rFonts w:asciiTheme="minorHAnsi" w:hAnsiTheme="minorHAnsi"/>
          <w:sz w:val="20"/>
          <w:szCs w:val="20"/>
          <w:lang w:val="en-US"/>
        </w:rPr>
        <w:t xml:space="preserve">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PC2100R -25330 HP 261584-041 512 MB PPR 266MHZ C125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HYMD264G26A4M-HAAT PSB21050350 1/1 x4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PC2100R - 25330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HYMD132G725B4M-HAA x2 </w:t>
      </w:r>
    </w:p>
    <w:p w:rsidR="00CB72A5" w:rsidRPr="00004B79" w:rsidRDefault="00CB72A5" w:rsidP="00CB72A5">
      <w:pPr>
        <w:pStyle w:val="Default"/>
        <w:jc w:val="both"/>
        <w:rPr>
          <w:rFonts w:asciiTheme="minorHAnsi" w:hAnsiTheme="minorHAnsi"/>
          <w:sz w:val="20"/>
          <w:szCs w:val="20"/>
          <w:lang w:val="en-US"/>
        </w:rPr>
      </w:pPr>
      <w:r w:rsidRPr="00004B79">
        <w:rPr>
          <w:rFonts w:asciiTheme="minorHAnsi" w:hAnsiTheme="minorHAnsi"/>
          <w:sz w:val="20"/>
          <w:szCs w:val="20"/>
          <w:lang w:val="en-US"/>
        </w:rPr>
        <w:t xml:space="preserve">256 MB DDR 266 MHZ </w:t>
      </w:r>
    </w:p>
    <w:p w:rsidR="00CB72A5" w:rsidRPr="00004B79" w:rsidRDefault="00CB72A5" w:rsidP="00CB72A5">
      <w:pPr>
        <w:pStyle w:val="Default"/>
        <w:jc w:val="both"/>
        <w:rPr>
          <w:rFonts w:asciiTheme="minorHAnsi" w:hAnsiTheme="minorHAnsi"/>
          <w:sz w:val="20"/>
          <w:szCs w:val="20"/>
        </w:rPr>
      </w:pPr>
      <w:r w:rsidRPr="00004B79">
        <w:rPr>
          <w:rFonts w:asciiTheme="minorHAnsi" w:hAnsiTheme="minorHAnsi"/>
          <w:sz w:val="20"/>
          <w:szCs w:val="20"/>
        </w:rPr>
        <w:t xml:space="preserve">Ho MODEL /BF0729 </w:t>
      </w:r>
    </w:p>
    <w:p w:rsidR="00CB72A5" w:rsidRPr="00CB72A5" w:rsidRDefault="00CB72A5" w:rsidP="00F84A6E">
      <w:pPr>
        <w:spacing w:after="0"/>
        <w:jc w:val="both"/>
        <w:rPr>
          <w:sz w:val="24"/>
          <w:szCs w:val="24"/>
        </w:rPr>
      </w:pPr>
    </w:p>
    <w:p w:rsidR="00F84A6E" w:rsidRDefault="00F84A6E" w:rsidP="00F84A6E">
      <w:pPr>
        <w:pStyle w:val="Listecouleur-Accent11"/>
        <w:numPr>
          <w:ilvl w:val="1"/>
          <w:numId w:val="6"/>
        </w:numPr>
        <w:spacing w:after="0"/>
        <w:jc w:val="both"/>
        <w:rPr>
          <w:sz w:val="24"/>
          <w:szCs w:val="24"/>
        </w:rPr>
      </w:pPr>
      <w:r w:rsidRPr="00F84A6E">
        <w:rPr>
          <w:sz w:val="24"/>
          <w:szCs w:val="24"/>
        </w:rPr>
        <w:t>Réalisez un descriptif technique de cette mise en place.</w:t>
      </w:r>
    </w:p>
    <w:p w:rsidR="00F84A6E" w:rsidRDefault="00840A2C" w:rsidP="00F84A6E">
      <w:pPr>
        <w:pStyle w:val="Listecouleur-Accent11"/>
        <w:rPr>
          <w:sz w:val="24"/>
          <w:szCs w:val="24"/>
        </w:rPr>
      </w:pPr>
      <w:r>
        <w:rPr>
          <w:sz w:val="24"/>
          <w:szCs w:val="24"/>
        </w:rPr>
        <w:t>Pour installer le serveur, on le branche puis on vérifier que le serveur fonctionner en terme technique. Nous l’avons installé sur un ordinateur.</w:t>
      </w:r>
    </w:p>
    <w:p w:rsidR="00840A2C" w:rsidRDefault="00840A2C" w:rsidP="00F84A6E">
      <w:pPr>
        <w:pStyle w:val="Listecouleur-Accent11"/>
        <w:rPr>
          <w:sz w:val="24"/>
          <w:szCs w:val="24"/>
        </w:rPr>
      </w:pPr>
      <w:r>
        <w:rPr>
          <w:sz w:val="24"/>
          <w:szCs w:val="24"/>
        </w:rPr>
        <w:t>Le serveur est connecté au réseau de l’hôpital.</w:t>
      </w:r>
    </w:p>
    <w:p w:rsidR="00840A2C" w:rsidRDefault="00840A2C" w:rsidP="00F84A6E">
      <w:pPr>
        <w:pStyle w:val="Listecouleur-Accent11"/>
        <w:rPr>
          <w:sz w:val="24"/>
          <w:szCs w:val="24"/>
        </w:rPr>
      </w:pPr>
      <w:r>
        <w:rPr>
          <w:sz w:val="24"/>
          <w:szCs w:val="24"/>
        </w:rPr>
        <w:t>Nous avons amené le disque d’installation standard Windows.</w:t>
      </w:r>
    </w:p>
    <w:p w:rsidR="00840A2C" w:rsidRPr="00F84A6E" w:rsidRDefault="00840A2C" w:rsidP="00840A2C">
      <w:pPr>
        <w:pStyle w:val="Listecouleur-Accent11"/>
        <w:rPr>
          <w:sz w:val="24"/>
          <w:szCs w:val="24"/>
        </w:rPr>
      </w:pPr>
      <w:r>
        <w:rPr>
          <w:sz w:val="24"/>
          <w:szCs w:val="24"/>
        </w:rPr>
        <w:t>Après avoir enlevé le contenu de la mémoire disques durs, nous avons mis le cd dans le lecteur associé.</w:t>
      </w:r>
      <w:r w:rsidRPr="00840A2C">
        <w:rPr>
          <w:sz w:val="24"/>
          <w:szCs w:val="24"/>
        </w:rPr>
        <w:t xml:space="preserve"> </w:t>
      </w:r>
      <w:r>
        <w:rPr>
          <w:sz w:val="24"/>
          <w:szCs w:val="24"/>
        </w:rPr>
        <w:t>L’installation s’est poursuivi les instructions à l’écran de l’ordinateur.</w:t>
      </w:r>
    </w:p>
    <w:p w:rsidR="00840A2C" w:rsidRDefault="00840A2C" w:rsidP="00F84A6E">
      <w:pPr>
        <w:pStyle w:val="Listecouleur-Accent11"/>
        <w:rPr>
          <w:sz w:val="24"/>
          <w:szCs w:val="24"/>
        </w:rPr>
      </w:pPr>
    </w:p>
    <w:p w:rsidR="00840A2C" w:rsidRDefault="00840A2C" w:rsidP="00F84A6E">
      <w:pPr>
        <w:pStyle w:val="Listecouleur-Accent11"/>
        <w:rPr>
          <w:sz w:val="24"/>
          <w:szCs w:val="24"/>
        </w:rPr>
      </w:pPr>
      <w:r>
        <w:rPr>
          <w:sz w:val="24"/>
          <w:szCs w:val="24"/>
        </w:rPr>
        <w:t>Voici le protocole d’installations</w:t>
      </w:r>
    </w:p>
    <w:p w:rsidR="00840A2C" w:rsidRPr="00840A2C" w:rsidRDefault="00840A2C" w:rsidP="00840A2C">
      <w:pPr>
        <w:pStyle w:val="Listecouleur-Accent11"/>
        <w:numPr>
          <w:ilvl w:val="0"/>
          <w:numId w:val="25"/>
        </w:numPr>
        <w:rPr>
          <w:sz w:val="24"/>
          <w:szCs w:val="24"/>
        </w:rPr>
      </w:pPr>
      <w:r>
        <w:rPr>
          <w:rFonts w:asciiTheme="minorHAnsi" w:hAnsiTheme="minorHAnsi"/>
          <w:color w:val="000000" w:themeColor="text1"/>
          <w:sz w:val="20"/>
          <w:szCs w:val="20"/>
        </w:rPr>
        <w:t>Entrer dans l’utilitaire du Raid, disque dur</w:t>
      </w:r>
    </w:p>
    <w:p w:rsidR="00840A2C" w:rsidRPr="00840A2C" w:rsidRDefault="00840A2C" w:rsidP="00840A2C">
      <w:pPr>
        <w:pStyle w:val="Listecouleur-Accent11"/>
        <w:numPr>
          <w:ilvl w:val="0"/>
          <w:numId w:val="25"/>
        </w:numPr>
        <w:rPr>
          <w:sz w:val="24"/>
          <w:szCs w:val="24"/>
        </w:rPr>
      </w:pPr>
      <w:r w:rsidRPr="00840A2C">
        <w:rPr>
          <w:rFonts w:asciiTheme="minorHAnsi" w:hAnsiTheme="minorHAnsi"/>
          <w:color w:val="000000" w:themeColor="text1"/>
          <w:sz w:val="20"/>
          <w:szCs w:val="20"/>
        </w:rPr>
        <w:t>Effacer et recréer le Raid, disque dur</w:t>
      </w:r>
    </w:p>
    <w:p w:rsidR="00840A2C" w:rsidRDefault="00840A2C" w:rsidP="00840A2C">
      <w:pPr>
        <w:pStyle w:val="Default"/>
        <w:numPr>
          <w:ilvl w:val="0"/>
          <w:numId w:val="25"/>
        </w:numPr>
        <w:jc w:val="both"/>
        <w:rPr>
          <w:rFonts w:asciiTheme="minorHAnsi" w:hAnsiTheme="minorHAnsi"/>
          <w:color w:val="000000" w:themeColor="text1"/>
          <w:sz w:val="20"/>
          <w:szCs w:val="20"/>
        </w:rPr>
      </w:pPr>
      <w:r>
        <w:rPr>
          <w:rFonts w:asciiTheme="minorHAnsi" w:hAnsiTheme="minorHAnsi"/>
          <w:color w:val="000000" w:themeColor="text1"/>
          <w:sz w:val="20"/>
          <w:szCs w:val="20"/>
        </w:rPr>
        <w:t>Sélection du raid 5 qui permet de rendre le disque principal fonctionnel</w:t>
      </w:r>
    </w:p>
    <w:p w:rsidR="00840A2C" w:rsidRDefault="00840A2C" w:rsidP="00840A2C">
      <w:pPr>
        <w:pStyle w:val="Default"/>
        <w:numPr>
          <w:ilvl w:val="0"/>
          <w:numId w:val="25"/>
        </w:numPr>
        <w:jc w:val="both"/>
        <w:rPr>
          <w:rFonts w:asciiTheme="minorHAnsi" w:hAnsiTheme="minorHAnsi"/>
          <w:color w:val="000000" w:themeColor="text1"/>
          <w:sz w:val="20"/>
          <w:szCs w:val="20"/>
        </w:rPr>
      </w:pPr>
      <w:r>
        <w:rPr>
          <w:rFonts w:asciiTheme="minorHAnsi" w:hAnsiTheme="minorHAnsi"/>
          <w:color w:val="000000" w:themeColor="text1"/>
          <w:sz w:val="20"/>
          <w:szCs w:val="20"/>
        </w:rPr>
        <w:t>Retour dans le bios</w:t>
      </w:r>
    </w:p>
    <w:p w:rsidR="00840A2C" w:rsidRDefault="00840A2C" w:rsidP="00840A2C">
      <w:pPr>
        <w:pStyle w:val="Default"/>
        <w:numPr>
          <w:ilvl w:val="0"/>
          <w:numId w:val="25"/>
        </w:numPr>
        <w:jc w:val="both"/>
        <w:rPr>
          <w:rFonts w:asciiTheme="minorHAnsi" w:hAnsiTheme="minorHAnsi"/>
          <w:color w:val="000000" w:themeColor="text1"/>
          <w:sz w:val="20"/>
          <w:szCs w:val="20"/>
        </w:rPr>
      </w:pPr>
      <w:r>
        <w:rPr>
          <w:rFonts w:asciiTheme="minorHAnsi" w:hAnsiTheme="minorHAnsi"/>
          <w:color w:val="000000" w:themeColor="text1"/>
          <w:sz w:val="20"/>
          <w:szCs w:val="20"/>
        </w:rPr>
        <w:t>Choix OS : Autre</w:t>
      </w:r>
    </w:p>
    <w:p w:rsidR="00840A2C" w:rsidRDefault="00840A2C" w:rsidP="00840A2C">
      <w:pPr>
        <w:pStyle w:val="Default"/>
        <w:numPr>
          <w:ilvl w:val="0"/>
          <w:numId w:val="25"/>
        </w:numPr>
        <w:jc w:val="both"/>
        <w:rPr>
          <w:rFonts w:asciiTheme="minorHAnsi" w:hAnsiTheme="minorHAnsi"/>
          <w:color w:val="000000" w:themeColor="text1"/>
          <w:sz w:val="20"/>
          <w:szCs w:val="20"/>
        </w:rPr>
      </w:pPr>
      <w:r>
        <w:rPr>
          <w:rFonts w:asciiTheme="minorHAnsi" w:hAnsiTheme="minorHAnsi"/>
          <w:color w:val="000000" w:themeColor="text1"/>
          <w:sz w:val="20"/>
          <w:szCs w:val="20"/>
        </w:rPr>
        <w:t>Redémarrage du serveur, choix B Windows standard.</w:t>
      </w:r>
    </w:p>
    <w:p w:rsidR="00840A2C" w:rsidRDefault="00840A2C" w:rsidP="00840A2C">
      <w:pPr>
        <w:pStyle w:val="Default"/>
        <w:numPr>
          <w:ilvl w:val="0"/>
          <w:numId w:val="25"/>
        </w:numPr>
        <w:jc w:val="both"/>
        <w:rPr>
          <w:rFonts w:asciiTheme="minorHAnsi" w:hAnsiTheme="minorHAnsi"/>
          <w:color w:val="000000" w:themeColor="text1"/>
          <w:sz w:val="20"/>
          <w:szCs w:val="20"/>
        </w:rPr>
      </w:pPr>
      <w:r>
        <w:rPr>
          <w:rFonts w:asciiTheme="minorHAnsi" w:hAnsiTheme="minorHAnsi"/>
          <w:color w:val="000000" w:themeColor="text1"/>
          <w:sz w:val="20"/>
          <w:szCs w:val="20"/>
        </w:rPr>
        <w:t>Choix F6, pour démarrage de l’installation.</w:t>
      </w:r>
    </w:p>
    <w:p w:rsidR="00840A2C" w:rsidRDefault="00840A2C" w:rsidP="00840A2C">
      <w:pPr>
        <w:pStyle w:val="Default"/>
        <w:numPr>
          <w:ilvl w:val="0"/>
          <w:numId w:val="25"/>
        </w:numPr>
        <w:jc w:val="both"/>
        <w:rPr>
          <w:rFonts w:asciiTheme="minorHAnsi" w:hAnsiTheme="minorHAnsi"/>
          <w:color w:val="000000" w:themeColor="text1"/>
          <w:sz w:val="20"/>
          <w:szCs w:val="20"/>
        </w:rPr>
      </w:pPr>
      <w:r>
        <w:rPr>
          <w:rFonts w:asciiTheme="minorHAnsi" w:hAnsiTheme="minorHAnsi"/>
          <w:color w:val="000000" w:themeColor="text1"/>
          <w:sz w:val="20"/>
          <w:szCs w:val="20"/>
        </w:rPr>
        <w:t>Suivre les étapes d’installations</w:t>
      </w:r>
    </w:p>
    <w:p w:rsidR="00F84A6E" w:rsidRPr="00F84A6E" w:rsidRDefault="00F84A6E" w:rsidP="00F84A6E">
      <w:pPr>
        <w:spacing w:after="0"/>
        <w:jc w:val="both"/>
        <w:rPr>
          <w:sz w:val="24"/>
          <w:szCs w:val="24"/>
        </w:rPr>
      </w:pPr>
    </w:p>
    <w:p w:rsidR="00F84A6E" w:rsidRPr="00F84A6E" w:rsidRDefault="00F84A6E" w:rsidP="00840A2C">
      <w:pPr>
        <w:pStyle w:val="Listecouleur-Accent11"/>
        <w:numPr>
          <w:ilvl w:val="1"/>
          <w:numId w:val="6"/>
        </w:numPr>
        <w:spacing w:after="0"/>
        <w:jc w:val="both"/>
        <w:rPr>
          <w:sz w:val="24"/>
          <w:szCs w:val="24"/>
        </w:rPr>
      </w:pPr>
      <w:r w:rsidRPr="00F84A6E">
        <w:rPr>
          <w:sz w:val="24"/>
          <w:szCs w:val="24"/>
        </w:rPr>
        <w:t>Effectuez les tests de bon fonctionnement.</w:t>
      </w:r>
    </w:p>
    <w:p w:rsidR="00840A2C" w:rsidRDefault="00840A2C" w:rsidP="00840A2C">
      <w:pPr>
        <w:pStyle w:val="Default"/>
        <w:jc w:val="both"/>
        <w:rPr>
          <w:rFonts w:asciiTheme="minorHAnsi" w:hAnsiTheme="minorHAnsi"/>
          <w:sz w:val="20"/>
          <w:szCs w:val="20"/>
        </w:rPr>
      </w:pPr>
      <w:r w:rsidRPr="00004B79">
        <w:rPr>
          <w:rFonts w:asciiTheme="minorHAnsi" w:hAnsiTheme="minorHAnsi"/>
          <w:sz w:val="20"/>
          <w:szCs w:val="20"/>
        </w:rPr>
        <w:t>Le</w:t>
      </w:r>
      <w:r>
        <w:rPr>
          <w:rFonts w:asciiTheme="minorHAnsi" w:hAnsiTheme="minorHAnsi"/>
          <w:sz w:val="20"/>
          <w:szCs w:val="20"/>
        </w:rPr>
        <w:t xml:space="preserve"> serveur semble fonctionner. Nous n’avons détecté aucun problème matériel.</w:t>
      </w:r>
    </w:p>
    <w:p w:rsidR="00840A2C" w:rsidRDefault="00840A2C" w:rsidP="00840A2C">
      <w:pPr>
        <w:pStyle w:val="Default"/>
        <w:ind w:left="1428"/>
        <w:jc w:val="both"/>
        <w:rPr>
          <w:rFonts w:asciiTheme="minorHAnsi" w:hAnsiTheme="minorHAnsi"/>
          <w:color w:val="000000" w:themeColor="text1"/>
          <w:sz w:val="20"/>
          <w:szCs w:val="20"/>
        </w:rPr>
      </w:pPr>
    </w:p>
    <w:p w:rsidR="00F84A6E" w:rsidRDefault="00F84A6E" w:rsidP="00F84A6E">
      <w:pPr>
        <w:spacing w:after="0"/>
        <w:jc w:val="both"/>
        <w:rPr>
          <w:sz w:val="32"/>
        </w:rPr>
      </w:pPr>
    </w:p>
    <w:p w:rsidR="00F84A6E" w:rsidRDefault="00F84A6E" w:rsidP="00F84A6E">
      <w:pPr>
        <w:spacing w:after="0"/>
        <w:jc w:val="both"/>
        <w:rPr>
          <w:sz w:val="32"/>
        </w:rPr>
      </w:pPr>
    </w:p>
    <w:p w:rsidR="00F84A6E" w:rsidRDefault="00F84A6E" w:rsidP="00F84A6E">
      <w:pPr>
        <w:spacing w:after="0"/>
        <w:jc w:val="both"/>
        <w:rPr>
          <w:sz w:val="32"/>
        </w:rPr>
      </w:pPr>
    </w:p>
    <w:p w:rsidR="00F84A6E" w:rsidRDefault="00F84A6E">
      <w:pPr>
        <w:rPr>
          <w:sz w:val="32"/>
        </w:rPr>
      </w:pPr>
    </w:p>
    <w:p w:rsidR="009B773A" w:rsidRPr="00F84A6E" w:rsidRDefault="009B773A" w:rsidP="00840A2C">
      <w:pPr>
        <w:pStyle w:val="Listecouleur-Accent11"/>
        <w:numPr>
          <w:ilvl w:val="0"/>
          <w:numId w:val="6"/>
        </w:numPr>
        <w:spacing w:after="0"/>
        <w:jc w:val="center"/>
        <w:rPr>
          <w:b/>
          <w:color w:val="FF0000"/>
          <w:sz w:val="32"/>
          <w:u w:val="single"/>
        </w:rPr>
      </w:pPr>
      <w:r w:rsidRPr="00F84A6E">
        <w:rPr>
          <w:b/>
          <w:color w:val="FF0000"/>
          <w:sz w:val="32"/>
          <w:u w:val="single"/>
        </w:rPr>
        <w:lastRenderedPageBreak/>
        <w:t>Exploitation de la base de donné</w:t>
      </w:r>
    </w:p>
    <w:p w:rsidR="009B773A" w:rsidRPr="009B773A" w:rsidRDefault="009B773A" w:rsidP="009B773A">
      <w:pPr>
        <w:jc w:val="center"/>
        <w:rPr>
          <w:sz w:val="32"/>
        </w:rPr>
      </w:pPr>
    </w:p>
    <w:p w:rsidR="009B773A" w:rsidRDefault="009B773A" w:rsidP="009B773A">
      <w:pPr>
        <w:pStyle w:val="Listecouleur-Accent11"/>
        <w:numPr>
          <w:ilvl w:val="0"/>
          <w:numId w:val="7"/>
        </w:numPr>
        <w:rPr>
          <w:sz w:val="32"/>
        </w:rPr>
      </w:pPr>
      <w:r w:rsidRPr="00F84A6E">
        <w:rPr>
          <w:sz w:val="28"/>
          <w:szCs w:val="28"/>
        </w:rPr>
        <w:t>Analyse et amélioration du Modèle Conceptuel des donnés</w:t>
      </w:r>
      <w:r>
        <w:rPr>
          <w:sz w:val="32"/>
        </w:rPr>
        <w:t>.</w:t>
      </w:r>
    </w:p>
    <w:p w:rsidR="00F84A6E" w:rsidRDefault="00F84A6E" w:rsidP="00F84A6E">
      <w:pPr>
        <w:spacing w:after="0"/>
        <w:ind w:firstLine="708"/>
        <w:jc w:val="both"/>
      </w:pPr>
      <w:r>
        <w:t xml:space="preserve">Suite à cette réflexion, le stagiaire vous a laissé un Modèle Conceptuel des Données </w:t>
      </w:r>
      <w:r w:rsidRPr="00F84A6E">
        <w:rPr>
          <w:b/>
          <w:bCs/>
        </w:rPr>
        <w:t>(voir annexe</w:t>
      </w:r>
      <w:r w:rsidR="004802A0">
        <w:rPr>
          <w:b/>
          <w:bCs/>
        </w:rPr>
        <w:t xml:space="preserve"> 1, document</w:t>
      </w:r>
      <w:r w:rsidRPr="00F84A6E">
        <w:rPr>
          <w:b/>
          <w:bCs/>
        </w:rPr>
        <w:t>)</w:t>
      </w:r>
    </w:p>
    <w:p w:rsidR="009B773A" w:rsidRDefault="00A53EB8" w:rsidP="00F84A6E">
      <w:pPr>
        <w:pStyle w:val="Listecouleur-Accent11"/>
        <w:numPr>
          <w:ilvl w:val="1"/>
          <w:numId w:val="7"/>
        </w:numPr>
        <w:rPr>
          <w:sz w:val="28"/>
          <w:szCs w:val="28"/>
        </w:rPr>
      </w:pPr>
      <w:r w:rsidRPr="00F84A6E">
        <w:rPr>
          <w:sz w:val="28"/>
          <w:szCs w:val="28"/>
        </w:rPr>
        <w:t>Étudiez</w:t>
      </w:r>
      <w:r w:rsidR="00F84A6E" w:rsidRPr="00F84A6E">
        <w:rPr>
          <w:sz w:val="28"/>
          <w:szCs w:val="28"/>
        </w:rPr>
        <w:t xml:space="preserve"> ce schéma et vérifiez qu’il correspond bien au cahier des charges énoncé plus haut. Vous justifierez chaque anomalie que vous pourrez rencontrer.</w:t>
      </w:r>
    </w:p>
    <w:p w:rsidR="00D5396E" w:rsidRDefault="00D5396E" w:rsidP="005A5C80">
      <w:pPr>
        <w:pStyle w:val="Listecouleur-Accent11"/>
        <w:ind w:left="0"/>
        <w:rPr>
          <w:sz w:val="28"/>
          <w:szCs w:val="28"/>
        </w:rPr>
      </w:pPr>
    </w:p>
    <w:p w:rsidR="004802A0" w:rsidRDefault="00703038" w:rsidP="004802A0">
      <w:pPr>
        <w:pStyle w:val="Listecouleur-Accent11"/>
        <w:ind w:left="0" w:firstLine="708"/>
        <w:rPr>
          <w:sz w:val="28"/>
          <w:szCs w:val="28"/>
        </w:rPr>
      </w:pPr>
      <w:r>
        <w:rPr>
          <w:sz w:val="28"/>
          <w:szCs w:val="28"/>
        </w:rPr>
        <w:t>On cherche à voir si toutes les tables sont complètes, il manque une occurrence</w:t>
      </w:r>
      <w:r w:rsidR="000522F9">
        <w:rPr>
          <w:sz w:val="28"/>
          <w:szCs w:val="28"/>
        </w:rPr>
        <w:t xml:space="preserve">, les erreurs </w:t>
      </w:r>
      <w:r w:rsidR="00675525">
        <w:rPr>
          <w:sz w:val="28"/>
          <w:szCs w:val="28"/>
        </w:rPr>
        <w:t>éventuelles</w:t>
      </w:r>
      <w:r w:rsidR="005A5C80">
        <w:rPr>
          <w:sz w:val="28"/>
          <w:szCs w:val="28"/>
        </w:rPr>
        <w:t xml:space="preserve">. Le modèle conceptuel des donnés est </w:t>
      </w:r>
      <w:r w:rsidR="004802A0">
        <w:rPr>
          <w:sz w:val="28"/>
          <w:szCs w:val="28"/>
        </w:rPr>
        <w:t>en annexe 1</w:t>
      </w:r>
    </w:p>
    <w:p w:rsidR="00D5396E" w:rsidRDefault="00D5396E" w:rsidP="00D5396E">
      <w:pPr>
        <w:pStyle w:val="Listecouleur-Accent11"/>
        <w:ind w:left="0" w:firstLine="708"/>
        <w:rPr>
          <w:sz w:val="28"/>
          <w:szCs w:val="28"/>
        </w:rPr>
      </w:pPr>
      <w:r>
        <w:rPr>
          <w:sz w:val="28"/>
          <w:szCs w:val="28"/>
        </w:rPr>
        <w:t>Dans un premier temps on  regard chaque table, puis nous occuperons du problème des cardinalités.</w:t>
      </w:r>
    </w:p>
    <w:p w:rsidR="00D5396E" w:rsidRDefault="00D5396E" w:rsidP="00D5396E">
      <w:pPr>
        <w:pStyle w:val="Listecouleur-Accent11"/>
        <w:ind w:left="0" w:firstLine="708"/>
        <w:rPr>
          <w:sz w:val="28"/>
          <w:szCs w:val="28"/>
        </w:rPr>
      </w:pPr>
    </w:p>
    <w:p w:rsidR="00B61445" w:rsidRDefault="00B61445" w:rsidP="004802A0">
      <w:pPr>
        <w:pStyle w:val="Listecouleur-Accent11"/>
        <w:ind w:left="0"/>
        <w:rPr>
          <w:sz w:val="28"/>
          <w:szCs w:val="28"/>
        </w:rPr>
      </w:pPr>
      <w:r>
        <w:rPr>
          <w:sz w:val="28"/>
          <w:szCs w:val="28"/>
        </w:rPr>
        <w:t>TABLE PERSONNE</w:t>
      </w:r>
    </w:p>
    <w:p w:rsidR="007C73BD" w:rsidRDefault="00B61445" w:rsidP="007C73BD">
      <w:pPr>
        <w:pStyle w:val="Listecouleur-Accent11"/>
        <w:ind w:left="0" w:firstLine="708"/>
        <w:rPr>
          <w:sz w:val="28"/>
          <w:szCs w:val="28"/>
        </w:rPr>
      </w:pPr>
      <w:r>
        <w:rPr>
          <w:sz w:val="28"/>
          <w:szCs w:val="28"/>
        </w:rPr>
        <w:t>On remplace le nom de l’entité par EMPLOYE car c’est plus explicite, les gens qui travaillent dans l’hôpital qui peuvent travailler sur les ordinateurs sont que des employée</w:t>
      </w:r>
      <w:r w:rsidR="004802A0">
        <w:rPr>
          <w:sz w:val="28"/>
          <w:szCs w:val="28"/>
        </w:rPr>
        <w:t>s</w:t>
      </w:r>
      <w:r>
        <w:rPr>
          <w:sz w:val="28"/>
          <w:szCs w:val="28"/>
        </w:rPr>
        <w:t>. De plus on ajoute une occurrence</w:t>
      </w:r>
      <w:r w:rsidR="007C73BD">
        <w:rPr>
          <w:sz w:val="28"/>
          <w:szCs w:val="28"/>
        </w:rPr>
        <w:t>,</w:t>
      </w:r>
      <w:r>
        <w:rPr>
          <w:sz w:val="28"/>
          <w:szCs w:val="28"/>
        </w:rPr>
        <w:t xml:space="preserve"> </w:t>
      </w:r>
      <w:r w:rsidR="007C73BD">
        <w:rPr>
          <w:sz w:val="28"/>
          <w:szCs w:val="28"/>
        </w:rPr>
        <w:t>e</w:t>
      </w:r>
      <w:r>
        <w:rPr>
          <w:sz w:val="28"/>
          <w:szCs w:val="28"/>
        </w:rPr>
        <w:t xml:space="preserve">n effet NomPersonne n’est pas une occurrence répétitive, plusieurs employés peut avoir </w:t>
      </w:r>
      <w:r w:rsidR="004802A0">
        <w:rPr>
          <w:sz w:val="28"/>
          <w:szCs w:val="28"/>
        </w:rPr>
        <w:t>le même nom</w:t>
      </w:r>
      <w:r>
        <w:rPr>
          <w:sz w:val="28"/>
          <w:szCs w:val="28"/>
        </w:rPr>
        <w:t>. On ajoute une occurrence IdPersonne.</w:t>
      </w:r>
      <w:r w:rsidR="007C73BD">
        <w:rPr>
          <w:sz w:val="28"/>
          <w:szCs w:val="28"/>
        </w:rPr>
        <w:t xml:space="preserve"> NomPersonne ne sera juste une propriété</w:t>
      </w:r>
      <w:r w:rsidR="004802A0">
        <w:rPr>
          <w:sz w:val="28"/>
          <w:szCs w:val="28"/>
        </w:rPr>
        <w:t>.</w:t>
      </w:r>
    </w:p>
    <w:p w:rsidR="00B61445" w:rsidRDefault="00B61445" w:rsidP="00D5396E">
      <w:pPr>
        <w:pStyle w:val="Listecouleur-Accent11"/>
        <w:ind w:left="0" w:firstLine="708"/>
        <w:rPr>
          <w:sz w:val="28"/>
          <w:szCs w:val="28"/>
        </w:rPr>
      </w:pPr>
    </w:p>
    <w:p w:rsidR="00D5396E" w:rsidRDefault="00D5396E" w:rsidP="004802A0">
      <w:pPr>
        <w:pStyle w:val="Listecouleur-Accent11"/>
        <w:ind w:left="0"/>
        <w:rPr>
          <w:sz w:val="28"/>
          <w:szCs w:val="28"/>
        </w:rPr>
      </w:pPr>
      <w:r>
        <w:rPr>
          <w:sz w:val="28"/>
          <w:szCs w:val="28"/>
        </w:rPr>
        <w:t>Table MEDECINS</w:t>
      </w:r>
    </w:p>
    <w:p w:rsidR="000522F9" w:rsidRDefault="00573E93" w:rsidP="00D5396E">
      <w:pPr>
        <w:pStyle w:val="Listecouleur-Accent11"/>
        <w:ind w:left="0"/>
        <w:rPr>
          <w:sz w:val="28"/>
          <w:szCs w:val="28"/>
        </w:rPr>
      </w:pPr>
      <w:r>
        <w:rPr>
          <w:sz w:val="28"/>
          <w:szCs w:val="28"/>
        </w:rPr>
        <w:t>On remarque qu’il m</w:t>
      </w:r>
      <w:r w:rsidR="00703038">
        <w:rPr>
          <w:sz w:val="28"/>
          <w:szCs w:val="28"/>
        </w:rPr>
        <w:t>anque une propriété et occurrence dans la table</w:t>
      </w:r>
      <w:r w:rsidR="000522F9">
        <w:rPr>
          <w:sz w:val="28"/>
          <w:szCs w:val="28"/>
        </w:rPr>
        <w:t xml:space="preserve"> MEDECINS</w:t>
      </w:r>
      <w:r>
        <w:rPr>
          <w:sz w:val="28"/>
          <w:szCs w:val="28"/>
        </w:rPr>
        <w:t xml:space="preserve">, </w:t>
      </w:r>
      <w:r w:rsidR="000522F9">
        <w:rPr>
          <w:sz w:val="28"/>
          <w:szCs w:val="28"/>
        </w:rPr>
        <w:t>la table est vide</w:t>
      </w:r>
      <w:r>
        <w:rPr>
          <w:sz w:val="28"/>
          <w:szCs w:val="28"/>
        </w:rPr>
        <w:t>.</w:t>
      </w:r>
    </w:p>
    <w:p w:rsidR="000522F9" w:rsidRDefault="000522F9" w:rsidP="00D5396E">
      <w:pPr>
        <w:pStyle w:val="Listecouleur-Accent11"/>
        <w:ind w:left="0"/>
        <w:rPr>
          <w:sz w:val="28"/>
          <w:szCs w:val="28"/>
        </w:rPr>
      </w:pPr>
      <w:r>
        <w:rPr>
          <w:sz w:val="28"/>
          <w:szCs w:val="28"/>
        </w:rPr>
        <w:t xml:space="preserve">Pour </w:t>
      </w:r>
      <w:r w:rsidR="00384540">
        <w:rPr>
          <w:sz w:val="28"/>
          <w:szCs w:val="28"/>
        </w:rPr>
        <w:t>résoudre</w:t>
      </w:r>
      <w:r>
        <w:rPr>
          <w:sz w:val="28"/>
          <w:szCs w:val="28"/>
        </w:rPr>
        <w:t xml:space="preserve"> se soucis on ajoutera deux propriété : IdM</w:t>
      </w:r>
      <w:r w:rsidR="00384540">
        <w:rPr>
          <w:sz w:val="28"/>
          <w:szCs w:val="28"/>
        </w:rPr>
        <w:t>é</w:t>
      </w:r>
      <w:r>
        <w:rPr>
          <w:sz w:val="28"/>
          <w:szCs w:val="28"/>
        </w:rPr>
        <w:t>d</w:t>
      </w:r>
      <w:r w:rsidR="00384540">
        <w:rPr>
          <w:sz w:val="28"/>
          <w:szCs w:val="28"/>
        </w:rPr>
        <w:t>ec</w:t>
      </w:r>
      <w:r>
        <w:rPr>
          <w:sz w:val="28"/>
          <w:szCs w:val="28"/>
        </w:rPr>
        <w:t xml:space="preserve">in, </w:t>
      </w:r>
      <w:r w:rsidR="00384540">
        <w:rPr>
          <w:sz w:val="28"/>
          <w:szCs w:val="28"/>
        </w:rPr>
        <w:t>NomMédecins</w:t>
      </w:r>
      <w:r w:rsidR="00573E93">
        <w:rPr>
          <w:sz w:val="28"/>
          <w:szCs w:val="28"/>
        </w:rPr>
        <w:t xml:space="preserve"> avec IdMédecin en </w:t>
      </w:r>
      <w:proofErr w:type="spellStart"/>
      <w:r w:rsidR="00573E93">
        <w:rPr>
          <w:sz w:val="28"/>
          <w:szCs w:val="28"/>
        </w:rPr>
        <w:t>occurence</w:t>
      </w:r>
      <w:proofErr w:type="spellEnd"/>
    </w:p>
    <w:p w:rsidR="00D5396E" w:rsidRDefault="00D5396E" w:rsidP="00D5396E">
      <w:pPr>
        <w:pStyle w:val="Listecouleur-Accent11"/>
        <w:ind w:left="0"/>
        <w:rPr>
          <w:sz w:val="28"/>
          <w:szCs w:val="28"/>
        </w:rPr>
      </w:pPr>
    </w:p>
    <w:p w:rsidR="00B61445" w:rsidRDefault="00B61445" w:rsidP="00D5396E">
      <w:pPr>
        <w:pStyle w:val="Listecouleur-Accent11"/>
        <w:ind w:left="0"/>
        <w:rPr>
          <w:sz w:val="28"/>
          <w:szCs w:val="28"/>
        </w:rPr>
      </w:pPr>
      <w:r>
        <w:rPr>
          <w:sz w:val="28"/>
          <w:szCs w:val="28"/>
        </w:rPr>
        <w:t>Table INFERMIERE</w:t>
      </w:r>
    </w:p>
    <w:p w:rsidR="00B61445" w:rsidRDefault="00B61445" w:rsidP="00D5396E">
      <w:pPr>
        <w:pStyle w:val="Listecouleur-Accent11"/>
        <w:ind w:left="0"/>
        <w:rPr>
          <w:sz w:val="28"/>
          <w:szCs w:val="28"/>
        </w:rPr>
      </w:pPr>
      <w:r>
        <w:rPr>
          <w:sz w:val="28"/>
          <w:szCs w:val="28"/>
        </w:rPr>
        <w:t>On change le nom en Administrateur. En effet seuls eux peuvent intervenir sur les ordinateurs. On ajoute deux propriétés : Noadmin</w:t>
      </w:r>
      <w:r w:rsidR="00573E93">
        <w:rPr>
          <w:sz w:val="28"/>
          <w:szCs w:val="28"/>
        </w:rPr>
        <w:t xml:space="preserve">, </w:t>
      </w:r>
      <w:proofErr w:type="spellStart"/>
      <w:r w:rsidR="00573E93">
        <w:rPr>
          <w:sz w:val="28"/>
          <w:szCs w:val="28"/>
        </w:rPr>
        <w:t>Nom</w:t>
      </w:r>
      <w:r>
        <w:rPr>
          <w:sz w:val="28"/>
          <w:szCs w:val="28"/>
        </w:rPr>
        <w:t>admin</w:t>
      </w:r>
      <w:proofErr w:type="spellEnd"/>
      <w:r>
        <w:rPr>
          <w:sz w:val="28"/>
          <w:szCs w:val="28"/>
        </w:rPr>
        <w:t>.</w:t>
      </w:r>
    </w:p>
    <w:p w:rsidR="00B61445" w:rsidRDefault="00B61445" w:rsidP="00D5396E">
      <w:pPr>
        <w:pStyle w:val="Listecouleur-Accent11"/>
        <w:ind w:left="0"/>
        <w:rPr>
          <w:sz w:val="28"/>
          <w:szCs w:val="28"/>
        </w:rPr>
      </w:pPr>
      <w:r>
        <w:rPr>
          <w:sz w:val="28"/>
          <w:szCs w:val="28"/>
        </w:rPr>
        <w:t>On met Noadmin en occurrence.</w:t>
      </w:r>
    </w:p>
    <w:p w:rsidR="007C73BD" w:rsidRDefault="00B61445" w:rsidP="00D5396E">
      <w:pPr>
        <w:pStyle w:val="Listecouleur-Accent11"/>
        <w:ind w:left="0"/>
        <w:rPr>
          <w:sz w:val="28"/>
          <w:szCs w:val="28"/>
        </w:rPr>
      </w:pPr>
      <w:r>
        <w:rPr>
          <w:sz w:val="28"/>
          <w:szCs w:val="28"/>
        </w:rPr>
        <w:t>On met la DateEntree dans la table EMPLOYE</w:t>
      </w:r>
    </w:p>
    <w:p w:rsidR="00B61445" w:rsidRDefault="00B61445" w:rsidP="00D5396E">
      <w:pPr>
        <w:pStyle w:val="Listecouleur-Accent11"/>
        <w:ind w:left="0"/>
        <w:rPr>
          <w:sz w:val="28"/>
          <w:szCs w:val="28"/>
        </w:rPr>
      </w:pPr>
      <w:r>
        <w:rPr>
          <w:sz w:val="28"/>
          <w:szCs w:val="28"/>
        </w:rPr>
        <w:lastRenderedPageBreak/>
        <w:t xml:space="preserve">Table </w:t>
      </w:r>
      <w:r w:rsidR="007C73BD">
        <w:rPr>
          <w:sz w:val="28"/>
          <w:szCs w:val="28"/>
        </w:rPr>
        <w:t>posséder</w:t>
      </w:r>
    </w:p>
    <w:p w:rsidR="00703038" w:rsidRDefault="00703038" w:rsidP="00D5396E">
      <w:pPr>
        <w:pStyle w:val="Listecouleur-Accent11"/>
        <w:ind w:left="0"/>
        <w:rPr>
          <w:sz w:val="28"/>
          <w:szCs w:val="28"/>
        </w:rPr>
      </w:pPr>
      <w:r>
        <w:rPr>
          <w:sz w:val="28"/>
          <w:szCs w:val="28"/>
        </w:rPr>
        <w:t xml:space="preserve">Manque une occurrence pour possède </w:t>
      </w:r>
      <w:r w:rsidR="00682B03">
        <w:rPr>
          <w:sz w:val="28"/>
          <w:szCs w:val="28"/>
        </w:rPr>
        <w:t xml:space="preserve">dans la table </w:t>
      </w:r>
      <w:r w:rsidR="00384540">
        <w:rPr>
          <w:sz w:val="28"/>
          <w:szCs w:val="28"/>
        </w:rPr>
        <w:t>possède</w:t>
      </w:r>
      <w:r w:rsidR="00682B03">
        <w:rPr>
          <w:sz w:val="28"/>
          <w:szCs w:val="28"/>
        </w:rPr>
        <w:t>.</w:t>
      </w:r>
    </w:p>
    <w:p w:rsidR="000522F9" w:rsidRDefault="000522F9" w:rsidP="00D5396E">
      <w:pPr>
        <w:pStyle w:val="Listecouleur-Accent11"/>
        <w:ind w:left="0"/>
        <w:rPr>
          <w:sz w:val="28"/>
          <w:szCs w:val="28"/>
        </w:rPr>
      </w:pPr>
      <w:r>
        <w:rPr>
          <w:sz w:val="28"/>
          <w:szCs w:val="28"/>
        </w:rPr>
        <w:t xml:space="preserve">En effet il n’as pas d’occurrence </w:t>
      </w:r>
    </w:p>
    <w:p w:rsidR="00384540" w:rsidRDefault="00384540" w:rsidP="00D5396E">
      <w:pPr>
        <w:pStyle w:val="Listecouleur-Accent11"/>
        <w:ind w:left="0"/>
        <w:rPr>
          <w:sz w:val="28"/>
          <w:szCs w:val="28"/>
        </w:rPr>
      </w:pPr>
      <w:r>
        <w:rPr>
          <w:sz w:val="28"/>
          <w:szCs w:val="28"/>
        </w:rPr>
        <w:t>Or les propriété</w:t>
      </w:r>
      <w:r w:rsidR="00B61445">
        <w:rPr>
          <w:sz w:val="28"/>
          <w:szCs w:val="28"/>
        </w:rPr>
        <w:t>s</w:t>
      </w:r>
      <w:r>
        <w:rPr>
          <w:sz w:val="28"/>
          <w:szCs w:val="28"/>
        </w:rPr>
        <w:t xml:space="preserve"> sont Date Attribution, Date Restitution. On change et on les met dans des tables </w:t>
      </w:r>
      <w:r w:rsidR="00D5396E">
        <w:rPr>
          <w:sz w:val="28"/>
          <w:szCs w:val="28"/>
        </w:rPr>
        <w:t>différentes</w:t>
      </w:r>
      <w:r w:rsidR="00B61445">
        <w:rPr>
          <w:sz w:val="28"/>
          <w:szCs w:val="28"/>
        </w:rPr>
        <w:t xml:space="preserve">, car on </w:t>
      </w:r>
      <w:r w:rsidR="007C73BD">
        <w:rPr>
          <w:sz w:val="28"/>
          <w:szCs w:val="28"/>
        </w:rPr>
        <w:t>préfère</w:t>
      </w:r>
      <w:r w:rsidR="00B61445">
        <w:rPr>
          <w:sz w:val="28"/>
          <w:szCs w:val="28"/>
        </w:rPr>
        <w:t xml:space="preserve"> que </w:t>
      </w:r>
      <w:r w:rsidR="007C73BD">
        <w:rPr>
          <w:sz w:val="28"/>
          <w:szCs w:val="28"/>
        </w:rPr>
        <w:t>posséder</w:t>
      </w:r>
      <w:r w:rsidR="00B61445">
        <w:rPr>
          <w:sz w:val="28"/>
          <w:szCs w:val="28"/>
        </w:rPr>
        <w:t xml:space="preserve"> soit un verbe, soit une fonction de CIF entre la table PERSONNE et PC</w:t>
      </w:r>
    </w:p>
    <w:p w:rsidR="007C73BD" w:rsidRDefault="00D5396E" w:rsidP="000522F9">
      <w:pPr>
        <w:pStyle w:val="Listecouleur-Accent11"/>
        <w:rPr>
          <w:sz w:val="28"/>
          <w:szCs w:val="28"/>
        </w:rPr>
      </w:pPr>
      <w:r>
        <w:rPr>
          <w:sz w:val="28"/>
          <w:szCs w:val="28"/>
        </w:rPr>
        <w:t>DateAtt</w:t>
      </w:r>
      <w:r w:rsidR="00384540">
        <w:rPr>
          <w:sz w:val="28"/>
          <w:szCs w:val="28"/>
        </w:rPr>
        <w:t xml:space="preserve">ribution ira dans </w:t>
      </w:r>
      <w:r w:rsidR="00B61445">
        <w:rPr>
          <w:sz w:val="28"/>
          <w:szCs w:val="28"/>
        </w:rPr>
        <w:t>la table</w:t>
      </w:r>
      <w:r w:rsidR="00384540">
        <w:rPr>
          <w:sz w:val="28"/>
          <w:szCs w:val="28"/>
        </w:rPr>
        <w:t xml:space="preserve"> </w:t>
      </w:r>
      <w:r w:rsidR="00B61445">
        <w:rPr>
          <w:sz w:val="28"/>
          <w:szCs w:val="28"/>
        </w:rPr>
        <w:t xml:space="preserve">PERSONNE. En effet </w:t>
      </w:r>
      <w:r w:rsidR="00384540">
        <w:rPr>
          <w:sz w:val="28"/>
          <w:szCs w:val="28"/>
        </w:rPr>
        <w:t xml:space="preserve">chaque pc aura une date d’attribution </w:t>
      </w:r>
      <w:r w:rsidR="007C73BD">
        <w:rPr>
          <w:sz w:val="28"/>
          <w:szCs w:val="28"/>
        </w:rPr>
        <w:t xml:space="preserve">pour chaque personne </w:t>
      </w:r>
      <w:r w:rsidR="005A5C80">
        <w:rPr>
          <w:sz w:val="28"/>
          <w:szCs w:val="28"/>
        </w:rPr>
        <w:t>donnée</w:t>
      </w:r>
      <w:r w:rsidR="007C73BD">
        <w:rPr>
          <w:sz w:val="28"/>
          <w:szCs w:val="28"/>
        </w:rPr>
        <w:t xml:space="preserve">. </w:t>
      </w:r>
    </w:p>
    <w:p w:rsidR="00384540" w:rsidRDefault="007C73BD" w:rsidP="000522F9">
      <w:pPr>
        <w:pStyle w:val="Listecouleur-Accent11"/>
        <w:rPr>
          <w:sz w:val="28"/>
          <w:szCs w:val="28"/>
        </w:rPr>
      </w:pPr>
      <w:r>
        <w:rPr>
          <w:sz w:val="28"/>
          <w:szCs w:val="28"/>
        </w:rPr>
        <w:t xml:space="preserve">DateRestitution va dans la table INTERVENTION car on rendra l’ordinateur réparé après </w:t>
      </w:r>
      <w:r w:rsidR="00863E6D">
        <w:rPr>
          <w:sz w:val="28"/>
          <w:szCs w:val="28"/>
        </w:rPr>
        <w:t xml:space="preserve">une </w:t>
      </w:r>
      <w:r>
        <w:rPr>
          <w:sz w:val="28"/>
          <w:szCs w:val="28"/>
        </w:rPr>
        <w:t>intervention à la personne donnée.</w:t>
      </w:r>
      <w:r w:rsidR="00384540">
        <w:rPr>
          <w:sz w:val="28"/>
          <w:szCs w:val="28"/>
        </w:rPr>
        <w:t xml:space="preserve"> </w:t>
      </w:r>
    </w:p>
    <w:p w:rsidR="007C73BD" w:rsidRPr="00863E6D" w:rsidRDefault="007C73BD" w:rsidP="007C73BD">
      <w:pPr>
        <w:spacing w:after="0" w:line="240" w:lineRule="auto"/>
        <w:rPr>
          <w:rFonts w:asciiTheme="minorHAnsi" w:hAnsiTheme="minorHAnsi"/>
          <w:sz w:val="28"/>
          <w:szCs w:val="24"/>
        </w:rPr>
      </w:pPr>
      <w:r w:rsidRPr="00863E6D">
        <w:rPr>
          <w:rFonts w:asciiTheme="minorHAnsi" w:hAnsiTheme="minorHAnsi"/>
          <w:sz w:val="28"/>
          <w:szCs w:val="24"/>
        </w:rPr>
        <w:t>On écrira du coup Possède dans cette case seulement</w:t>
      </w:r>
    </w:p>
    <w:p w:rsidR="000522F9" w:rsidRDefault="000522F9" w:rsidP="000522F9">
      <w:pPr>
        <w:pStyle w:val="Listecouleur-Accent11"/>
        <w:ind w:left="0"/>
        <w:rPr>
          <w:sz w:val="28"/>
          <w:szCs w:val="28"/>
        </w:rPr>
      </w:pPr>
    </w:p>
    <w:p w:rsidR="007C73BD" w:rsidRDefault="007C73BD" w:rsidP="000522F9">
      <w:pPr>
        <w:pStyle w:val="Listecouleur-Accent11"/>
        <w:ind w:left="0"/>
        <w:rPr>
          <w:sz w:val="28"/>
          <w:szCs w:val="28"/>
        </w:rPr>
      </w:pPr>
      <w:r>
        <w:rPr>
          <w:sz w:val="28"/>
          <w:szCs w:val="28"/>
        </w:rPr>
        <w:t>Table SECTION</w:t>
      </w:r>
    </w:p>
    <w:p w:rsidR="000522F9" w:rsidRDefault="00863E6D" w:rsidP="00863E6D">
      <w:pPr>
        <w:pStyle w:val="Listecouleur-Accent11"/>
        <w:rPr>
          <w:sz w:val="28"/>
          <w:szCs w:val="28"/>
        </w:rPr>
      </w:pPr>
      <w:r>
        <w:rPr>
          <w:sz w:val="28"/>
          <w:szCs w:val="28"/>
        </w:rPr>
        <w:t>Il m</w:t>
      </w:r>
      <w:r w:rsidR="00703038">
        <w:rPr>
          <w:sz w:val="28"/>
          <w:szCs w:val="28"/>
        </w:rPr>
        <w:t xml:space="preserve">anque une occurrence table </w:t>
      </w:r>
      <w:r w:rsidR="000522F9">
        <w:rPr>
          <w:sz w:val="28"/>
          <w:szCs w:val="28"/>
        </w:rPr>
        <w:t>SECTION</w:t>
      </w:r>
      <w:r>
        <w:rPr>
          <w:sz w:val="28"/>
          <w:szCs w:val="28"/>
        </w:rPr>
        <w:t>,</w:t>
      </w:r>
      <w:r w:rsidR="007C73BD">
        <w:rPr>
          <w:sz w:val="28"/>
          <w:szCs w:val="28"/>
        </w:rPr>
        <w:t xml:space="preserve"> </w:t>
      </w:r>
      <w:r>
        <w:rPr>
          <w:sz w:val="28"/>
          <w:szCs w:val="28"/>
        </w:rPr>
        <w:t>o</w:t>
      </w:r>
      <w:r w:rsidR="007C73BD">
        <w:rPr>
          <w:sz w:val="28"/>
          <w:szCs w:val="28"/>
        </w:rPr>
        <w:t>n</w:t>
      </w:r>
      <w:r w:rsidR="000522F9">
        <w:rPr>
          <w:sz w:val="28"/>
          <w:szCs w:val="28"/>
        </w:rPr>
        <w:t xml:space="preserve"> mettra IdSection en </w:t>
      </w:r>
      <w:r w:rsidR="007C73BD">
        <w:rPr>
          <w:sz w:val="28"/>
          <w:szCs w:val="28"/>
        </w:rPr>
        <w:t>occurrence</w:t>
      </w:r>
    </w:p>
    <w:p w:rsidR="000522F9" w:rsidRDefault="000522F9" w:rsidP="007C73BD">
      <w:pPr>
        <w:pStyle w:val="Listecouleur-Accent11"/>
        <w:ind w:left="0"/>
        <w:rPr>
          <w:sz w:val="28"/>
          <w:szCs w:val="28"/>
        </w:rPr>
      </w:pPr>
    </w:p>
    <w:p w:rsidR="007C73BD" w:rsidRDefault="007C73BD" w:rsidP="007C73BD">
      <w:pPr>
        <w:pStyle w:val="Listecouleur-Accent11"/>
        <w:ind w:left="0"/>
        <w:rPr>
          <w:sz w:val="28"/>
          <w:szCs w:val="28"/>
        </w:rPr>
      </w:pPr>
      <w:r>
        <w:rPr>
          <w:sz w:val="28"/>
          <w:szCs w:val="28"/>
        </w:rPr>
        <w:t>Table PC</w:t>
      </w:r>
    </w:p>
    <w:p w:rsidR="000522F9" w:rsidRDefault="00863E6D" w:rsidP="000522F9">
      <w:pPr>
        <w:pStyle w:val="Listecouleur-Accent11"/>
        <w:rPr>
          <w:sz w:val="28"/>
          <w:szCs w:val="28"/>
        </w:rPr>
      </w:pPr>
      <w:r>
        <w:rPr>
          <w:sz w:val="28"/>
          <w:szCs w:val="28"/>
        </w:rPr>
        <w:t>Il m</w:t>
      </w:r>
      <w:r w:rsidR="00682B03">
        <w:rPr>
          <w:sz w:val="28"/>
          <w:szCs w:val="28"/>
        </w:rPr>
        <w:t xml:space="preserve">anque une occurrence table </w:t>
      </w:r>
      <w:r w:rsidR="001C39F5">
        <w:rPr>
          <w:sz w:val="28"/>
          <w:szCs w:val="28"/>
        </w:rPr>
        <w:t>P</w:t>
      </w:r>
      <w:r w:rsidR="000522F9">
        <w:rPr>
          <w:sz w:val="28"/>
          <w:szCs w:val="28"/>
        </w:rPr>
        <w:t>C</w:t>
      </w:r>
      <w:r>
        <w:rPr>
          <w:sz w:val="28"/>
          <w:szCs w:val="28"/>
        </w:rPr>
        <w:t xml:space="preserve">, </w:t>
      </w:r>
      <w:r w:rsidR="000522F9">
        <w:rPr>
          <w:sz w:val="28"/>
          <w:szCs w:val="28"/>
        </w:rPr>
        <w:t xml:space="preserve">il n’as pas d’occurrence </w:t>
      </w:r>
    </w:p>
    <w:p w:rsidR="000522F9" w:rsidRDefault="00DC23CC" w:rsidP="000522F9">
      <w:pPr>
        <w:pStyle w:val="Listecouleur-Accent11"/>
        <w:rPr>
          <w:sz w:val="28"/>
          <w:szCs w:val="28"/>
        </w:rPr>
      </w:pPr>
      <w:r>
        <w:rPr>
          <w:sz w:val="28"/>
          <w:szCs w:val="28"/>
        </w:rPr>
        <w:t>On</w:t>
      </w:r>
      <w:r w:rsidR="00384540">
        <w:rPr>
          <w:sz w:val="28"/>
          <w:szCs w:val="28"/>
        </w:rPr>
        <w:t xml:space="preserve"> met IdPc en </w:t>
      </w:r>
      <w:r w:rsidR="007C73BD">
        <w:rPr>
          <w:sz w:val="28"/>
          <w:szCs w:val="28"/>
        </w:rPr>
        <w:t>occurrence</w:t>
      </w:r>
    </w:p>
    <w:p w:rsidR="00682B03" w:rsidRDefault="00682B03" w:rsidP="00682B03">
      <w:pPr>
        <w:pStyle w:val="Listecouleur-Accent11"/>
        <w:rPr>
          <w:sz w:val="28"/>
          <w:szCs w:val="28"/>
        </w:rPr>
      </w:pPr>
    </w:p>
    <w:p w:rsidR="00384540" w:rsidRDefault="007C73BD" w:rsidP="007C73BD">
      <w:pPr>
        <w:pStyle w:val="Listecouleur-Accent11"/>
        <w:ind w:left="0"/>
        <w:rPr>
          <w:sz w:val="28"/>
          <w:szCs w:val="28"/>
        </w:rPr>
      </w:pPr>
      <w:r>
        <w:rPr>
          <w:sz w:val="28"/>
          <w:szCs w:val="28"/>
        </w:rPr>
        <w:t>Table Installer</w:t>
      </w:r>
    </w:p>
    <w:p w:rsidR="00384540" w:rsidRDefault="007C73BD" w:rsidP="007C73BD">
      <w:pPr>
        <w:pStyle w:val="Listecouleur-Accent11"/>
        <w:ind w:left="0"/>
        <w:rPr>
          <w:sz w:val="28"/>
          <w:szCs w:val="28"/>
        </w:rPr>
      </w:pPr>
      <w:r>
        <w:rPr>
          <w:sz w:val="28"/>
          <w:szCs w:val="28"/>
        </w:rPr>
        <w:t xml:space="preserve">On déplace </w:t>
      </w:r>
      <w:r w:rsidR="00682B03">
        <w:rPr>
          <w:sz w:val="28"/>
          <w:szCs w:val="28"/>
        </w:rPr>
        <w:t xml:space="preserve">Dateinstall </w:t>
      </w:r>
      <w:r>
        <w:rPr>
          <w:sz w:val="28"/>
          <w:szCs w:val="28"/>
        </w:rPr>
        <w:t>car c’</w:t>
      </w:r>
      <w:r w:rsidR="000522F9">
        <w:rPr>
          <w:sz w:val="28"/>
          <w:szCs w:val="28"/>
        </w:rPr>
        <w:t>est une propriété, il faut le mettre dans une table</w:t>
      </w:r>
      <w:r>
        <w:rPr>
          <w:sz w:val="28"/>
          <w:szCs w:val="28"/>
        </w:rPr>
        <w:t xml:space="preserve"> plus spécifique. </w:t>
      </w:r>
      <w:r w:rsidR="00384540">
        <w:rPr>
          <w:sz w:val="28"/>
          <w:szCs w:val="28"/>
        </w:rPr>
        <w:t xml:space="preserve">On le met dans la table </w:t>
      </w:r>
      <w:r>
        <w:rPr>
          <w:sz w:val="28"/>
          <w:szCs w:val="28"/>
        </w:rPr>
        <w:t>LOGICIEL</w:t>
      </w:r>
      <w:r w:rsidR="00384540">
        <w:rPr>
          <w:sz w:val="28"/>
          <w:szCs w:val="28"/>
        </w:rPr>
        <w:t>, car on l’</w:t>
      </w:r>
      <w:r w:rsidR="00DC23CC">
        <w:rPr>
          <w:sz w:val="28"/>
          <w:szCs w:val="28"/>
        </w:rPr>
        <w:t>installe</w:t>
      </w:r>
      <w:r w:rsidR="00384540">
        <w:rPr>
          <w:sz w:val="28"/>
          <w:szCs w:val="28"/>
        </w:rPr>
        <w:t xml:space="preserve"> une seul fois. </w:t>
      </w:r>
    </w:p>
    <w:p w:rsidR="00384540" w:rsidRDefault="007C73BD" w:rsidP="00863E6D">
      <w:pPr>
        <w:pStyle w:val="Listecouleur-Accent11"/>
        <w:ind w:left="0"/>
        <w:rPr>
          <w:sz w:val="28"/>
          <w:szCs w:val="28"/>
        </w:rPr>
      </w:pPr>
      <w:r>
        <w:rPr>
          <w:sz w:val="28"/>
          <w:szCs w:val="28"/>
        </w:rPr>
        <w:t xml:space="preserve">Installer sera le verbe cif entre la table PC et Logiciel </w:t>
      </w:r>
      <w:r w:rsidR="00863E6D">
        <w:rPr>
          <w:sz w:val="28"/>
          <w:szCs w:val="28"/>
        </w:rPr>
        <w:t>.</w:t>
      </w:r>
    </w:p>
    <w:p w:rsidR="00863E6D" w:rsidRDefault="00863E6D" w:rsidP="00863E6D">
      <w:pPr>
        <w:pStyle w:val="Listecouleur-Accent11"/>
        <w:ind w:left="0"/>
        <w:rPr>
          <w:sz w:val="28"/>
          <w:szCs w:val="28"/>
        </w:rPr>
      </w:pPr>
      <w:r>
        <w:rPr>
          <w:sz w:val="28"/>
          <w:szCs w:val="28"/>
        </w:rPr>
        <w:t>Installer  sera concéderez comme le CIF  entre la table PC et la table LOGICIEL</w:t>
      </w:r>
    </w:p>
    <w:p w:rsidR="005A5C80" w:rsidRDefault="005A5C80" w:rsidP="005A5C80">
      <w:pPr>
        <w:pStyle w:val="Listecouleur-Accent11"/>
        <w:ind w:left="0"/>
        <w:rPr>
          <w:sz w:val="28"/>
          <w:szCs w:val="28"/>
        </w:rPr>
      </w:pPr>
    </w:p>
    <w:p w:rsidR="005A5C80" w:rsidRDefault="005A5C80" w:rsidP="005A5C80">
      <w:pPr>
        <w:pStyle w:val="Listecouleur-Accent11"/>
        <w:ind w:left="2124" w:hanging="2124"/>
        <w:rPr>
          <w:sz w:val="28"/>
          <w:szCs w:val="28"/>
        </w:rPr>
      </w:pPr>
      <w:r>
        <w:rPr>
          <w:sz w:val="28"/>
          <w:szCs w:val="28"/>
        </w:rPr>
        <w:t>Table L</w:t>
      </w:r>
      <w:r w:rsidR="004802A0">
        <w:rPr>
          <w:sz w:val="28"/>
          <w:szCs w:val="28"/>
        </w:rPr>
        <w:t>OGICIEL</w:t>
      </w:r>
    </w:p>
    <w:p w:rsidR="005A5C80" w:rsidRDefault="005A5C80" w:rsidP="005A5C80">
      <w:pPr>
        <w:pStyle w:val="Listecouleur-Accent11"/>
        <w:ind w:left="2124" w:hanging="2124"/>
        <w:rPr>
          <w:sz w:val="28"/>
          <w:szCs w:val="28"/>
        </w:rPr>
      </w:pPr>
      <w:r>
        <w:rPr>
          <w:sz w:val="28"/>
          <w:szCs w:val="28"/>
        </w:rPr>
        <w:t>Aucun problème dans cette table</w:t>
      </w:r>
    </w:p>
    <w:p w:rsidR="005A5C80" w:rsidRDefault="005A5C80" w:rsidP="005A5C80">
      <w:pPr>
        <w:pStyle w:val="Listecouleur-Accent11"/>
        <w:ind w:left="2124" w:hanging="2124"/>
        <w:rPr>
          <w:sz w:val="28"/>
          <w:szCs w:val="28"/>
        </w:rPr>
      </w:pPr>
    </w:p>
    <w:p w:rsidR="004802A0" w:rsidRDefault="00863E6D" w:rsidP="005A5C80">
      <w:pPr>
        <w:pStyle w:val="Listecouleur-Accent11"/>
        <w:ind w:left="2124" w:hanging="2124"/>
        <w:rPr>
          <w:sz w:val="28"/>
          <w:szCs w:val="28"/>
        </w:rPr>
      </w:pPr>
      <w:r>
        <w:rPr>
          <w:sz w:val="28"/>
          <w:szCs w:val="28"/>
        </w:rPr>
        <w:t>Table Intervention</w:t>
      </w:r>
    </w:p>
    <w:p w:rsidR="00384540" w:rsidRDefault="00863E6D" w:rsidP="000522F9">
      <w:pPr>
        <w:pStyle w:val="Listecouleur-Accent11"/>
        <w:rPr>
          <w:sz w:val="28"/>
          <w:szCs w:val="28"/>
        </w:rPr>
      </w:pPr>
      <w:r>
        <w:rPr>
          <w:sz w:val="28"/>
          <w:szCs w:val="28"/>
        </w:rPr>
        <w:t xml:space="preserve">Aucun </w:t>
      </w:r>
      <w:proofErr w:type="spellStart"/>
      <w:r>
        <w:rPr>
          <w:sz w:val="28"/>
          <w:szCs w:val="28"/>
        </w:rPr>
        <w:t>probléme</w:t>
      </w:r>
      <w:proofErr w:type="spellEnd"/>
      <w:r>
        <w:rPr>
          <w:sz w:val="28"/>
          <w:szCs w:val="28"/>
        </w:rPr>
        <w:t xml:space="preserve"> pour cette table</w:t>
      </w:r>
    </w:p>
    <w:p w:rsidR="00863E6D" w:rsidRDefault="00863E6D" w:rsidP="000522F9">
      <w:pPr>
        <w:pStyle w:val="Listecouleur-Accent11"/>
        <w:rPr>
          <w:sz w:val="28"/>
          <w:szCs w:val="28"/>
        </w:rPr>
      </w:pPr>
    </w:p>
    <w:p w:rsidR="00863E6D" w:rsidRDefault="00863E6D" w:rsidP="000522F9">
      <w:pPr>
        <w:pStyle w:val="Listecouleur-Accent11"/>
        <w:rPr>
          <w:sz w:val="28"/>
          <w:szCs w:val="28"/>
        </w:rPr>
      </w:pPr>
      <w:r>
        <w:rPr>
          <w:sz w:val="28"/>
          <w:szCs w:val="28"/>
        </w:rPr>
        <w:t>Table Concerner</w:t>
      </w:r>
    </w:p>
    <w:p w:rsidR="00863E6D" w:rsidRDefault="00863E6D" w:rsidP="000522F9">
      <w:pPr>
        <w:pStyle w:val="Listecouleur-Accent11"/>
        <w:rPr>
          <w:sz w:val="28"/>
          <w:szCs w:val="28"/>
        </w:rPr>
      </w:pPr>
      <w:r>
        <w:rPr>
          <w:sz w:val="28"/>
          <w:szCs w:val="28"/>
        </w:rPr>
        <w:t xml:space="preserve">On </w:t>
      </w:r>
      <w:proofErr w:type="gramStart"/>
      <w:r>
        <w:rPr>
          <w:sz w:val="28"/>
          <w:szCs w:val="28"/>
        </w:rPr>
        <w:t>n’as</w:t>
      </w:r>
      <w:proofErr w:type="gramEnd"/>
      <w:r>
        <w:rPr>
          <w:sz w:val="28"/>
          <w:szCs w:val="28"/>
        </w:rPr>
        <w:t xml:space="preserve"> pas d’</w:t>
      </w:r>
      <w:proofErr w:type="spellStart"/>
      <w:r>
        <w:rPr>
          <w:sz w:val="28"/>
          <w:szCs w:val="28"/>
        </w:rPr>
        <w:t>occuperence</w:t>
      </w:r>
      <w:proofErr w:type="spellEnd"/>
      <w:r>
        <w:rPr>
          <w:sz w:val="28"/>
          <w:szCs w:val="28"/>
        </w:rPr>
        <w:t xml:space="preserve"> dans cette table. Or temps passe est une propriété. On </w:t>
      </w:r>
      <w:proofErr w:type="spellStart"/>
      <w:r>
        <w:rPr>
          <w:sz w:val="28"/>
          <w:szCs w:val="28"/>
        </w:rPr>
        <w:t>préferer</w:t>
      </w:r>
      <w:proofErr w:type="spellEnd"/>
      <w:r>
        <w:rPr>
          <w:sz w:val="28"/>
          <w:szCs w:val="28"/>
        </w:rPr>
        <w:t xml:space="preserve"> que </w:t>
      </w:r>
      <w:proofErr w:type="spellStart"/>
      <w:r>
        <w:rPr>
          <w:sz w:val="28"/>
          <w:szCs w:val="28"/>
        </w:rPr>
        <w:t>concercner</w:t>
      </w:r>
      <w:proofErr w:type="spellEnd"/>
      <w:r>
        <w:rPr>
          <w:sz w:val="28"/>
          <w:szCs w:val="28"/>
        </w:rPr>
        <w:t xml:space="preserve"> soit le cif entre Intervention et </w:t>
      </w:r>
      <w:r>
        <w:rPr>
          <w:sz w:val="28"/>
          <w:szCs w:val="28"/>
        </w:rPr>
        <w:lastRenderedPageBreak/>
        <w:t>Type</w:t>
      </w:r>
      <w:r w:rsidR="00344947">
        <w:rPr>
          <w:sz w:val="28"/>
          <w:szCs w:val="28"/>
        </w:rPr>
        <w:t xml:space="preserve"> INTERVENTION</w:t>
      </w:r>
      <w:r>
        <w:rPr>
          <w:sz w:val="28"/>
          <w:szCs w:val="28"/>
        </w:rPr>
        <w:t>. TempsPasse va aller dans la table Intervention, car il définit le temps que dure l’intervention.</w:t>
      </w:r>
    </w:p>
    <w:p w:rsidR="00863E6D" w:rsidRDefault="00863E6D" w:rsidP="000522F9">
      <w:pPr>
        <w:pStyle w:val="Listecouleur-Accent11"/>
        <w:rPr>
          <w:sz w:val="28"/>
          <w:szCs w:val="28"/>
        </w:rPr>
      </w:pPr>
    </w:p>
    <w:p w:rsidR="00863E6D" w:rsidRDefault="00863E6D" w:rsidP="000522F9">
      <w:pPr>
        <w:pStyle w:val="Listecouleur-Accent11"/>
        <w:rPr>
          <w:sz w:val="28"/>
          <w:szCs w:val="28"/>
        </w:rPr>
      </w:pPr>
      <w:r>
        <w:rPr>
          <w:sz w:val="28"/>
          <w:szCs w:val="28"/>
        </w:rPr>
        <w:t>Table TYPEINTERVENTION</w:t>
      </w:r>
    </w:p>
    <w:p w:rsidR="000522F9" w:rsidRDefault="00344947" w:rsidP="005E7BC3">
      <w:pPr>
        <w:pStyle w:val="Listecouleur-Accent11"/>
        <w:ind w:left="0"/>
        <w:rPr>
          <w:sz w:val="28"/>
          <w:szCs w:val="28"/>
        </w:rPr>
      </w:pPr>
      <w:r>
        <w:rPr>
          <w:sz w:val="28"/>
          <w:szCs w:val="28"/>
        </w:rPr>
        <w:t>On remarque aucune erreur dans cette table</w:t>
      </w:r>
    </w:p>
    <w:p w:rsidR="00344947" w:rsidRDefault="00344947" w:rsidP="005E7BC3">
      <w:pPr>
        <w:pStyle w:val="Listecouleur-Accent11"/>
        <w:ind w:left="0"/>
        <w:rPr>
          <w:sz w:val="28"/>
          <w:szCs w:val="28"/>
        </w:rPr>
      </w:pPr>
    </w:p>
    <w:p w:rsidR="005E7BC3" w:rsidRDefault="005E7BC3" w:rsidP="005E7BC3">
      <w:pPr>
        <w:pStyle w:val="Listecouleur-Accent11"/>
        <w:ind w:left="0"/>
        <w:rPr>
          <w:sz w:val="28"/>
          <w:szCs w:val="28"/>
        </w:rPr>
      </w:pPr>
      <w:r>
        <w:rPr>
          <w:sz w:val="28"/>
          <w:szCs w:val="28"/>
        </w:rPr>
        <w:t xml:space="preserve">On </w:t>
      </w:r>
      <w:r w:rsidR="00DC23CC">
        <w:rPr>
          <w:sz w:val="28"/>
          <w:szCs w:val="28"/>
        </w:rPr>
        <w:t>vérifie</w:t>
      </w:r>
      <w:r>
        <w:rPr>
          <w:sz w:val="28"/>
          <w:szCs w:val="28"/>
        </w:rPr>
        <w:t xml:space="preserve"> chaque </w:t>
      </w:r>
      <w:r w:rsidR="00DC23CC">
        <w:rPr>
          <w:sz w:val="28"/>
          <w:szCs w:val="28"/>
        </w:rPr>
        <w:t>cardinalité,</w:t>
      </w:r>
      <w:r>
        <w:rPr>
          <w:sz w:val="28"/>
          <w:szCs w:val="28"/>
        </w:rPr>
        <w:t xml:space="preserve"> on s’occupera du cas XT plus tard.</w:t>
      </w:r>
    </w:p>
    <w:p w:rsidR="00344947" w:rsidRDefault="00344947" w:rsidP="005E7BC3">
      <w:pPr>
        <w:pStyle w:val="Listecouleur-Accent11"/>
        <w:ind w:left="0"/>
        <w:rPr>
          <w:sz w:val="28"/>
          <w:szCs w:val="28"/>
        </w:rPr>
      </w:pPr>
    </w:p>
    <w:p w:rsidR="00344947" w:rsidRDefault="00344947" w:rsidP="005E7BC3">
      <w:pPr>
        <w:pStyle w:val="Listecouleur-Accent11"/>
        <w:ind w:left="0"/>
        <w:rPr>
          <w:sz w:val="28"/>
          <w:szCs w:val="28"/>
        </w:rPr>
      </w:pPr>
      <w:r>
        <w:rPr>
          <w:sz w:val="28"/>
          <w:szCs w:val="28"/>
        </w:rPr>
        <w:t>LOGICIEL</w:t>
      </w:r>
      <w:r w:rsidR="005E7BC3">
        <w:rPr>
          <w:sz w:val="28"/>
          <w:szCs w:val="28"/>
        </w:rPr>
        <w:t xml:space="preserve"> 0,n </w:t>
      </w:r>
      <w:r w:rsidR="005E7BC3" w:rsidRPr="005E7BC3">
        <w:rPr>
          <w:sz w:val="28"/>
          <w:szCs w:val="28"/>
        </w:rPr>
        <w:sym w:font="Wingdings" w:char="F0F3"/>
      </w:r>
      <w:r w:rsidR="005E7BC3">
        <w:rPr>
          <w:sz w:val="28"/>
          <w:szCs w:val="28"/>
        </w:rPr>
        <w:t>installer</w:t>
      </w:r>
      <w:r w:rsidR="005E7BC3" w:rsidRPr="005E7BC3">
        <w:rPr>
          <w:sz w:val="28"/>
          <w:szCs w:val="28"/>
        </w:rPr>
        <w:sym w:font="Wingdings" w:char="F0F3"/>
      </w:r>
      <w:r w:rsidR="005E7BC3">
        <w:rPr>
          <w:sz w:val="28"/>
          <w:szCs w:val="28"/>
        </w:rPr>
        <w:t xml:space="preserve"> PC 1,n</w:t>
      </w:r>
    </w:p>
    <w:p w:rsidR="00344947" w:rsidRDefault="005E7BC3" w:rsidP="005E7BC3">
      <w:pPr>
        <w:pStyle w:val="Listecouleur-Accent11"/>
        <w:ind w:left="0"/>
        <w:rPr>
          <w:sz w:val="28"/>
          <w:szCs w:val="28"/>
        </w:rPr>
      </w:pPr>
      <w:r>
        <w:rPr>
          <w:sz w:val="28"/>
          <w:szCs w:val="28"/>
        </w:rPr>
        <w:t xml:space="preserve"> </w:t>
      </w:r>
      <w:r w:rsidR="00344947">
        <w:rPr>
          <w:sz w:val="28"/>
          <w:szCs w:val="28"/>
        </w:rPr>
        <w:t>Ce n’</w:t>
      </w:r>
      <w:r>
        <w:rPr>
          <w:sz w:val="28"/>
          <w:szCs w:val="28"/>
        </w:rPr>
        <w:t>est</w:t>
      </w:r>
      <w:r w:rsidR="00344947">
        <w:rPr>
          <w:sz w:val="28"/>
          <w:szCs w:val="28"/>
        </w:rPr>
        <w:t xml:space="preserve"> pas</w:t>
      </w:r>
      <w:r>
        <w:rPr>
          <w:sz w:val="28"/>
          <w:szCs w:val="28"/>
        </w:rPr>
        <w:t xml:space="preserve"> logique car </w:t>
      </w:r>
      <w:r w:rsidR="00344947">
        <w:rPr>
          <w:sz w:val="28"/>
          <w:szCs w:val="28"/>
        </w:rPr>
        <w:t>il faut au moins un</w:t>
      </w:r>
      <w:r>
        <w:rPr>
          <w:sz w:val="28"/>
          <w:szCs w:val="28"/>
        </w:rPr>
        <w:t xml:space="preserve"> logiciel installer sur au moins </w:t>
      </w:r>
      <w:r w:rsidR="00344947">
        <w:rPr>
          <w:sz w:val="28"/>
          <w:szCs w:val="28"/>
        </w:rPr>
        <w:t>sur chaque pc.</w:t>
      </w:r>
    </w:p>
    <w:p w:rsidR="005E7BC3" w:rsidRDefault="00344947" w:rsidP="005E7BC3">
      <w:pPr>
        <w:pStyle w:val="Listecouleur-Accent11"/>
        <w:ind w:left="0"/>
        <w:rPr>
          <w:sz w:val="28"/>
          <w:szCs w:val="28"/>
        </w:rPr>
      </w:pPr>
      <w:r>
        <w:rPr>
          <w:sz w:val="28"/>
          <w:szCs w:val="28"/>
        </w:rPr>
        <w:t>On aura donc LOGICIEL 1,n</w:t>
      </w:r>
      <w:r w:rsidRPr="00344947">
        <w:rPr>
          <w:sz w:val="28"/>
          <w:szCs w:val="28"/>
        </w:rPr>
        <w:sym w:font="Wingdings" w:char="F0F3"/>
      </w:r>
      <w:r>
        <w:rPr>
          <w:sz w:val="28"/>
          <w:szCs w:val="28"/>
        </w:rPr>
        <w:t xml:space="preserve">installer </w:t>
      </w:r>
      <w:r w:rsidRPr="00344947">
        <w:rPr>
          <w:sz w:val="28"/>
          <w:szCs w:val="28"/>
        </w:rPr>
        <w:sym w:font="Wingdings" w:char="F0F3"/>
      </w:r>
      <w:r>
        <w:rPr>
          <w:sz w:val="28"/>
          <w:szCs w:val="28"/>
        </w:rPr>
        <w:t xml:space="preserve"> Pc 1,n</w:t>
      </w:r>
      <w:r w:rsidR="005E7BC3">
        <w:rPr>
          <w:sz w:val="28"/>
          <w:szCs w:val="28"/>
        </w:rPr>
        <w:t xml:space="preserve"> </w:t>
      </w:r>
      <w:r>
        <w:rPr>
          <w:sz w:val="28"/>
          <w:szCs w:val="28"/>
        </w:rPr>
        <w:br/>
      </w:r>
    </w:p>
    <w:p w:rsidR="005E7BC3" w:rsidRDefault="005E7BC3" w:rsidP="005E7BC3">
      <w:pPr>
        <w:pStyle w:val="Listecouleur-Accent11"/>
        <w:ind w:left="0"/>
        <w:rPr>
          <w:sz w:val="28"/>
          <w:szCs w:val="28"/>
        </w:rPr>
      </w:pPr>
      <w:r>
        <w:rPr>
          <w:sz w:val="28"/>
          <w:szCs w:val="28"/>
        </w:rPr>
        <w:t xml:space="preserve">Pc 0,1&lt;=&gt; </w:t>
      </w:r>
      <w:r w:rsidR="00DC23CC">
        <w:rPr>
          <w:sz w:val="28"/>
          <w:szCs w:val="28"/>
        </w:rPr>
        <w:t>possède</w:t>
      </w:r>
      <w:r>
        <w:rPr>
          <w:sz w:val="28"/>
          <w:szCs w:val="28"/>
        </w:rPr>
        <w:t xml:space="preserve"> &lt;=&gt; 0,1 personne est faux. Il faut au moins qu’un </w:t>
      </w:r>
      <w:r w:rsidR="00344947">
        <w:rPr>
          <w:sz w:val="28"/>
          <w:szCs w:val="28"/>
        </w:rPr>
        <w:t>employé</w:t>
      </w:r>
      <w:r>
        <w:rPr>
          <w:sz w:val="28"/>
          <w:szCs w:val="28"/>
        </w:rPr>
        <w:t xml:space="preserve">, </w:t>
      </w:r>
      <w:r w:rsidR="00DC23CC">
        <w:rPr>
          <w:sz w:val="28"/>
          <w:szCs w:val="28"/>
        </w:rPr>
        <w:t>est</w:t>
      </w:r>
      <w:r>
        <w:rPr>
          <w:sz w:val="28"/>
          <w:szCs w:val="28"/>
        </w:rPr>
        <w:t xml:space="preserve"> un</w:t>
      </w:r>
      <w:r w:rsidR="00344947">
        <w:rPr>
          <w:sz w:val="28"/>
          <w:szCs w:val="28"/>
        </w:rPr>
        <w:t>, et un seul</w:t>
      </w:r>
      <w:r>
        <w:rPr>
          <w:sz w:val="28"/>
          <w:szCs w:val="28"/>
        </w:rPr>
        <w:t xml:space="preserve"> pc. Cependant il a n pc en tout.</w:t>
      </w:r>
    </w:p>
    <w:p w:rsidR="005E7BC3" w:rsidRDefault="005E7BC3" w:rsidP="005E7BC3">
      <w:pPr>
        <w:pStyle w:val="Listecouleur-Accent11"/>
        <w:ind w:left="0"/>
        <w:rPr>
          <w:sz w:val="28"/>
          <w:szCs w:val="28"/>
        </w:rPr>
      </w:pPr>
      <w:r>
        <w:rPr>
          <w:sz w:val="28"/>
          <w:szCs w:val="28"/>
        </w:rPr>
        <w:t>On met donc 1,n PC</w:t>
      </w:r>
      <w:r w:rsidRPr="005E7BC3">
        <w:rPr>
          <w:sz w:val="28"/>
          <w:szCs w:val="28"/>
        </w:rPr>
        <w:sym w:font="Wingdings" w:char="F0F3"/>
      </w:r>
      <w:r w:rsidRPr="005E7BC3">
        <w:rPr>
          <w:sz w:val="28"/>
          <w:szCs w:val="28"/>
        </w:rPr>
        <w:sym w:font="Wingdings" w:char="F0F3"/>
      </w:r>
      <w:r>
        <w:rPr>
          <w:sz w:val="28"/>
          <w:szCs w:val="28"/>
        </w:rPr>
        <w:t>1,1</w:t>
      </w:r>
      <w:r w:rsidR="00344947">
        <w:rPr>
          <w:sz w:val="28"/>
          <w:szCs w:val="28"/>
        </w:rPr>
        <w:t xml:space="preserve"> EMPLOYE</w:t>
      </w:r>
    </w:p>
    <w:p w:rsidR="005E7BC3" w:rsidRDefault="005E7BC3" w:rsidP="005E7BC3">
      <w:pPr>
        <w:pStyle w:val="Listecouleur-Accent11"/>
        <w:ind w:left="0"/>
        <w:rPr>
          <w:sz w:val="28"/>
          <w:szCs w:val="28"/>
        </w:rPr>
      </w:pPr>
    </w:p>
    <w:p w:rsidR="005E7BC3" w:rsidRDefault="005E7BC3" w:rsidP="005E7BC3">
      <w:pPr>
        <w:pStyle w:val="Listecouleur-Accent11"/>
        <w:ind w:left="0"/>
        <w:rPr>
          <w:sz w:val="28"/>
          <w:szCs w:val="28"/>
        </w:rPr>
      </w:pPr>
      <w:r>
        <w:rPr>
          <w:sz w:val="28"/>
          <w:szCs w:val="28"/>
        </w:rPr>
        <w:t>Administrateur 1,1</w:t>
      </w:r>
      <w:r w:rsidRPr="005E7BC3">
        <w:rPr>
          <w:sz w:val="28"/>
          <w:szCs w:val="28"/>
        </w:rPr>
        <w:sym w:font="Wingdings" w:char="F0F3"/>
      </w:r>
      <w:r>
        <w:rPr>
          <w:sz w:val="28"/>
          <w:szCs w:val="28"/>
        </w:rPr>
        <w:t xml:space="preserve"> Appartenir</w:t>
      </w:r>
      <w:r w:rsidRPr="005E7BC3">
        <w:rPr>
          <w:sz w:val="28"/>
          <w:szCs w:val="28"/>
        </w:rPr>
        <w:sym w:font="Wingdings" w:char="F0F3"/>
      </w:r>
      <w:r>
        <w:rPr>
          <w:sz w:val="28"/>
          <w:szCs w:val="28"/>
        </w:rPr>
        <w:t xml:space="preserve"> 1,n Section. </w:t>
      </w:r>
      <w:r w:rsidR="00344947">
        <w:rPr>
          <w:sz w:val="28"/>
          <w:szCs w:val="28"/>
        </w:rPr>
        <w:t>C’est faux, Il a 1 à n administrateur, pour une et une seul section.</w:t>
      </w:r>
    </w:p>
    <w:p w:rsidR="00344947" w:rsidRDefault="00344947" w:rsidP="005E7BC3">
      <w:pPr>
        <w:pStyle w:val="Listecouleur-Accent11"/>
        <w:ind w:left="0"/>
        <w:rPr>
          <w:sz w:val="28"/>
          <w:szCs w:val="28"/>
        </w:rPr>
      </w:pPr>
      <w:r>
        <w:rPr>
          <w:sz w:val="28"/>
          <w:szCs w:val="28"/>
        </w:rPr>
        <w:t xml:space="preserve">On a donc  Administrateur 1,n </w:t>
      </w:r>
      <w:r w:rsidRPr="00344947">
        <w:rPr>
          <w:sz w:val="28"/>
          <w:szCs w:val="28"/>
        </w:rPr>
        <w:sym w:font="Wingdings" w:char="F0F3"/>
      </w:r>
      <w:r>
        <w:rPr>
          <w:sz w:val="28"/>
          <w:szCs w:val="28"/>
        </w:rPr>
        <w:t xml:space="preserve">Appartenir </w:t>
      </w:r>
      <w:r w:rsidRPr="00344947">
        <w:rPr>
          <w:sz w:val="28"/>
          <w:szCs w:val="28"/>
        </w:rPr>
        <w:sym w:font="Wingdings" w:char="F0F3"/>
      </w:r>
      <w:r>
        <w:rPr>
          <w:sz w:val="28"/>
          <w:szCs w:val="28"/>
        </w:rPr>
        <w:t>1,n Section</w:t>
      </w:r>
    </w:p>
    <w:p w:rsidR="005E7BC3" w:rsidRDefault="005E7BC3" w:rsidP="005E7BC3">
      <w:pPr>
        <w:pStyle w:val="Listecouleur-Accent11"/>
        <w:ind w:left="0"/>
        <w:rPr>
          <w:sz w:val="28"/>
          <w:szCs w:val="28"/>
        </w:rPr>
      </w:pPr>
    </w:p>
    <w:p w:rsidR="005E7BC3" w:rsidRDefault="005E7BC3" w:rsidP="005E7BC3">
      <w:pPr>
        <w:pStyle w:val="Listecouleur-Accent11"/>
        <w:ind w:left="0"/>
        <w:rPr>
          <w:sz w:val="28"/>
          <w:szCs w:val="28"/>
        </w:rPr>
      </w:pPr>
      <w:r>
        <w:rPr>
          <w:sz w:val="28"/>
          <w:szCs w:val="28"/>
        </w:rPr>
        <w:t xml:space="preserve">Administrateur </w:t>
      </w:r>
      <w:r w:rsidR="00344947">
        <w:rPr>
          <w:sz w:val="28"/>
          <w:szCs w:val="28"/>
        </w:rPr>
        <w:t>0</w:t>
      </w:r>
      <w:r>
        <w:rPr>
          <w:sz w:val="28"/>
          <w:szCs w:val="28"/>
        </w:rPr>
        <w:t>,</w:t>
      </w:r>
      <w:r w:rsidR="00344947">
        <w:rPr>
          <w:sz w:val="28"/>
          <w:szCs w:val="28"/>
        </w:rPr>
        <w:t>n</w:t>
      </w:r>
      <w:r>
        <w:rPr>
          <w:sz w:val="28"/>
          <w:szCs w:val="28"/>
        </w:rPr>
        <w:t xml:space="preserve"> </w:t>
      </w:r>
      <w:r w:rsidRPr="005E7BC3">
        <w:rPr>
          <w:sz w:val="28"/>
          <w:szCs w:val="28"/>
        </w:rPr>
        <w:sym w:font="Wingdings" w:char="F0F3"/>
      </w:r>
      <w:r>
        <w:rPr>
          <w:sz w:val="28"/>
          <w:szCs w:val="28"/>
        </w:rPr>
        <w:t xml:space="preserve">intervenir </w:t>
      </w:r>
      <w:r w:rsidRPr="005E7BC3">
        <w:rPr>
          <w:sz w:val="28"/>
          <w:szCs w:val="28"/>
        </w:rPr>
        <w:sym w:font="Wingdings" w:char="F0F3"/>
      </w:r>
      <w:r>
        <w:rPr>
          <w:sz w:val="28"/>
          <w:szCs w:val="28"/>
        </w:rPr>
        <w:t xml:space="preserve"> </w:t>
      </w:r>
      <w:r w:rsidR="00344947">
        <w:rPr>
          <w:sz w:val="28"/>
          <w:szCs w:val="28"/>
        </w:rPr>
        <w:t>1,1 INTERVENTION</w:t>
      </w:r>
      <w:r>
        <w:rPr>
          <w:sz w:val="28"/>
          <w:szCs w:val="28"/>
        </w:rPr>
        <w:t xml:space="preserve"> </w:t>
      </w:r>
      <w:r w:rsidR="00344947">
        <w:rPr>
          <w:sz w:val="28"/>
          <w:szCs w:val="28"/>
        </w:rPr>
        <w:t>est faux, car il faut forcement un administrateur pour intervenir.</w:t>
      </w:r>
    </w:p>
    <w:p w:rsidR="00344947" w:rsidRDefault="00344947" w:rsidP="005E7BC3">
      <w:pPr>
        <w:pStyle w:val="Listecouleur-Accent11"/>
        <w:ind w:left="0"/>
        <w:rPr>
          <w:sz w:val="28"/>
          <w:szCs w:val="28"/>
        </w:rPr>
      </w:pPr>
      <w:r>
        <w:rPr>
          <w:sz w:val="28"/>
          <w:szCs w:val="28"/>
        </w:rPr>
        <w:t xml:space="preserve">On écrira Administrateur 1,n </w:t>
      </w:r>
      <w:r w:rsidRPr="00344947">
        <w:rPr>
          <w:sz w:val="28"/>
          <w:szCs w:val="28"/>
        </w:rPr>
        <w:sym w:font="Wingdings" w:char="F0F3"/>
      </w:r>
      <w:r>
        <w:rPr>
          <w:sz w:val="28"/>
          <w:szCs w:val="28"/>
        </w:rPr>
        <w:t xml:space="preserve"> </w:t>
      </w:r>
      <w:proofErr w:type="spellStart"/>
      <w:r>
        <w:rPr>
          <w:sz w:val="28"/>
          <w:szCs w:val="28"/>
        </w:rPr>
        <w:t>Intervernir</w:t>
      </w:r>
      <w:proofErr w:type="spellEnd"/>
      <w:r>
        <w:rPr>
          <w:sz w:val="28"/>
          <w:szCs w:val="28"/>
        </w:rPr>
        <w:t xml:space="preserve"> </w:t>
      </w:r>
      <w:r w:rsidRPr="00344947">
        <w:rPr>
          <w:sz w:val="28"/>
          <w:szCs w:val="28"/>
        </w:rPr>
        <w:sym w:font="Wingdings" w:char="F0F3"/>
      </w:r>
      <w:r>
        <w:rPr>
          <w:sz w:val="28"/>
          <w:szCs w:val="28"/>
        </w:rPr>
        <w:t>1,1 INTERVENTION</w:t>
      </w:r>
    </w:p>
    <w:p w:rsidR="000522F9" w:rsidRDefault="000522F9" w:rsidP="005E7BC3">
      <w:pPr>
        <w:pStyle w:val="Listecouleur-Accent11"/>
        <w:ind w:left="0"/>
        <w:rPr>
          <w:sz w:val="28"/>
          <w:szCs w:val="28"/>
        </w:rPr>
      </w:pPr>
    </w:p>
    <w:p w:rsidR="00344947" w:rsidRDefault="00344947" w:rsidP="005E7BC3">
      <w:pPr>
        <w:pStyle w:val="Listecouleur-Accent11"/>
        <w:ind w:left="0"/>
        <w:rPr>
          <w:sz w:val="28"/>
          <w:szCs w:val="28"/>
        </w:rPr>
      </w:pPr>
      <w:r>
        <w:rPr>
          <w:sz w:val="28"/>
          <w:szCs w:val="28"/>
        </w:rPr>
        <w:t xml:space="preserve">Intervention 1,n </w:t>
      </w:r>
      <w:r w:rsidRPr="00344947">
        <w:rPr>
          <w:sz w:val="28"/>
          <w:szCs w:val="28"/>
        </w:rPr>
        <w:sym w:font="Wingdings" w:char="F0F3"/>
      </w:r>
      <w:r>
        <w:rPr>
          <w:sz w:val="28"/>
          <w:szCs w:val="28"/>
        </w:rPr>
        <w:t xml:space="preserve"> concerné </w:t>
      </w:r>
      <w:r w:rsidRPr="00344947">
        <w:rPr>
          <w:sz w:val="28"/>
          <w:szCs w:val="28"/>
        </w:rPr>
        <w:sym w:font="Wingdings" w:char="F0F3"/>
      </w:r>
      <w:r>
        <w:rPr>
          <w:sz w:val="28"/>
          <w:szCs w:val="28"/>
        </w:rPr>
        <w:t xml:space="preserve"> 0,n  TYPEINTERVENTION est faux. Il existe au moins un type d’intervention , qui est unique pour chaque intervention qui existe.</w:t>
      </w:r>
    </w:p>
    <w:p w:rsidR="00344947" w:rsidRDefault="00344947" w:rsidP="005E7BC3">
      <w:pPr>
        <w:pStyle w:val="Listecouleur-Accent11"/>
        <w:ind w:left="0"/>
        <w:rPr>
          <w:sz w:val="28"/>
          <w:szCs w:val="28"/>
        </w:rPr>
      </w:pPr>
      <w:r>
        <w:rPr>
          <w:sz w:val="28"/>
          <w:szCs w:val="28"/>
        </w:rPr>
        <w:t xml:space="preserve">On a donc 1,n </w:t>
      </w:r>
      <w:r w:rsidRPr="00344947">
        <w:rPr>
          <w:sz w:val="28"/>
          <w:szCs w:val="28"/>
        </w:rPr>
        <w:sym w:font="Wingdings" w:char="F0F3"/>
      </w:r>
      <w:r>
        <w:rPr>
          <w:sz w:val="28"/>
          <w:szCs w:val="28"/>
        </w:rPr>
        <w:t xml:space="preserve">concerné </w:t>
      </w:r>
      <w:r w:rsidRPr="00344947">
        <w:rPr>
          <w:sz w:val="28"/>
          <w:szCs w:val="28"/>
        </w:rPr>
        <w:sym w:font="Wingdings" w:char="F0F3"/>
      </w:r>
      <w:r>
        <w:rPr>
          <w:sz w:val="28"/>
          <w:szCs w:val="28"/>
        </w:rPr>
        <w:t xml:space="preserve"> 1,1 TYPEINTERTION</w:t>
      </w:r>
    </w:p>
    <w:p w:rsidR="00703038" w:rsidRDefault="00703038" w:rsidP="00B12315">
      <w:pPr>
        <w:pStyle w:val="Listecouleur-Accent11"/>
        <w:ind w:left="0"/>
        <w:rPr>
          <w:sz w:val="28"/>
          <w:szCs w:val="28"/>
        </w:rPr>
      </w:pPr>
    </w:p>
    <w:p w:rsidR="00B12315" w:rsidRDefault="00B12315" w:rsidP="00B12315">
      <w:pPr>
        <w:pStyle w:val="Listecouleur-Accent11"/>
        <w:ind w:left="0"/>
        <w:rPr>
          <w:sz w:val="28"/>
          <w:szCs w:val="28"/>
        </w:rPr>
      </w:pPr>
    </w:p>
    <w:p w:rsidR="00B12315" w:rsidRDefault="00B12315" w:rsidP="00B12315">
      <w:pPr>
        <w:pStyle w:val="Listecouleur-Accent11"/>
        <w:ind w:left="0"/>
        <w:rPr>
          <w:sz w:val="28"/>
          <w:szCs w:val="28"/>
        </w:rPr>
      </w:pPr>
    </w:p>
    <w:p w:rsidR="00B12315" w:rsidRDefault="00B12315" w:rsidP="00B12315">
      <w:pPr>
        <w:pStyle w:val="Listecouleur-Accent11"/>
        <w:ind w:left="0"/>
        <w:rPr>
          <w:sz w:val="28"/>
          <w:szCs w:val="28"/>
        </w:rPr>
      </w:pPr>
    </w:p>
    <w:p w:rsidR="00B12315" w:rsidRPr="00F84A6E" w:rsidRDefault="00B12315" w:rsidP="00B12315">
      <w:pPr>
        <w:pStyle w:val="Listecouleur-Accent11"/>
        <w:ind w:left="0"/>
        <w:rPr>
          <w:sz w:val="28"/>
          <w:szCs w:val="28"/>
        </w:rPr>
      </w:pPr>
    </w:p>
    <w:p w:rsidR="00F84A6E" w:rsidRDefault="00F84A6E" w:rsidP="00F84A6E">
      <w:pPr>
        <w:pStyle w:val="Listecouleur-Accent11"/>
        <w:numPr>
          <w:ilvl w:val="1"/>
          <w:numId w:val="7"/>
        </w:numPr>
        <w:rPr>
          <w:sz w:val="28"/>
          <w:szCs w:val="28"/>
        </w:rPr>
      </w:pPr>
      <w:r w:rsidRPr="00F84A6E">
        <w:rPr>
          <w:sz w:val="28"/>
          <w:szCs w:val="28"/>
        </w:rPr>
        <w:lastRenderedPageBreak/>
        <w:t xml:space="preserve">Expliquez la présence de la </w:t>
      </w:r>
      <w:r w:rsidR="00A53EB8" w:rsidRPr="00F84A6E">
        <w:rPr>
          <w:sz w:val="28"/>
          <w:szCs w:val="28"/>
        </w:rPr>
        <w:t>contrainte</w:t>
      </w:r>
      <w:r w:rsidRPr="00F84A6E">
        <w:rPr>
          <w:sz w:val="28"/>
          <w:szCs w:val="28"/>
        </w:rPr>
        <w:t xml:space="preserve"> de partition entre entité notée XT</w:t>
      </w:r>
    </w:p>
    <w:p w:rsidR="00DC23CC" w:rsidRDefault="00DC23CC" w:rsidP="00DC23CC">
      <w:pPr>
        <w:pStyle w:val="Listecouleur-Accent11"/>
        <w:rPr>
          <w:sz w:val="28"/>
          <w:szCs w:val="28"/>
        </w:rPr>
      </w:pPr>
    </w:p>
    <w:p w:rsidR="00DC23CC" w:rsidRDefault="00DC23CC" w:rsidP="00DC23CC">
      <w:pPr>
        <w:pStyle w:val="Listecouleur-Accent11"/>
        <w:rPr>
          <w:sz w:val="28"/>
          <w:szCs w:val="28"/>
        </w:rPr>
      </w:pPr>
      <w:r>
        <w:rPr>
          <w:sz w:val="28"/>
          <w:szCs w:val="28"/>
        </w:rPr>
        <w:t>Xt est dans un CIM. L’</w:t>
      </w:r>
      <w:r w:rsidR="004C0FB0">
        <w:rPr>
          <w:sz w:val="28"/>
          <w:szCs w:val="28"/>
        </w:rPr>
        <w:t>administrateur</w:t>
      </w:r>
      <w:r>
        <w:rPr>
          <w:sz w:val="28"/>
          <w:szCs w:val="28"/>
        </w:rPr>
        <w:t xml:space="preserve"> est au contact des </w:t>
      </w:r>
      <w:r w:rsidR="004C0FB0">
        <w:rPr>
          <w:sz w:val="28"/>
          <w:szCs w:val="28"/>
        </w:rPr>
        <w:t>médecins</w:t>
      </w:r>
      <w:r>
        <w:rPr>
          <w:sz w:val="28"/>
          <w:szCs w:val="28"/>
        </w:rPr>
        <w:t xml:space="preserve"> rapproché. On relie </w:t>
      </w:r>
      <w:r w:rsidR="004C0FB0">
        <w:rPr>
          <w:sz w:val="28"/>
          <w:szCs w:val="28"/>
        </w:rPr>
        <w:t>étroitement</w:t>
      </w:r>
      <w:r>
        <w:rPr>
          <w:sz w:val="28"/>
          <w:szCs w:val="28"/>
        </w:rPr>
        <w:t xml:space="preserve">. On peut pas </w:t>
      </w:r>
      <w:r w:rsidR="004C0FB0">
        <w:rPr>
          <w:sz w:val="28"/>
          <w:szCs w:val="28"/>
        </w:rPr>
        <w:t>trouver</w:t>
      </w:r>
      <w:r>
        <w:rPr>
          <w:sz w:val="28"/>
          <w:szCs w:val="28"/>
        </w:rPr>
        <w:t xml:space="preserve"> </w:t>
      </w:r>
      <w:r w:rsidR="004C0FB0">
        <w:rPr>
          <w:sz w:val="28"/>
          <w:szCs w:val="28"/>
        </w:rPr>
        <w:t>le médecin</w:t>
      </w:r>
      <w:r>
        <w:rPr>
          <w:sz w:val="28"/>
          <w:szCs w:val="28"/>
        </w:rPr>
        <w:t xml:space="preserve"> sans avoir l’</w:t>
      </w:r>
      <w:r w:rsidR="004C0FB0">
        <w:rPr>
          <w:sz w:val="28"/>
          <w:szCs w:val="28"/>
        </w:rPr>
        <w:t>administrateur</w:t>
      </w:r>
      <w:r>
        <w:rPr>
          <w:sz w:val="28"/>
          <w:szCs w:val="28"/>
        </w:rPr>
        <w:t xml:space="preserve">, on </w:t>
      </w:r>
      <w:r w:rsidR="004C0FB0">
        <w:rPr>
          <w:sz w:val="28"/>
          <w:szCs w:val="28"/>
        </w:rPr>
        <w:t xml:space="preserve">ne </w:t>
      </w:r>
      <w:r>
        <w:rPr>
          <w:sz w:val="28"/>
          <w:szCs w:val="28"/>
        </w:rPr>
        <w:t xml:space="preserve">peut pas avoir le </w:t>
      </w:r>
      <w:r w:rsidR="004C0FB0">
        <w:rPr>
          <w:sz w:val="28"/>
          <w:szCs w:val="28"/>
        </w:rPr>
        <w:t>médecin</w:t>
      </w:r>
      <w:r>
        <w:rPr>
          <w:sz w:val="28"/>
          <w:szCs w:val="28"/>
        </w:rPr>
        <w:t xml:space="preserve"> sans avoir l’id a</w:t>
      </w:r>
      <w:r w:rsidR="00B12315">
        <w:rPr>
          <w:sz w:val="28"/>
          <w:szCs w:val="28"/>
        </w:rPr>
        <w:t>dmin</w:t>
      </w:r>
      <w:r>
        <w:rPr>
          <w:sz w:val="28"/>
          <w:szCs w:val="28"/>
        </w:rPr>
        <w:t>.</w:t>
      </w:r>
      <w:r w:rsidR="00B12315">
        <w:rPr>
          <w:sz w:val="28"/>
          <w:szCs w:val="28"/>
        </w:rPr>
        <w:t xml:space="preserve"> </w:t>
      </w:r>
    </w:p>
    <w:p w:rsidR="00DC23CC" w:rsidRDefault="00DC23CC" w:rsidP="00DC23CC">
      <w:pPr>
        <w:pStyle w:val="Listecouleur-Accent11"/>
        <w:ind w:left="1636"/>
        <w:rPr>
          <w:sz w:val="28"/>
          <w:szCs w:val="28"/>
        </w:rPr>
      </w:pPr>
    </w:p>
    <w:p w:rsidR="00703038" w:rsidRPr="00F84A6E" w:rsidRDefault="00703038" w:rsidP="00703038">
      <w:pPr>
        <w:pStyle w:val="Listecouleur-Accent11"/>
        <w:rPr>
          <w:sz w:val="28"/>
          <w:szCs w:val="28"/>
        </w:rPr>
      </w:pPr>
    </w:p>
    <w:p w:rsidR="00F84A6E" w:rsidRPr="00F84A6E" w:rsidRDefault="00F84A6E" w:rsidP="00F84A6E">
      <w:pPr>
        <w:pStyle w:val="Listecouleur-Accent11"/>
        <w:numPr>
          <w:ilvl w:val="1"/>
          <w:numId w:val="7"/>
        </w:numPr>
        <w:rPr>
          <w:sz w:val="28"/>
          <w:szCs w:val="28"/>
        </w:rPr>
      </w:pPr>
      <w:r w:rsidRPr="00F84A6E">
        <w:rPr>
          <w:sz w:val="28"/>
          <w:szCs w:val="28"/>
        </w:rPr>
        <w:t>Réalisez le dictionnaire des donnés relatif au schéma conceptuel présenté par le stagiaire.</w:t>
      </w:r>
    </w:p>
    <w:p w:rsidR="005A5C80" w:rsidRDefault="004C0FB0" w:rsidP="005A5C80">
      <w:pPr>
        <w:pStyle w:val="NormalWeb"/>
      </w:pPr>
      <w:r>
        <w:rPr>
          <w:sz w:val="28"/>
          <w:szCs w:val="28"/>
        </w:rPr>
        <w:t xml:space="preserve">IdPersonne, </w:t>
      </w:r>
      <w:r w:rsidR="005A5C80">
        <w:rPr>
          <w:sz w:val="28"/>
          <w:szCs w:val="28"/>
        </w:rPr>
        <w:t xml:space="preserve">NoSerie, </w:t>
      </w:r>
      <w:r>
        <w:rPr>
          <w:sz w:val="28"/>
          <w:szCs w:val="28"/>
        </w:rPr>
        <w:t xml:space="preserve">NomPersonne, </w:t>
      </w:r>
      <w:r w:rsidR="005A5C80">
        <w:rPr>
          <w:sz w:val="28"/>
          <w:szCs w:val="28"/>
        </w:rPr>
        <w:t xml:space="preserve">NomMédecins, NomTypeIntervention, NomLogiciel, </w:t>
      </w:r>
      <w:r>
        <w:rPr>
          <w:sz w:val="28"/>
          <w:szCs w:val="28"/>
        </w:rPr>
        <w:t>PrenomPersonne, DateAttribution</w:t>
      </w:r>
      <w:r w:rsidR="005A5C80">
        <w:rPr>
          <w:sz w:val="28"/>
          <w:szCs w:val="28"/>
        </w:rPr>
        <w:t>, DateIntervention</w:t>
      </w:r>
      <w:r>
        <w:rPr>
          <w:sz w:val="28"/>
          <w:szCs w:val="28"/>
        </w:rPr>
        <w:t>, DateEntree</w:t>
      </w:r>
      <w:r w:rsidR="005A5C80">
        <w:rPr>
          <w:sz w:val="28"/>
          <w:szCs w:val="28"/>
        </w:rPr>
        <w:t>, DateInstall</w:t>
      </w:r>
      <w:r>
        <w:rPr>
          <w:sz w:val="28"/>
          <w:szCs w:val="28"/>
        </w:rPr>
        <w:t xml:space="preserve">, </w:t>
      </w:r>
      <w:r w:rsidR="005A5C80">
        <w:rPr>
          <w:sz w:val="28"/>
          <w:szCs w:val="28"/>
        </w:rPr>
        <w:t xml:space="preserve">DateRestitution, </w:t>
      </w:r>
      <w:r>
        <w:rPr>
          <w:sz w:val="28"/>
          <w:szCs w:val="28"/>
        </w:rPr>
        <w:t xml:space="preserve">IdAmdinistrateur , IdMédecin, Idintervention, </w:t>
      </w:r>
      <w:r w:rsidR="005A5C80">
        <w:rPr>
          <w:sz w:val="28"/>
          <w:szCs w:val="28"/>
        </w:rPr>
        <w:t xml:space="preserve">IdTypeIntervention, IdPc, IdSection, </w:t>
      </w:r>
      <w:r>
        <w:rPr>
          <w:sz w:val="28"/>
          <w:szCs w:val="28"/>
        </w:rPr>
        <w:t>MotifIntervention, SolutionIntervention, TempsPasse, TypeLogiciel, EditeurLogiciel,</w:t>
      </w:r>
      <w:r w:rsidR="005A5C80">
        <w:rPr>
          <w:sz w:val="28"/>
          <w:szCs w:val="28"/>
        </w:rPr>
        <w:t xml:space="preserve"> </w:t>
      </w:r>
      <w:r>
        <w:rPr>
          <w:sz w:val="28"/>
          <w:szCs w:val="28"/>
        </w:rPr>
        <w:t>NiveauSection, SpecialiteSection</w:t>
      </w:r>
      <w:r w:rsidR="005A5C80">
        <w:t xml:space="preserve"> </w:t>
      </w:r>
    </w:p>
    <w:p w:rsidR="00F84A6E" w:rsidRPr="00F84A6E" w:rsidRDefault="00F84A6E" w:rsidP="00F84A6E">
      <w:pPr>
        <w:rPr>
          <w:sz w:val="28"/>
          <w:szCs w:val="28"/>
        </w:rPr>
      </w:pPr>
    </w:p>
    <w:p w:rsidR="009B773A" w:rsidRPr="00F84A6E" w:rsidRDefault="009B773A" w:rsidP="009B773A">
      <w:pPr>
        <w:pStyle w:val="Listecouleur-Accent11"/>
        <w:numPr>
          <w:ilvl w:val="0"/>
          <w:numId w:val="7"/>
        </w:numPr>
        <w:rPr>
          <w:sz w:val="28"/>
          <w:szCs w:val="28"/>
        </w:rPr>
      </w:pPr>
      <w:r w:rsidRPr="00F84A6E">
        <w:rPr>
          <w:sz w:val="28"/>
          <w:szCs w:val="28"/>
        </w:rPr>
        <w:t>Adapter et améliorer une base de données.</w:t>
      </w:r>
    </w:p>
    <w:p w:rsidR="00F84A6E" w:rsidRPr="00434848" w:rsidRDefault="00F84A6E" w:rsidP="00434848">
      <w:pPr>
        <w:jc w:val="both"/>
        <w:rPr>
          <w:sz w:val="24"/>
          <w:szCs w:val="28"/>
        </w:rPr>
      </w:pPr>
      <w:r w:rsidRPr="00434848">
        <w:rPr>
          <w:sz w:val="24"/>
          <w:szCs w:val="28"/>
        </w:rPr>
        <w:t xml:space="preserve">La création du dictionnaire des données, effectuée plus haut,  peut mettre en évidence le manque de certaines informations. </w:t>
      </w:r>
    </w:p>
    <w:p w:rsidR="00434848" w:rsidRDefault="00434848" w:rsidP="00434848">
      <w:pPr>
        <w:pStyle w:val="Listecouleur-Accent11"/>
        <w:numPr>
          <w:ilvl w:val="1"/>
          <w:numId w:val="12"/>
        </w:numPr>
        <w:jc w:val="both"/>
        <w:rPr>
          <w:sz w:val="24"/>
          <w:szCs w:val="28"/>
        </w:rPr>
      </w:pPr>
      <w:r w:rsidRPr="00434848">
        <w:rPr>
          <w:sz w:val="24"/>
          <w:szCs w:val="28"/>
        </w:rPr>
        <w:t xml:space="preserve">Complétez le dictionnaire des donnés avec de nouvelles informations qui vous </w:t>
      </w:r>
      <w:r w:rsidR="00A53EB8" w:rsidRPr="00434848">
        <w:rPr>
          <w:sz w:val="24"/>
          <w:szCs w:val="28"/>
        </w:rPr>
        <w:t>paraissent</w:t>
      </w:r>
      <w:r w:rsidRPr="00434848">
        <w:rPr>
          <w:sz w:val="24"/>
          <w:szCs w:val="28"/>
        </w:rPr>
        <w:t xml:space="preserve"> nécessaire. Justifiez vos choi</w:t>
      </w:r>
      <w:r w:rsidR="00A53EB8">
        <w:rPr>
          <w:sz w:val="24"/>
          <w:szCs w:val="28"/>
        </w:rPr>
        <w:t>x</w:t>
      </w:r>
      <w:r w:rsidRPr="00434848">
        <w:rPr>
          <w:sz w:val="24"/>
          <w:szCs w:val="28"/>
        </w:rPr>
        <w:t>.</w:t>
      </w:r>
    </w:p>
    <w:p w:rsidR="00B12315" w:rsidRPr="00434848" w:rsidRDefault="00B12315" w:rsidP="00B12315">
      <w:pPr>
        <w:pStyle w:val="Listecouleur-Accent11"/>
        <w:jc w:val="both"/>
        <w:rPr>
          <w:sz w:val="24"/>
          <w:szCs w:val="28"/>
        </w:rPr>
      </w:pPr>
    </w:p>
    <w:p w:rsidR="00434848" w:rsidRPr="00434848" w:rsidRDefault="00434848" w:rsidP="00434848">
      <w:pPr>
        <w:pStyle w:val="Listecouleur-Accent11"/>
        <w:numPr>
          <w:ilvl w:val="1"/>
          <w:numId w:val="12"/>
        </w:numPr>
        <w:jc w:val="both"/>
        <w:rPr>
          <w:sz w:val="28"/>
          <w:szCs w:val="28"/>
        </w:rPr>
      </w:pPr>
      <w:r w:rsidRPr="00434848">
        <w:rPr>
          <w:sz w:val="24"/>
          <w:szCs w:val="28"/>
        </w:rPr>
        <w:t xml:space="preserve"> Réalisez le </w:t>
      </w:r>
      <w:r>
        <w:rPr>
          <w:sz w:val="24"/>
          <w:szCs w:val="28"/>
        </w:rPr>
        <w:t>nouveau modèle conceptuel des données, corrigé et complété.</w:t>
      </w:r>
    </w:p>
    <w:p w:rsidR="00434848" w:rsidRPr="00434848" w:rsidRDefault="00434848" w:rsidP="00434848">
      <w:pPr>
        <w:pStyle w:val="Listecouleur-Accent11"/>
        <w:numPr>
          <w:ilvl w:val="1"/>
          <w:numId w:val="12"/>
        </w:numPr>
        <w:jc w:val="both"/>
        <w:rPr>
          <w:sz w:val="28"/>
          <w:szCs w:val="28"/>
        </w:rPr>
      </w:pPr>
      <w:r>
        <w:rPr>
          <w:sz w:val="24"/>
          <w:szCs w:val="28"/>
        </w:rPr>
        <w:t xml:space="preserve"> Vous donnerez la liste des CIF (Contraintes d’intégrité fonctionnelles) et des CIM (contrainte d’intégrité Multiple), en nommant les entités concernées par chacune d’elles.</w:t>
      </w:r>
    </w:p>
    <w:p w:rsidR="00434848" w:rsidRPr="00434848" w:rsidRDefault="00434848" w:rsidP="00434848">
      <w:pPr>
        <w:pStyle w:val="Listecouleur-Accent11"/>
        <w:numPr>
          <w:ilvl w:val="1"/>
          <w:numId w:val="12"/>
        </w:numPr>
        <w:jc w:val="both"/>
        <w:rPr>
          <w:sz w:val="28"/>
          <w:szCs w:val="28"/>
        </w:rPr>
      </w:pPr>
      <w:r>
        <w:rPr>
          <w:sz w:val="24"/>
          <w:szCs w:val="28"/>
        </w:rPr>
        <w:t xml:space="preserve">  A partir de ce modèle conceptuel, maintenant corrigé et complété, vous réaliserez le modèle relationnel selon le modèle présenté ci-dessous.</w:t>
      </w:r>
    </w:p>
    <w:p w:rsidR="00434848" w:rsidRPr="00434848" w:rsidRDefault="00434848" w:rsidP="00434848">
      <w:pPr>
        <w:pStyle w:val="Listecouleur-Accent11"/>
        <w:numPr>
          <w:ilvl w:val="0"/>
          <w:numId w:val="12"/>
        </w:numPr>
        <w:jc w:val="both"/>
        <w:rPr>
          <w:sz w:val="28"/>
          <w:szCs w:val="28"/>
        </w:rPr>
      </w:pPr>
    </w:p>
    <w:p w:rsidR="009B773A" w:rsidRDefault="009B773A" w:rsidP="00434848">
      <w:pPr>
        <w:pStyle w:val="Listecouleur-Accent11"/>
        <w:numPr>
          <w:ilvl w:val="0"/>
          <w:numId w:val="7"/>
        </w:numPr>
        <w:jc w:val="both"/>
        <w:rPr>
          <w:sz w:val="28"/>
          <w:szCs w:val="28"/>
        </w:rPr>
      </w:pPr>
      <w:r w:rsidRPr="00F84A6E">
        <w:rPr>
          <w:sz w:val="28"/>
          <w:szCs w:val="28"/>
        </w:rPr>
        <w:t>Implémentation de la base de données</w:t>
      </w:r>
    </w:p>
    <w:p w:rsidR="00434848" w:rsidRDefault="00434848" w:rsidP="00434848">
      <w:pPr>
        <w:pStyle w:val="Listecouleur-Accent11"/>
        <w:numPr>
          <w:ilvl w:val="1"/>
          <w:numId w:val="7"/>
        </w:numPr>
        <w:jc w:val="both"/>
        <w:rPr>
          <w:sz w:val="28"/>
          <w:szCs w:val="28"/>
        </w:rPr>
      </w:pPr>
      <w:r w:rsidRPr="00434848">
        <w:rPr>
          <w:sz w:val="28"/>
          <w:szCs w:val="28"/>
        </w:rPr>
        <w:t>Implémentez la base de données dans p</w:t>
      </w:r>
      <w:r w:rsidR="00DC23CC">
        <w:rPr>
          <w:sz w:val="28"/>
          <w:szCs w:val="28"/>
        </w:rPr>
        <w:t>hp</w:t>
      </w:r>
      <w:r w:rsidRPr="00434848">
        <w:rPr>
          <w:sz w:val="28"/>
          <w:szCs w:val="28"/>
        </w:rPr>
        <w:t>MyAdminIII à l’aide de scripts SQL.</w:t>
      </w:r>
      <w:r>
        <w:rPr>
          <w:sz w:val="28"/>
          <w:szCs w:val="28"/>
        </w:rPr>
        <w:t xml:space="preserve"> Chaque script sera sauvegardé sous un nom </w:t>
      </w:r>
      <w:r>
        <w:rPr>
          <w:sz w:val="28"/>
          <w:szCs w:val="28"/>
        </w:rPr>
        <w:lastRenderedPageBreak/>
        <w:t xml:space="preserve">explicite. Vous utiliserez le langage de </w:t>
      </w:r>
      <w:r w:rsidR="00A53EB8">
        <w:rPr>
          <w:sz w:val="28"/>
          <w:szCs w:val="28"/>
        </w:rPr>
        <w:t>définition</w:t>
      </w:r>
      <w:r>
        <w:rPr>
          <w:sz w:val="28"/>
          <w:szCs w:val="28"/>
        </w:rPr>
        <w:t xml:space="preserve"> des donnés de SQL (LDD+</w:t>
      </w:r>
    </w:p>
    <w:p w:rsidR="009B773A" w:rsidRPr="00434848" w:rsidRDefault="00434848" w:rsidP="009B773A">
      <w:pPr>
        <w:pStyle w:val="Listecouleur-Accent11"/>
        <w:numPr>
          <w:ilvl w:val="1"/>
          <w:numId w:val="7"/>
        </w:numPr>
        <w:jc w:val="both"/>
        <w:rPr>
          <w:sz w:val="28"/>
          <w:szCs w:val="28"/>
        </w:rPr>
      </w:pPr>
      <w:r>
        <w:rPr>
          <w:sz w:val="28"/>
          <w:szCs w:val="28"/>
        </w:rPr>
        <w:t xml:space="preserve">Expliquez pourquoi vous devez respecter un ordre dans la création des tables. Vous mettrez en évidence le type de contrainte qui oblige à </w:t>
      </w:r>
      <w:r w:rsidR="00A53EB8">
        <w:rPr>
          <w:sz w:val="28"/>
          <w:szCs w:val="28"/>
        </w:rPr>
        <w:t>respecter</w:t>
      </w:r>
      <w:r>
        <w:rPr>
          <w:sz w:val="28"/>
          <w:szCs w:val="28"/>
        </w:rPr>
        <w:t xml:space="preserve"> cet ordre</w:t>
      </w:r>
    </w:p>
    <w:p w:rsidR="009B773A" w:rsidRDefault="009B773A" w:rsidP="009B773A">
      <w:pPr>
        <w:pStyle w:val="Listecouleur-Accent11"/>
        <w:numPr>
          <w:ilvl w:val="0"/>
          <w:numId w:val="7"/>
        </w:numPr>
        <w:rPr>
          <w:sz w:val="28"/>
          <w:szCs w:val="28"/>
        </w:rPr>
      </w:pPr>
      <w:r w:rsidRPr="00F84A6E">
        <w:rPr>
          <w:sz w:val="28"/>
          <w:szCs w:val="28"/>
        </w:rPr>
        <w:t>Compléter une base de donnés</w:t>
      </w:r>
    </w:p>
    <w:p w:rsidR="00434848" w:rsidRPr="00434848" w:rsidRDefault="00434848" w:rsidP="00434848">
      <w:pPr>
        <w:pStyle w:val="Listecouleur-Accent11"/>
        <w:numPr>
          <w:ilvl w:val="1"/>
          <w:numId w:val="7"/>
        </w:numPr>
        <w:rPr>
          <w:sz w:val="28"/>
          <w:szCs w:val="28"/>
        </w:rPr>
      </w:pPr>
      <w:r w:rsidRPr="00434848">
        <w:rPr>
          <w:sz w:val="28"/>
          <w:szCs w:val="28"/>
        </w:rPr>
        <w:t xml:space="preserve">Relevez l’ensemble des informations réelles concernant les stagiaires et les postes et créez une partie du contenu de la base de donnés à l’aide du Langage de manipulation des </w:t>
      </w:r>
      <w:r w:rsidR="00A53EB8" w:rsidRPr="00434848">
        <w:rPr>
          <w:sz w:val="28"/>
          <w:szCs w:val="28"/>
        </w:rPr>
        <w:t>données</w:t>
      </w:r>
      <w:r w:rsidRPr="00434848">
        <w:rPr>
          <w:sz w:val="28"/>
          <w:szCs w:val="28"/>
        </w:rPr>
        <w:t xml:space="preserve"> (LMD). N’insérez que deux ou trois enregistrements par table. N’hésitez pas à consulter et </w:t>
      </w:r>
      <w:r w:rsidR="005A5C80" w:rsidRPr="00434848">
        <w:rPr>
          <w:sz w:val="28"/>
          <w:szCs w:val="28"/>
        </w:rPr>
        <w:t>interroger</w:t>
      </w:r>
      <w:r w:rsidRPr="00434848">
        <w:rPr>
          <w:sz w:val="28"/>
          <w:szCs w:val="28"/>
        </w:rPr>
        <w:t xml:space="preserve"> </w:t>
      </w:r>
      <w:r w:rsidR="005A5C80" w:rsidRPr="00434848">
        <w:rPr>
          <w:sz w:val="28"/>
          <w:szCs w:val="28"/>
        </w:rPr>
        <w:t>les partenaires impliqués</w:t>
      </w:r>
      <w:r w:rsidRPr="00434848">
        <w:rPr>
          <w:sz w:val="28"/>
          <w:szCs w:val="28"/>
        </w:rPr>
        <w:t xml:space="preserve"> dans le projet. De plus, vous pouvez créer un bordereau de collecte de ces informations.</w:t>
      </w:r>
    </w:p>
    <w:p w:rsidR="00434848" w:rsidRPr="00434848" w:rsidRDefault="00434848" w:rsidP="00434848">
      <w:pPr>
        <w:pStyle w:val="Listecouleur-Accent11"/>
        <w:numPr>
          <w:ilvl w:val="1"/>
          <w:numId w:val="7"/>
        </w:numPr>
        <w:rPr>
          <w:sz w:val="28"/>
          <w:szCs w:val="28"/>
        </w:rPr>
      </w:pPr>
      <w:r>
        <w:rPr>
          <w:sz w:val="28"/>
          <w:szCs w:val="28"/>
        </w:rPr>
        <w:t>Quelle solution permettrait de rendre ce travail de saisie moins fastidieux pour un utilisateur ?</w:t>
      </w:r>
    </w:p>
    <w:p w:rsidR="009B773A" w:rsidRPr="00F84A6E" w:rsidRDefault="009B773A" w:rsidP="009B773A">
      <w:pPr>
        <w:pStyle w:val="Listecouleur-Accent11"/>
        <w:rPr>
          <w:sz w:val="28"/>
          <w:szCs w:val="28"/>
        </w:rPr>
      </w:pPr>
    </w:p>
    <w:p w:rsidR="009B773A" w:rsidRPr="00F84A6E" w:rsidRDefault="009B773A" w:rsidP="009B773A">
      <w:pPr>
        <w:rPr>
          <w:sz w:val="28"/>
          <w:szCs w:val="28"/>
        </w:rPr>
      </w:pPr>
    </w:p>
    <w:p w:rsidR="009B773A" w:rsidRDefault="00A53EB8" w:rsidP="009B773A">
      <w:pPr>
        <w:pStyle w:val="Listecouleur-Accent11"/>
        <w:numPr>
          <w:ilvl w:val="0"/>
          <w:numId w:val="7"/>
        </w:numPr>
        <w:rPr>
          <w:sz w:val="28"/>
          <w:szCs w:val="28"/>
        </w:rPr>
      </w:pPr>
      <w:r w:rsidRPr="00F84A6E">
        <w:rPr>
          <w:sz w:val="28"/>
          <w:szCs w:val="28"/>
        </w:rPr>
        <w:t>Écriture</w:t>
      </w:r>
      <w:r w:rsidR="009B773A" w:rsidRPr="00F84A6E">
        <w:rPr>
          <w:sz w:val="28"/>
          <w:szCs w:val="28"/>
        </w:rPr>
        <w:t xml:space="preserve"> des requêtes SQL à l’aide du langage de manipulation des donnés</w:t>
      </w:r>
    </w:p>
    <w:p w:rsidR="00434848" w:rsidRPr="00434848" w:rsidRDefault="00434848" w:rsidP="00434848">
      <w:pPr>
        <w:pStyle w:val="Listecouleur-Accent11"/>
        <w:numPr>
          <w:ilvl w:val="1"/>
          <w:numId w:val="7"/>
        </w:numPr>
        <w:jc w:val="center"/>
        <w:rPr>
          <w:sz w:val="28"/>
          <w:szCs w:val="28"/>
        </w:rPr>
      </w:pPr>
      <w:r w:rsidRPr="00434848">
        <w:rPr>
          <w:sz w:val="28"/>
          <w:szCs w:val="28"/>
        </w:rPr>
        <w:t xml:space="preserve">Créez les requêtes SQL qui </w:t>
      </w:r>
      <w:r w:rsidR="00A53EB8" w:rsidRPr="00434848">
        <w:rPr>
          <w:sz w:val="28"/>
          <w:szCs w:val="28"/>
        </w:rPr>
        <w:t>permettant</w:t>
      </w:r>
      <w:r w:rsidRPr="00434848">
        <w:rPr>
          <w:sz w:val="28"/>
          <w:szCs w:val="28"/>
        </w:rPr>
        <w:t xml:space="preserve"> d’afficher le contenu des table de la base de donné à l’aide du langage de manipulation des données (LMD). Vous réaliserez les requêtes dans </w:t>
      </w:r>
      <w:r w:rsidR="005A5C80" w:rsidRPr="00434848">
        <w:rPr>
          <w:sz w:val="28"/>
          <w:szCs w:val="28"/>
        </w:rPr>
        <w:t>p</w:t>
      </w:r>
      <w:r w:rsidR="005A5C80">
        <w:rPr>
          <w:sz w:val="28"/>
          <w:szCs w:val="28"/>
        </w:rPr>
        <w:t>hpMy</w:t>
      </w:r>
      <w:r w:rsidR="005A5C80" w:rsidRPr="00434848">
        <w:rPr>
          <w:sz w:val="28"/>
          <w:szCs w:val="28"/>
        </w:rPr>
        <w:t>AdminIII</w:t>
      </w:r>
      <w:r w:rsidRPr="00434848">
        <w:rPr>
          <w:sz w:val="28"/>
          <w:szCs w:val="28"/>
        </w:rPr>
        <w:t xml:space="preserve"> et sauvegarderez les scripts de chaque </w:t>
      </w:r>
      <w:r w:rsidR="005A5C80" w:rsidRPr="00434848">
        <w:rPr>
          <w:sz w:val="28"/>
          <w:szCs w:val="28"/>
        </w:rPr>
        <w:t>requête</w:t>
      </w:r>
      <w:r w:rsidRPr="00434848">
        <w:rPr>
          <w:sz w:val="28"/>
          <w:szCs w:val="28"/>
        </w:rPr>
        <w:t xml:space="preserve"> sous un nom explicite.</w:t>
      </w:r>
    </w:p>
    <w:p w:rsidR="009B773A" w:rsidRPr="00F84A6E" w:rsidRDefault="009B773A" w:rsidP="009B773A">
      <w:pPr>
        <w:rPr>
          <w:sz w:val="28"/>
          <w:szCs w:val="28"/>
        </w:rPr>
      </w:pPr>
    </w:p>
    <w:p w:rsidR="009B773A" w:rsidRPr="00434848" w:rsidRDefault="009B773A" w:rsidP="009B773A">
      <w:pPr>
        <w:pStyle w:val="Listecouleur-Accent11"/>
        <w:numPr>
          <w:ilvl w:val="0"/>
          <w:numId w:val="7"/>
        </w:numPr>
        <w:rPr>
          <w:sz w:val="32"/>
        </w:rPr>
      </w:pPr>
      <w:r w:rsidRPr="00F84A6E">
        <w:rPr>
          <w:sz w:val="28"/>
          <w:szCs w:val="28"/>
        </w:rPr>
        <w:t>Assurer la sécurité des donnés</w:t>
      </w:r>
    </w:p>
    <w:p w:rsidR="00434848" w:rsidRPr="00434848" w:rsidRDefault="00434848" w:rsidP="00434848">
      <w:pPr>
        <w:rPr>
          <w:sz w:val="32"/>
        </w:rPr>
      </w:pPr>
      <w:r>
        <w:rPr>
          <w:sz w:val="32"/>
        </w:rPr>
        <w:t xml:space="preserve">6.1 Dans une courte note, vous expliquerez de quelle manière vous pouvez répondre à la règle de gestion suivante ; « Une intervention ne peut être effectué que par un seul </w:t>
      </w:r>
      <w:r w:rsidR="00B24A8A">
        <w:rPr>
          <w:sz w:val="32"/>
        </w:rPr>
        <w:t>stagiaire</w:t>
      </w:r>
      <w:r>
        <w:rPr>
          <w:sz w:val="32"/>
        </w:rPr>
        <w:t xml:space="preserve"> Sio, sur un seul portable, de manière à pouvoir générer des fiches d’intervention ». Vous distinguerez </w:t>
      </w:r>
      <w:r w:rsidR="00B24A8A">
        <w:rPr>
          <w:sz w:val="32"/>
        </w:rPr>
        <w:t>proposées</w:t>
      </w:r>
      <w:r>
        <w:rPr>
          <w:sz w:val="32"/>
        </w:rPr>
        <w:t xml:space="preserve"> par le SGBDR et les solutions proposées par le langage SQL.</w:t>
      </w:r>
    </w:p>
    <w:p w:rsidR="009B773A" w:rsidRDefault="009B773A" w:rsidP="009B773A"/>
    <w:p w:rsidR="00434848" w:rsidRDefault="00434848" w:rsidP="009B773A"/>
    <w:p w:rsidR="00434848" w:rsidRDefault="00434848" w:rsidP="009B773A">
      <w:pPr>
        <w:rPr>
          <w:sz w:val="32"/>
        </w:rPr>
      </w:pPr>
    </w:p>
    <w:p w:rsidR="00675525" w:rsidRDefault="00675525" w:rsidP="009B773A">
      <w:pPr>
        <w:rPr>
          <w:sz w:val="32"/>
        </w:rPr>
      </w:pPr>
    </w:p>
    <w:p w:rsidR="00675525" w:rsidRDefault="00675525" w:rsidP="009B773A">
      <w:pPr>
        <w:rPr>
          <w:sz w:val="32"/>
        </w:rPr>
      </w:pPr>
    </w:p>
    <w:p w:rsidR="00675525" w:rsidRDefault="00675525" w:rsidP="009B773A">
      <w:pPr>
        <w:rPr>
          <w:sz w:val="32"/>
        </w:rPr>
      </w:pPr>
    </w:p>
    <w:p w:rsidR="004802A0" w:rsidRDefault="004802A0">
      <w:pPr>
        <w:spacing w:after="0" w:line="240" w:lineRule="auto"/>
        <w:rPr>
          <w:sz w:val="32"/>
        </w:rPr>
      </w:pPr>
      <w:r>
        <w:rPr>
          <w:sz w:val="32"/>
        </w:rPr>
        <w:br w:type="page"/>
      </w:r>
    </w:p>
    <w:p w:rsidR="00675525" w:rsidRPr="009B773A" w:rsidRDefault="00675525" w:rsidP="009B773A">
      <w:pPr>
        <w:rPr>
          <w:sz w:val="32"/>
        </w:rPr>
      </w:pPr>
    </w:p>
    <w:p w:rsidR="009B773A" w:rsidRPr="00B24A8A" w:rsidRDefault="009B773A" w:rsidP="00840A2C">
      <w:pPr>
        <w:pStyle w:val="Listecouleur-Accent11"/>
        <w:numPr>
          <w:ilvl w:val="0"/>
          <w:numId w:val="6"/>
        </w:numPr>
        <w:jc w:val="center"/>
        <w:rPr>
          <w:b/>
          <w:color w:val="FF0000"/>
          <w:sz w:val="32"/>
          <w:szCs w:val="32"/>
          <w:u w:val="single"/>
        </w:rPr>
      </w:pPr>
      <w:r w:rsidRPr="00B24A8A">
        <w:rPr>
          <w:b/>
          <w:color w:val="FF0000"/>
          <w:sz w:val="32"/>
          <w:szCs w:val="32"/>
          <w:u w:val="single"/>
        </w:rPr>
        <w:t>Conception de l'interface graphique</w:t>
      </w:r>
    </w:p>
    <w:p w:rsidR="00ED3ADE" w:rsidRDefault="00ED3ADE" w:rsidP="00ED3ADE">
      <w:pPr>
        <w:spacing w:after="0"/>
        <w:ind w:left="360"/>
        <w:jc w:val="both"/>
      </w:pPr>
    </w:p>
    <w:p w:rsidR="00ED3ADE" w:rsidRPr="00B24A8A" w:rsidRDefault="00ED3ADE" w:rsidP="00ED3ADE">
      <w:pPr>
        <w:spacing w:after="0"/>
        <w:ind w:left="360" w:firstLine="348"/>
        <w:jc w:val="both"/>
        <w:rPr>
          <w:sz w:val="24"/>
        </w:rPr>
      </w:pPr>
      <w:r w:rsidRPr="00B24A8A">
        <w:rPr>
          <w:sz w:val="24"/>
        </w:rPr>
        <w:t xml:space="preserve">Le département technique du centre a fait le point sur la situation et a proposé une solution </w:t>
      </w:r>
      <w:r w:rsidR="00B24A8A" w:rsidRPr="00B24A8A">
        <w:rPr>
          <w:sz w:val="24"/>
        </w:rPr>
        <w:t>logicielle</w:t>
      </w:r>
      <w:r w:rsidRPr="00B24A8A">
        <w:rPr>
          <w:sz w:val="24"/>
        </w:rPr>
        <w:t xml:space="preserve"> afin de permettre l'accès à la base de données. Cette solution consiste à utiliser un navigateur, à partir de n'importe quel poste du réseau local du centre,  à la place d'un client SQL. Un rapport est en cours de préparation par le département qui doit contenir une justification technique écrite de la solution choisie qui doit souligner son intérêt mais aussi ses insuffisances. </w:t>
      </w:r>
    </w:p>
    <w:p w:rsidR="009B773A" w:rsidRPr="009B773A" w:rsidRDefault="009B773A" w:rsidP="009B773A">
      <w:pPr>
        <w:jc w:val="center"/>
        <w:rPr>
          <w:sz w:val="32"/>
          <w:szCs w:val="32"/>
        </w:rPr>
      </w:pPr>
    </w:p>
    <w:p w:rsidR="009B773A" w:rsidRPr="00B24A8A" w:rsidRDefault="009B773A" w:rsidP="009B773A">
      <w:pPr>
        <w:pStyle w:val="Listecouleur-Accent11"/>
        <w:numPr>
          <w:ilvl w:val="0"/>
          <w:numId w:val="8"/>
        </w:numPr>
        <w:rPr>
          <w:sz w:val="28"/>
          <w:szCs w:val="32"/>
        </w:rPr>
      </w:pPr>
      <w:r w:rsidRPr="00B24A8A">
        <w:rPr>
          <w:sz w:val="28"/>
          <w:szCs w:val="32"/>
        </w:rPr>
        <w:t>Justification du choix d’une solution technique.</w:t>
      </w:r>
    </w:p>
    <w:p w:rsidR="00B24A8A" w:rsidRDefault="00B24A8A" w:rsidP="00B24A8A">
      <w:pPr>
        <w:spacing w:after="0"/>
        <w:ind w:firstLine="708"/>
        <w:jc w:val="both"/>
      </w:pPr>
      <w:r>
        <w:t>On vous demande d'écrire un argumentaire technique intégrant un rappel du modèle client serveur et une explication de l'intérêt d'utiliser un navigateur à la place d'un client SQL.</w:t>
      </w:r>
    </w:p>
    <w:p w:rsidR="00B24A8A" w:rsidRPr="00B24A8A" w:rsidRDefault="00B24A8A" w:rsidP="00B24A8A">
      <w:pPr>
        <w:rPr>
          <w:sz w:val="32"/>
          <w:szCs w:val="32"/>
        </w:rPr>
      </w:pPr>
    </w:p>
    <w:p w:rsidR="00B24A8A" w:rsidRPr="00B24A8A" w:rsidRDefault="00B24A8A" w:rsidP="00B24A8A">
      <w:pPr>
        <w:pStyle w:val="Listecouleur-Accent11"/>
        <w:numPr>
          <w:ilvl w:val="1"/>
          <w:numId w:val="18"/>
        </w:numPr>
        <w:rPr>
          <w:sz w:val="24"/>
          <w:szCs w:val="32"/>
        </w:rPr>
      </w:pPr>
      <w:r w:rsidRPr="00B24A8A">
        <w:rPr>
          <w:sz w:val="24"/>
          <w:szCs w:val="32"/>
        </w:rPr>
        <w:t>Rédiger une note (10 ligne maximum) expliquant pourquoi cette solution est plus appropriée que celle utilisant un client SQL.</w:t>
      </w:r>
    </w:p>
    <w:p w:rsidR="009B773A" w:rsidRPr="00B24A8A" w:rsidRDefault="00B24A8A" w:rsidP="00B24A8A">
      <w:pPr>
        <w:pStyle w:val="Listecouleur-Accent11"/>
        <w:numPr>
          <w:ilvl w:val="1"/>
          <w:numId w:val="18"/>
        </w:numPr>
        <w:rPr>
          <w:sz w:val="24"/>
          <w:szCs w:val="32"/>
        </w:rPr>
      </w:pPr>
      <w:r w:rsidRPr="00B24A8A">
        <w:rPr>
          <w:sz w:val="24"/>
          <w:szCs w:val="32"/>
        </w:rPr>
        <w:t>Décrivez, éventuellement à l’aide d’un schéma, le dialogue qui s’établit entre un navigateur et un serveur de base de données lorsque le navigateur soumet un formulaire.</w:t>
      </w:r>
    </w:p>
    <w:p w:rsidR="00B24A8A" w:rsidRPr="00B24A8A" w:rsidRDefault="00B24A8A" w:rsidP="00B24A8A">
      <w:pPr>
        <w:rPr>
          <w:sz w:val="32"/>
          <w:szCs w:val="32"/>
        </w:rPr>
      </w:pPr>
    </w:p>
    <w:p w:rsidR="009B773A" w:rsidRPr="00B24A8A" w:rsidRDefault="009B773A" w:rsidP="009B773A">
      <w:pPr>
        <w:pStyle w:val="Listecouleur-Accent11"/>
        <w:numPr>
          <w:ilvl w:val="0"/>
          <w:numId w:val="8"/>
        </w:numPr>
        <w:rPr>
          <w:sz w:val="28"/>
          <w:szCs w:val="32"/>
        </w:rPr>
      </w:pPr>
      <w:r w:rsidRPr="00B24A8A">
        <w:rPr>
          <w:sz w:val="28"/>
          <w:szCs w:val="32"/>
        </w:rPr>
        <w:t>Prototyper la solution choisie</w:t>
      </w:r>
    </w:p>
    <w:p w:rsidR="009B773A" w:rsidRPr="00B24A8A" w:rsidRDefault="00B24A8A" w:rsidP="009B773A">
      <w:pPr>
        <w:rPr>
          <w:sz w:val="24"/>
          <w:szCs w:val="32"/>
        </w:rPr>
      </w:pPr>
      <w:r w:rsidRPr="00B24A8A">
        <w:rPr>
          <w:sz w:val="28"/>
          <w:szCs w:val="32"/>
        </w:rPr>
        <w:t xml:space="preserve">2.1 </w:t>
      </w:r>
      <w:r w:rsidRPr="00B24A8A">
        <w:rPr>
          <w:sz w:val="24"/>
          <w:szCs w:val="32"/>
        </w:rPr>
        <w:t>Rédiger une note simple listant les composants logiciels dont vous avez besoin pour monter votre environnement de tests.</w:t>
      </w:r>
    </w:p>
    <w:p w:rsidR="00B24A8A" w:rsidRPr="00B24A8A" w:rsidRDefault="00B24A8A" w:rsidP="009B773A">
      <w:pPr>
        <w:rPr>
          <w:sz w:val="24"/>
          <w:szCs w:val="32"/>
        </w:rPr>
      </w:pPr>
      <w:r w:rsidRPr="00B24A8A">
        <w:rPr>
          <w:sz w:val="24"/>
          <w:szCs w:val="32"/>
        </w:rPr>
        <w:t>2.2 Procéder à la mise en place de votre environnement de test sur votre poste de travail.</w:t>
      </w:r>
    </w:p>
    <w:p w:rsidR="00B24A8A" w:rsidRPr="009B773A" w:rsidRDefault="00B24A8A" w:rsidP="009B773A">
      <w:pPr>
        <w:rPr>
          <w:sz w:val="32"/>
          <w:szCs w:val="32"/>
        </w:rPr>
      </w:pPr>
    </w:p>
    <w:p w:rsidR="009B773A" w:rsidRPr="009B773A" w:rsidRDefault="009B773A" w:rsidP="009B773A">
      <w:pPr>
        <w:pStyle w:val="Listecouleur-Accent11"/>
        <w:numPr>
          <w:ilvl w:val="0"/>
          <w:numId w:val="8"/>
        </w:numPr>
        <w:rPr>
          <w:sz w:val="32"/>
          <w:szCs w:val="32"/>
        </w:rPr>
      </w:pPr>
      <w:r w:rsidRPr="009B773A">
        <w:rPr>
          <w:sz w:val="32"/>
          <w:szCs w:val="32"/>
        </w:rPr>
        <w:t>Conception de l’interface graphique</w:t>
      </w:r>
    </w:p>
    <w:p w:rsidR="00B24A8A" w:rsidRDefault="00B24A8A" w:rsidP="00B24A8A">
      <w:pPr>
        <w:spacing w:after="0"/>
        <w:jc w:val="both"/>
      </w:pPr>
      <w:r>
        <w:t xml:space="preserve">Afin de permettre l'accès à la base en utilisant un formulaire HTML, le département technique décide de développer des programmes CGI et vous charge de la conception du formulaire. </w:t>
      </w:r>
    </w:p>
    <w:p w:rsidR="00B24A8A" w:rsidRDefault="00B24A8A" w:rsidP="00B24A8A">
      <w:pPr>
        <w:spacing w:after="0"/>
        <w:jc w:val="both"/>
      </w:pPr>
      <w:r>
        <w:t>Pour ce faire, il a été décidé de travailler sur le formulaire nécessaire pour la création d'une fiche d'intervention.</w:t>
      </w:r>
    </w:p>
    <w:p w:rsidR="00675525" w:rsidRPr="002E3504" w:rsidRDefault="00B24A8A" w:rsidP="002E3504">
      <w:pPr>
        <w:pStyle w:val="Listecouleur-Accent11"/>
        <w:numPr>
          <w:ilvl w:val="1"/>
          <w:numId w:val="25"/>
        </w:numPr>
        <w:spacing w:after="0"/>
        <w:jc w:val="both"/>
      </w:pPr>
      <w:r>
        <w:t xml:space="preserve">Recenser toutes les informations nécessaires à saisir pour la création </w:t>
      </w:r>
      <w:r w:rsidR="005A5C80">
        <w:t>d’une</w:t>
      </w:r>
      <w:r>
        <w:t xml:space="preserve"> fiche d’intervention et implémenter ces informations sous forme de formulaire HTML</w:t>
      </w:r>
    </w:p>
    <w:p w:rsidR="005A5C80" w:rsidRDefault="005A5C80">
      <w:pPr>
        <w:spacing w:after="0" w:line="240" w:lineRule="auto"/>
        <w:rPr>
          <w:b/>
          <w:color w:val="FF0000"/>
          <w:sz w:val="32"/>
          <w:u w:val="single"/>
        </w:rPr>
      </w:pPr>
      <w:r>
        <w:rPr>
          <w:b/>
          <w:color w:val="FF0000"/>
          <w:sz w:val="32"/>
          <w:u w:val="single"/>
        </w:rPr>
        <w:lastRenderedPageBreak/>
        <w:br w:type="page"/>
      </w:r>
    </w:p>
    <w:p w:rsidR="00675525" w:rsidRPr="00B24A8A" w:rsidRDefault="00675525" w:rsidP="00B24A8A">
      <w:pPr>
        <w:jc w:val="center"/>
        <w:rPr>
          <w:b/>
          <w:color w:val="FF0000"/>
          <w:sz w:val="32"/>
          <w:u w:val="single"/>
        </w:rPr>
      </w:pPr>
    </w:p>
    <w:p w:rsidR="009B773A" w:rsidRPr="004802A0" w:rsidRDefault="009B773A" w:rsidP="004802A0">
      <w:pPr>
        <w:pStyle w:val="Listecouleur-Accent11"/>
        <w:numPr>
          <w:ilvl w:val="0"/>
          <w:numId w:val="6"/>
        </w:numPr>
        <w:jc w:val="center"/>
        <w:rPr>
          <w:b/>
          <w:color w:val="FF0000"/>
          <w:sz w:val="32"/>
          <w:u w:val="single"/>
        </w:rPr>
      </w:pPr>
      <w:r w:rsidRPr="00B24A8A">
        <w:rPr>
          <w:b/>
          <w:color w:val="FF0000"/>
          <w:sz w:val="32"/>
          <w:u w:val="single"/>
        </w:rPr>
        <w:t>Annexes</w:t>
      </w:r>
    </w:p>
    <w:p w:rsidR="005A5C80" w:rsidRDefault="005A5C80" w:rsidP="004802A0">
      <w:pPr>
        <w:jc w:val="center"/>
        <w:rPr>
          <w:sz w:val="32"/>
        </w:rPr>
      </w:pPr>
      <w:r>
        <w:rPr>
          <w:sz w:val="32"/>
        </w:rPr>
        <w:t>A</w:t>
      </w:r>
      <w:r w:rsidR="004802A0">
        <w:rPr>
          <w:sz w:val="32"/>
        </w:rPr>
        <w:t xml:space="preserve">nnexe </w:t>
      </w:r>
      <w:r>
        <w:rPr>
          <w:sz w:val="32"/>
        </w:rPr>
        <w:t>1 :</w:t>
      </w:r>
      <w:r w:rsidR="004802A0">
        <w:rPr>
          <w:sz w:val="32"/>
        </w:rPr>
        <w:t xml:space="preserve"> Modèle Conceptuel de données</w:t>
      </w:r>
    </w:p>
    <w:p w:rsidR="005A5C80" w:rsidRDefault="005A5C80" w:rsidP="005A5C80">
      <w:pPr>
        <w:spacing w:after="0" w:line="240" w:lineRule="auto"/>
        <w:jc w:val="both"/>
        <w:rPr>
          <w:rFonts w:ascii="Georgia" w:hAnsi="Georgia" w:cs="Georgia"/>
          <w:u w:val="single"/>
        </w:rPr>
      </w:pPr>
    </w:p>
    <w:p w:rsidR="005A5C80" w:rsidRDefault="005A5C80" w:rsidP="005A5C80">
      <w:pPr>
        <w:spacing w:after="0" w:line="240" w:lineRule="auto"/>
        <w:jc w:val="both"/>
        <w:rPr>
          <w:rFonts w:ascii="Georgia" w:hAnsi="Georgia" w:cs="Georgia"/>
          <w:b/>
        </w:rPr>
      </w:pPr>
      <w:r>
        <w:rPr>
          <w:rFonts w:ascii="Georgia" w:hAnsi="Georgia" w:cs="Georgia"/>
          <w:b/>
          <w:u w:val="single"/>
        </w:rPr>
        <w:t>Document 1</w:t>
      </w:r>
      <w:r>
        <w:rPr>
          <w:rFonts w:ascii="Georgia" w:hAnsi="Georgia" w:cs="Georgia"/>
          <w:b/>
        </w:rPr>
        <w:t xml:space="preserve"> : Ebauche du </w:t>
      </w:r>
      <w:bookmarkStart w:id="0" w:name="_GoBack"/>
      <w:r>
        <w:rPr>
          <w:rFonts w:ascii="Georgia" w:hAnsi="Georgia" w:cs="Georgia"/>
          <w:b/>
        </w:rPr>
        <w:t xml:space="preserve">Modèle Conceptuel de Données de base proposée </w:t>
      </w:r>
      <w:bookmarkEnd w:id="0"/>
    </w:p>
    <w:p w:rsidR="005A5C80" w:rsidRDefault="005A5C80" w:rsidP="005A5C80">
      <w:pPr>
        <w:spacing w:after="0" w:line="240" w:lineRule="auto"/>
        <w:jc w:val="both"/>
      </w:pPr>
      <w:r>
        <w:rPr>
          <w:noProof/>
          <w:lang w:eastAsia="fr-FR"/>
        </w:rPr>
        <w:pict>
          <v:group id="Groupe 44" o:spid="_x0000_s1026" style="position:absolute;left:0;text-align:left;margin-left:98.75pt;margin-top:3.1pt;width:79.95pt;height:77.15pt;z-index:25166028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">
            <v:roundrect id="AutoShape 31" o:spid="_x0000_s102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a7cMA&#10;AADbAAAADwAAAGRycy9kb3ducmV2LnhtbESPQWsCMRSE74L/IbxCb5pttVVWo8iCaOnFroLXx+Z1&#10;E7p52W5S3f77piB4HGbmG2a57l0jLtQF61nB0zgDQVx5bblWcDpuR3MQISJrbDyTgl8KsF4NB0vM&#10;tb/yB13KWIsE4ZCjAhNjm0sZKkMOw9i3xMn79J3DmGRXS93hNcFdI5+z7FU6tJwWDLZUGKq+yh+n&#10;wOvZ2Z3YHt7c9ztN7KzYTU2h1ONDv1mAiNTHe/jW3msF0xf4/5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a7cMAAADbAAAADwAAAAAAAAAAAAAAAACYAgAAZHJzL2Rv&#10;d25yZXYueG1sUEsFBgAAAAAEAAQA9QAAAIgDAAAAAA==&#10;" strokeweight=".26mm">
              <v:stroke joinstyle="miter"/>
              <v:textbox>
                <w:txbxContent>
                  <w:p w:rsidR="005A5C80" w:rsidRDefault="005A5C80" w:rsidP="005A5C80">
                    <w:pPr>
                      <w:rPr>
                        <w:sz w:val="16"/>
                        <w:szCs w:val="16"/>
                      </w:rPr>
                    </w:pPr>
                    <w:r>
                      <w:rPr>
                        <w:sz w:val="16"/>
                        <w:szCs w:val="16"/>
                      </w:rPr>
                      <w:t>PERSONNE</w:t>
                    </w:r>
                  </w:p>
                  <w:p w:rsidR="005A5C80" w:rsidRDefault="005A5C80" w:rsidP="005A5C80">
                    <w:pPr>
                      <w:spacing w:after="0" w:line="240" w:lineRule="auto"/>
                      <w:rPr>
                        <w:sz w:val="16"/>
                        <w:szCs w:val="16"/>
                        <w:u w:val="single"/>
                      </w:rPr>
                    </w:pPr>
                    <w:r>
                      <w:rPr>
                        <w:sz w:val="16"/>
                        <w:szCs w:val="16"/>
                        <w:u w:val="single"/>
                      </w:rPr>
                      <w:t>NomPersonne</w:t>
                    </w:r>
                  </w:p>
                  <w:p w:rsidR="005A5C80" w:rsidRDefault="005A5C80" w:rsidP="005A5C80">
                    <w:pPr>
                      <w:spacing w:after="0" w:line="240" w:lineRule="auto"/>
                      <w:rPr>
                        <w:sz w:val="16"/>
                        <w:szCs w:val="16"/>
                      </w:rPr>
                    </w:pPr>
                    <w:r>
                      <w:rPr>
                        <w:sz w:val="16"/>
                        <w:szCs w:val="16"/>
                      </w:rPr>
                      <w:t>PrenomPersonne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3lycQAAADbAAAADwAAAGRycy9kb3ducmV2LnhtbESPQWvCQBSE7wX/w/IK3uqmJQmSukot&#10;FAw9RYPg7ZF9ZoPZtyG71fTfdwuCx2FmvmFWm8n24kqj7xwreF0kIIgbpztuFdSHr5clCB+QNfaO&#10;ScEvedisZ08rLLS7cUXXfWhFhLAvUIEJYSik9I0hi37hBuLond1oMUQ5tlKPeItw28u3JMmlxY7j&#10;gsGBPg01l/2PVXBeZqc64Uu5TWtZleY7H7IjKjV/nj7eQQSawiN8b++0gjSH/y/x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eXJxAAAANsAAAAPAAAAAAAAAAAA&#10;AAAAAKECAABkcnMvZG93bnJldi54bWxQSwUGAAAAAAQABAD5AAAAkgMAAAAA&#10;" strokeweight=".26mm">
              <v:stroke joinstyle="round"/>
            </v:shape>
          </v:group>
        </w:pict>
      </w:r>
    </w:p>
    <w:p w:rsidR="005A5C80" w:rsidRDefault="005A5C80" w:rsidP="005A5C80">
      <w:pPr>
        <w:spacing w:after="0" w:line="240" w:lineRule="auto"/>
        <w:jc w:val="both"/>
      </w:pPr>
    </w:p>
    <w:p w:rsidR="005A5C80" w:rsidRDefault="005A5C80" w:rsidP="005A5C80">
      <w:pPr>
        <w:rPr>
          <w:lang w:eastAsia="fr-FR"/>
        </w:rPr>
      </w:pPr>
      <w:r>
        <w:rPr>
          <w:noProof/>
          <w:lang w:eastAsia="fr-FR"/>
        </w:rPr>
        <w:pict>
          <v:shape id="Connecteur en angle 43" o:spid="_x0000_s1029" type="#_x0000_t34" style="position:absolute;margin-left:178.45pt;margin-top:18.6pt;width:197.6pt;height:6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" strokeweight=".26mm">
            <v:stroke joinstyle="round"/>
          </v:shape>
        </w:pict>
      </w:r>
    </w:p>
    <w:p w:rsidR="005A5C80" w:rsidRDefault="005A5C80" w:rsidP="005A5C80">
      <w:pPr>
        <w:tabs>
          <w:tab w:val="left" w:pos="5669"/>
        </w:tabs>
      </w:pPr>
      <w:r>
        <w:rPr>
          <w:noProof/>
          <w:lang w:eastAsia="fr-FR"/>
        </w:rPr>
        <w:pict>
          <v:shape id="Connecteur en angle 42" o:spid="_x0000_s1030" type="#_x0000_t34" style="position:absolute;margin-left:68.6pt;margin-top:23.9pt;width:30.3pt;height:41.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" strokeweight=".26mm">
            <v:stroke joinstyle="round"/>
          </v:shape>
        </w:pict>
      </w:r>
      <w:r>
        <w:tab/>
        <w:t>0,1</w:t>
      </w:r>
    </w:p>
    <w:p w:rsidR="005A5C80" w:rsidRDefault="005A5C80" w:rsidP="005A5C80">
      <w:pPr>
        <w:rPr>
          <w:lang w:eastAsia="fr-FR"/>
        </w:rPr>
      </w:pPr>
      <w:r>
        <w:rPr>
          <w:noProof/>
          <w:lang w:eastAsia="fr-FR"/>
        </w:rPr>
        <w:pict>
          <v:oval id="Ellipse 33" o:spid="_x0000_s1031" style="position:absolute;margin-left:104.1pt;margin-top:14.95pt;width:34.1pt;height:2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" strokeweight=".26mm">
            <v:stroke joinstyle="miter"/>
            <v:textbox>
              <w:txbxContent>
                <w:p w:rsidR="005A5C80" w:rsidRDefault="005A5C80" w:rsidP="005A5C80">
                  <w:pPr>
                    <w:rPr>
                      <w:sz w:val="16"/>
                      <w:szCs w:val="16"/>
                    </w:rPr>
                  </w:pPr>
                  <w:proofErr w:type="spellStart"/>
                  <w:r>
                    <w:rPr>
                      <w:sz w:val="16"/>
                      <w:szCs w:val="16"/>
                    </w:rPr>
                    <w:t>XTtTT</w:t>
                  </w:r>
                  <w:proofErr w:type="spellEnd"/>
                </w:p>
              </w:txbxContent>
            </v:textbox>
          </v:oval>
        </w:pict>
      </w:r>
      <w:r>
        <w:rPr>
          <w:noProof/>
          <w:lang w:eastAsia="fr-FR"/>
        </w:rPr>
        <w:pict>
          <v:oval id="Ellipse 41" o:spid="_x0000_s1032" style="position:absolute;margin-left:375.95pt;margin-top:2.7pt;width:95.75pt;height:7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" strokeweight=".26mm">
            <v:stroke joinstyle="miter"/>
            <v:textbox>
              <w:txbxContent>
                <w:p w:rsidR="005A5C80" w:rsidRDefault="005A5C80" w:rsidP="005A5C80">
                  <w:pPr>
                    <w:spacing w:after="0" w:line="240" w:lineRule="auto"/>
                    <w:rPr>
                      <w:sz w:val="16"/>
                      <w:szCs w:val="16"/>
                    </w:rPr>
                  </w:pPr>
                  <w:proofErr w:type="spellStart"/>
                  <w:r>
                    <w:rPr>
                      <w:sz w:val="16"/>
                      <w:szCs w:val="16"/>
                    </w:rPr>
                    <w:t>Posseder</w:t>
                  </w:r>
                  <w:proofErr w:type="spellEnd"/>
                </w:p>
                <w:p w:rsidR="005A5C80" w:rsidRDefault="005A5C80" w:rsidP="005A5C80">
                  <w:pPr>
                    <w:spacing w:after="0" w:line="240" w:lineRule="auto"/>
                  </w:pPr>
                </w:p>
                <w:p w:rsidR="005A5C80" w:rsidRDefault="005A5C80" w:rsidP="005A5C80">
                  <w:pPr>
                    <w:spacing w:after="0" w:line="240" w:lineRule="auto"/>
                    <w:rPr>
                      <w:sz w:val="16"/>
                      <w:szCs w:val="16"/>
                    </w:rPr>
                  </w:pPr>
                  <w:r>
                    <w:rPr>
                      <w:sz w:val="16"/>
                      <w:szCs w:val="16"/>
                    </w:rPr>
                    <w:t>DateAttribution</w:t>
                  </w:r>
                </w:p>
                <w:p w:rsidR="005A5C80" w:rsidRDefault="005A5C80" w:rsidP="005A5C80">
                  <w:pPr>
                    <w:spacing w:after="0" w:line="240" w:lineRule="auto"/>
                    <w:rPr>
                      <w:sz w:val="16"/>
                      <w:szCs w:val="16"/>
                    </w:rPr>
                  </w:pPr>
                  <w:r>
                    <w:rPr>
                      <w:sz w:val="16"/>
                      <w:szCs w:val="16"/>
                    </w:rPr>
                    <w:t>DateRestitution</w:t>
                  </w:r>
                </w:p>
                <w:p w:rsidR="005A5C80" w:rsidRDefault="005A5C80" w:rsidP="005A5C80"/>
              </w:txbxContent>
            </v:textbox>
          </v:oval>
        </w:pict>
      </w:r>
      <w:r>
        <w:rPr>
          <w:noProof/>
          <w:lang w:eastAsia="fr-FR"/>
        </w:rPr>
        <w:pict>
          <v:shape id="Connecteur en angle 40" o:spid="_x0000_s1033" type="#_x0000_t34" style="position:absolute;margin-left:375.95pt;margin-top:28.55pt;width:95.85pt;height:.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APAIAAHM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" strokeweight=".26mm">
            <v:stroke joinstyle="round"/>
          </v:shape>
        </w:pict>
      </w:r>
      <w:r>
        <w:rPr>
          <w:noProof/>
          <w:lang w:eastAsia="fr-FR"/>
        </w:rPr>
        <w:pict>
          <v:group id="Groupe 37" o:spid="_x0000_s1034" style="position:absolute;margin-left:144.05pt;margin-top:39.65pt;width:79.95pt;height:67.05pt;z-index:251666432;mso-wrap-distance-left:0;mso-wrap-distance-right:0" coordorigin="2881,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">
            <v:roundrect id="AutoShape 3" o:spid="_x0000_s1035" style="position:absolute;left:2881;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GDsAA&#10;AADbAAAADwAAAGRycy9kb3ducmV2LnhtbERPy2oCMRTdC/5DuEJ3mrGWjoxGkYFSi5v6ALeXyXUS&#10;nNxMJ6mOf28WhS4P571c964RN+qC9axgOslAEFdeW64VnI4f4zmIEJE1Np5JwYMCrFfDwRIL7e+8&#10;p9sh1iKFcChQgYmxLaQMlSGHYeJb4sRdfOcwJtjVUnd4T+Guka9Z9i4dWk4NBlsqDVXXw69T4HV+&#10;die231/uZ0czm5efb6ZU6mXUbxYgIvXxX/zn3moFszQ2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3GDsAAAADbAAAADwAAAAAAAAAAAAAAAACYAgAAZHJzL2Rvd25y&#10;ZXYueG1sUEsFBgAAAAAEAAQA9QAAAIUDAAAAAA==&#10;" strokeweight=".26mm">
              <v:stroke joinstyle="miter"/>
              <v:textbox>
                <w:txbxContent>
                  <w:p w:rsidR="005A5C80" w:rsidRDefault="005A5C80" w:rsidP="005A5C80">
                    <w:pPr>
                      <w:spacing w:after="0" w:line="240" w:lineRule="auto"/>
                      <w:rPr>
                        <w:sz w:val="16"/>
                        <w:szCs w:val="16"/>
                      </w:rPr>
                    </w:pPr>
                    <w:r>
                      <w:rPr>
                        <w:sz w:val="16"/>
                        <w:szCs w:val="16"/>
                      </w:rPr>
                      <w:t>INFERMIERE</w:t>
                    </w:r>
                  </w:p>
                  <w:p w:rsidR="005A5C80" w:rsidRDefault="005A5C80" w:rsidP="005A5C80">
                    <w:pPr>
                      <w:spacing w:after="0" w:line="240" w:lineRule="auto"/>
                      <w:rPr>
                        <w:sz w:val="16"/>
                        <w:szCs w:val="16"/>
                        <w:u w:val="single"/>
                      </w:rPr>
                    </w:pPr>
                    <w:r>
                      <w:rPr>
                        <w:sz w:val="16"/>
                        <w:szCs w:val="16"/>
                        <w:u w:val="single"/>
                      </w:rPr>
                      <w:t>DateEntree</w:t>
                    </w:r>
                  </w:p>
                </w:txbxContent>
              </v:textbox>
            </v:roundrect>
            <v:shape id="AutoShape 4" o:spid="_x0000_s1036"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CxsMAAADbAAAADwAAAGRycy9kb3ducmV2LnhtbESPT4vCMBTE7wv7HcITvK2pf9FqlHVB&#10;UDypRfD2aJ5NsXkpTVbrt98sCB6HmfkNs1i1thJ3anzpWEG/l4Agzp0uuVCQnTZfUxA+IGusHJOC&#10;J3lYLT8/Fphq9+AD3Y+hEBHCPkUFJoQ6ldLnhiz6nquJo3d1jcUQZVNI3eAjwm0lB0kykRZLjgsG&#10;a/oxlN+Ov1bBdTq+ZAnfdutRJg87s5/U4zMq1e2033MQgdrwDr/aW61gOIP/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AsbDAAAA2wAAAA8AAAAAAAAAAAAA&#10;AAAAoQIAAGRycy9kb3ducmV2LnhtbFBLBQYAAAAABAAEAPkAAACRAwAAAAA=&#10;" strokeweight=".26mm">
              <v:stroke joinstyle="round"/>
            </v:shape>
          </v:group>
        </w:pict>
      </w:r>
      <w:r>
        <w:rPr>
          <w:noProof/>
          <w:lang w:eastAsia="fr-FR"/>
        </w:rPr>
        <w:pict>
          <v:group id="Groupe 34" o:spid="_x0000_s1037" style="position:absolute;margin-left:3.25pt;margin-top:39.65pt;width:79.95pt;height:67.05pt;z-index:251667456;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">
            <v:roundrect id="AutoShape 28" o:spid="_x0000_s1038"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pkMMA&#10;AADbAAAADwAAAGRycy9kb3ducmV2LnhtbESPT2sCMRTE74V+h/CE3jRrbVVWo5SFYksv/gOvj81z&#10;E9y8bDdR129vCkKPw8z8hpkvO1eLC7XBelYwHGQgiEuvLVcK9rvP/hREiMgaa8+k4EYBlovnpznm&#10;2l95Q5dtrESCcMhRgYmxyaUMpSGHYeAb4uQdfeswJtlWUrd4TXBXy9csG0uHltOCwYYKQ+Vpe3YK&#10;vJ4c3J7t+tv9/tDITorVmymUeul1HzMQkbr4H360v7SC0Tv8fU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xpkMMAAADbAAAADwAAAAAAAAAAAAAAAACYAgAAZHJzL2Rv&#10;d25yZXYueG1sUEsFBgAAAAAEAAQA9QAAAIgDAAAAAA==&#10;" strokeweight=".26mm">
              <v:stroke joinstyle="miter"/>
              <v:textbox>
                <w:txbxContent>
                  <w:p w:rsidR="005A5C80" w:rsidRDefault="005A5C80" w:rsidP="005A5C80">
                    <w:pPr>
                      <w:rPr>
                        <w:sz w:val="16"/>
                        <w:szCs w:val="16"/>
                      </w:rPr>
                    </w:pPr>
                    <w:r>
                      <w:rPr>
                        <w:sz w:val="16"/>
                        <w:szCs w:val="16"/>
                      </w:rPr>
                      <w:t>MEDECINS</w:t>
                    </w:r>
                  </w:p>
                  <w:p w:rsidR="005A5C80" w:rsidRDefault="005A5C80" w:rsidP="005A5C80">
                    <w:pPr>
                      <w:spacing w:after="0" w:line="240" w:lineRule="auto"/>
                    </w:pPr>
                  </w:p>
                </w:txbxContent>
              </v:textbox>
            </v:roundrect>
            <v:shape id="AutoShape 29" o:spid="_x0000_s1039"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uWtMQAAADbAAAADwAAAGRycy9kb3ducmV2LnhtbESPzWrDMBCE74W+g9hCb43cnxjjRglJ&#10;IVCTkx0TyG2xNpaJtTKWkrhvXwUKPQ4z8w2zWE22F1cafedYwessAUHcON1xq6Deb18yED4ga+wd&#10;k4If8rBaPj4sMNfuxiVdq9CKCGGfowITwpBL6RtDFv3MDcTRO7nRYohybKUe8RbhtpdvSZJKix3H&#10;BYMDfRlqztXFKjhl82Od8LnYfNSyLMwuHeYHVOr5aVp/ggg0hf/wX/tbK3hP4f4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5a0xAAAANsAAAAPAAAAAAAAAAAA&#10;AAAAAKECAABkcnMvZG93bnJldi54bWxQSwUGAAAAAAQABAD5AAAAkgMAAAAA&#10;" strokeweight=".26mm">
              <v:stroke joinstyle="round"/>
            </v:shape>
          </v:group>
        </w:pict>
      </w:r>
      <w:r>
        <w:rPr>
          <w:noProof/>
          <w:lang w:eastAsia="fr-FR"/>
        </w:rPr>
        <w:pict>
          <v:shape id="Connecteur en angle 32" o:spid="_x0000_s1040" type="#_x0000_t34" style="position:absolute;margin-left:141.2pt;margin-top:2.5pt;width:37.35pt;height:37.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" strokeweight=".26mm">
            <v:stroke joinstyle="round"/>
          </v:shape>
        </w:pict>
      </w:r>
      <w:r>
        <w:rPr>
          <w:noProof/>
          <w:lang w:eastAsia="fr-FR"/>
        </w:rPr>
        <w:pict>
          <v:shape id="Connecteur en angle 31" o:spid="_x0000_s1041" type="#_x0000_t34" style="position:absolute;margin-left:82.95pt;margin-top:23.2pt;width:22.05pt;height:.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" strokeweight=".26mm">
            <v:stroke joinstyle="round"/>
          </v:shape>
        </w:pict>
      </w:r>
      <w:r>
        <w:rPr>
          <w:noProof/>
          <w:lang w:eastAsia="fr-FR"/>
        </w:rPr>
        <w:pict>
          <v:shape id="Connecteur en angle 30" o:spid="_x0000_s1042" type="#_x0000_t34" style="position:absolute;margin-left:134.4pt;margin-top:23.2pt;width:26.55pt;height:.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" strokeweight=".26mm">
            <v:stroke joinstyle="round"/>
          </v:shape>
        </w:pict>
      </w:r>
    </w:p>
    <w:p w:rsidR="005A5C80" w:rsidRDefault="005A5C80" w:rsidP="005A5C80"/>
    <w:p w:rsidR="005A5C80" w:rsidRDefault="005A5C80" w:rsidP="005A5C80">
      <w:pPr>
        <w:tabs>
          <w:tab w:val="center" w:pos="4536"/>
        </w:tabs>
      </w:pPr>
      <w:r>
        <w:rPr>
          <w:noProof/>
          <w:lang w:eastAsia="fr-FR"/>
        </w:rPr>
        <w:pict>
          <v:shape id="Connecteur en angle 26" o:spid="_x0000_s1046" type="#_x0000_t34" style="position:absolute;margin-left:223.65pt;margin-top:23.05pt;width:33.85pt;height:6.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" adj="10784,-1273556,-187923" strokeweight=".26mm">
            <v:stroke joinstyle="round"/>
          </v:shape>
        </w:pict>
      </w:r>
      <w:r>
        <w:rPr>
          <w:noProof/>
          <w:lang w:eastAsia="fr-FR"/>
        </w:rPr>
        <w:pict>
          <v:oval id="Ellipse 29" o:spid="_x0000_s1043" style="position:absolute;margin-left:257.4pt;margin-top:15.15pt;width:70.9pt;height:3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" strokeweight=".26mm">
            <v:stroke joinstyle="miter"/>
            <v:textbox>
              <w:txbxContent>
                <w:p w:rsidR="005A5C80" w:rsidRDefault="005A5C80" w:rsidP="005A5C80">
                  <w:pPr>
                    <w:rPr>
                      <w:sz w:val="16"/>
                      <w:szCs w:val="16"/>
                    </w:rPr>
                  </w:pPr>
                  <w:r>
                    <w:rPr>
                      <w:sz w:val="16"/>
                      <w:szCs w:val="16"/>
                    </w:rPr>
                    <w:t>Appartenir</w:t>
                  </w:r>
                </w:p>
              </w:txbxContent>
            </v:textbox>
          </v:oval>
        </w:pict>
      </w:r>
      <w:r>
        <w:rPr>
          <w:noProof/>
          <w:lang w:eastAsia="fr-FR"/>
        </w:rPr>
        <w:pict>
          <v:shape id="Connecteur en angle 28" o:spid="_x0000_s1044" type="#_x0000_t34" style="position:absolute;margin-left:406.85pt;margin-top:23pt;width:29.05pt;height:140.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" strokeweight=".26mm">
            <v:stroke joinstyle="round"/>
          </v:shape>
        </w:pict>
      </w:r>
      <w:r>
        <w:tab/>
        <w:t xml:space="preserve">     1,1</w:t>
      </w:r>
    </w:p>
    <w:p w:rsidR="005A5C80" w:rsidRDefault="005A5C80" w:rsidP="005A5C80">
      <w:pPr>
        <w:tabs>
          <w:tab w:val="left" w:pos="7920"/>
        </w:tabs>
      </w:pPr>
      <w:r>
        <w:rPr>
          <w:noProof/>
          <w:lang w:eastAsia="fr-FR"/>
        </w:rPr>
        <w:pict>
          <v:shape id="Connecteur en angle 27" o:spid="_x0000_s1045" type="#_x0000_t34" style="position:absolute;margin-left:324.85pt;margin-top:14pt;width:12.15pt;height:30.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" strokeweight=".26mm">
            <v:stroke joinstyle="round"/>
          </v:shape>
        </w:pict>
      </w:r>
      <w:r>
        <w:tab/>
        <w:t>0,1</w:t>
      </w:r>
    </w:p>
    <w:p w:rsidR="005A5C80" w:rsidRDefault="005A5C80" w:rsidP="005A5C80">
      <w:pPr>
        <w:tabs>
          <w:tab w:val="left" w:pos="6826"/>
        </w:tabs>
      </w:pPr>
      <w:r>
        <w:rPr>
          <w:noProof/>
          <w:lang w:eastAsia="fr-FR"/>
        </w:rPr>
        <w:pict>
          <v:shape id="Connecteur en angle 22" o:spid="_x0000_s1050" type="#_x0000_t34" style="position:absolute;margin-left:63.35pt;margin-top:46.65pt;width:139.2pt;height:55.9pt;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" adj="22073,-158503,-35961" strokeweight=".26mm">
            <v:stroke joinstyle="round"/>
          </v:shape>
        </w:pict>
      </w:r>
      <w:r>
        <w:rPr>
          <w:noProof/>
          <w:lang w:eastAsia="fr-FR"/>
        </w:rPr>
        <w:pict>
          <v:group id="Groupe 23" o:spid="_x0000_s1047" style="position:absolute;margin-left:302.2pt;margin-top:18.25pt;width:82.05pt;height:67.05pt;z-index:251675648;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">
            <v:roundrect id="AutoShape 6" o:spid="_x0000_s1048"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a1sMA&#10;AADbAAAADwAAAGRycy9kb3ducmV2LnhtbESPQWsCMRSE74X+h/AKvdVsVaqsZpeyILZ4aa3g9bF5&#10;bkI3L9tN1O2/N4LgcZiZb5hlObhWnKgP1rOC11EGgrj22nKjYPezepmDCBFZY+uZFPxTgLJ4fFhi&#10;rv2Zv+m0jY1IEA45KjAxdrmUoTbkMIx8R5y8g+8dxiT7RuoezwnuWjnOsjfp0HJaMNhRZaj+3R6d&#10;Aq9ne7dj+/Xp/jY0sbNqPTWVUs9Pw/sCRKQh3sO39odWMJ7C9Uv6A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la1sMAAADbAAAADwAAAAAAAAAAAAAAAACYAgAAZHJzL2Rv&#10;d25yZXYueG1sUEsFBgAAAAAEAAQA9QAAAIgDAAAAAA==&#10;" strokeweight=".26mm">
              <v:stroke joinstyle="miter"/>
              <v:textbox>
                <w:txbxContent>
                  <w:p w:rsidR="005A5C80" w:rsidRDefault="005A5C80" w:rsidP="005A5C80">
                    <w:pPr>
                      <w:rPr>
                        <w:sz w:val="16"/>
                        <w:szCs w:val="16"/>
                      </w:rPr>
                    </w:pPr>
                    <w:r>
                      <w:rPr>
                        <w:sz w:val="16"/>
                        <w:szCs w:val="16"/>
                      </w:rPr>
                      <w:t>SECTION</w:t>
                    </w:r>
                  </w:p>
                  <w:p w:rsidR="005A5C80" w:rsidRDefault="005A5C80" w:rsidP="005A5C80">
                    <w:pPr>
                      <w:spacing w:after="0" w:line="240" w:lineRule="auto"/>
                      <w:rPr>
                        <w:sz w:val="16"/>
                        <w:szCs w:val="16"/>
                      </w:rPr>
                    </w:pPr>
                    <w:r>
                      <w:rPr>
                        <w:sz w:val="16"/>
                        <w:szCs w:val="16"/>
                      </w:rPr>
                      <w:t>IdSection</w:t>
                    </w:r>
                  </w:p>
                  <w:p w:rsidR="005A5C80" w:rsidRDefault="005A5C80" w:rsidP="005A5C80">
                    <w:pPr>
                      <w:spacing w:after="0" w:line="240" w:lineRule="auto"/>
                      <w:rPr>
                        <w:sz w:val="16"/>
                        <w:szCs w:val="16"/>
                      </w:rPr>
                    </w:pPr>
                    <w:r>
                      <w:rPr>
                        <w:sz w:val="16"/>
                        <w:szCs w:val="16"/>
                      </w:rPr>
                      <w:t>NiveauSection</w:t>
                    </w:r>
                  </w:p>
                  <w:p w:rsidR="005A5C80" w:rsidRDefault="005A5C80" w:rsidP="005A5C80">
                    <w:pPr>
                      <w:spacing w:after="0" w:line="240" w:lineRule="auto"/>
                      <w:rPr>
                        <w:sz w:val="16"/>
                        <w:szCs w:val="16"/>
                      </w:rPr>
                    </w:pPr>
                    <w:r>
                      <w:rPr>
                        <w:sz w:val="16"/>
                        <w:szCs w:val="16"/>
                      </w:rPr>
                      <w:t>SpecialiteSection</w:t>
                    </w:r>
                  </w:p>
                </w:txbxContent>
              </v:textbox>
            </v:roundrect>
            <v:shape id="AutoShape 7" o:spid="_x0000_s1049"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eHsQAAADbAAAADwAAAGRycy9kb3ducmV2LnhtbESPwWrDMBBE74X+g9hAb7UcUwfjWAlp&#10;oNDQUxJT6G2xNpaJtTKW4rh/XxUKPQ4z84aptrPtxUSj7xwrWCYpCOLG6Y5bBfX57bkA4QOyxt4x&#10;KfgmD9vN40OFpXZ3PtJ0Cq2IEPYlKjAhDKWUvjFk0SduII7exY0WQ5RjK/WI9wi3vczSdCUtdhwX&#10;DA60N9RcTzer4FLkX3XK18PrSy2PB/OxGvJPVOppMe/WIALN4T/8137XCrI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J4exAAAANsAAAAPAAAAAAAAAAAA&#10;AAAAAKECAABkcnMvZG93bnJldi54bWxQSwUGAAAAAAQABAD5AAAAkgMAAAAA&#10;" strokeweight=".26mm">
              <v:stroke joinstyle="round"/>
            </v:shape>
          </v:group>
        </w:pict>
      </w:r>
      <w:r>
        <w:tab/>
        <w:t>1,n</w:t>
      </w:r>
    </w:p>
    <w:p w:rsidR="005A5C80" w:rsidRDefault="005A5C80" w:rsidP="005A5C80">
      <w:pPr>
        <w:tabs>
          <w:tab w:val="left" w:pos="2699"/>
          <w:tab w:val="right" w:pos="9072"/>
        </w:tabs>
      </w:pPr>
      <w:r>
        <w:tab/>
      </w:r>
    </w:p>
    <w:p w:rsidR="005A5C80" w:rsidRDefault="005A5C80" w:rsidP="005A5C80"/>
    <w:p w:rsidR="005A5C80" w:rsidRDefault="005A5C80" w:rsidP="005A5C80">
      <w:pPr>
        <w:tabs>
          <w:tab w:val="left" w:pos="2789"/>
        </w:tabs>
      </w:pPr>
      <w:r>
        <w:tab/>
      </w:r>
    </w:p>
    <w:p w:rsidR="005A5C80" w:rsidRDefault="005A5C80" w:rsidP="005A5C80">
      <w:pPr>
        <w:tabs>
          <w:tab w:val="left" w:pos="1168"/>
        </w:tabs>
      </w:pPr>
      <w:r w:rsidRPr="004151BF">
        <w:rPr>
          <w:rFonts w:eastAsia="MS Mincho"/>
          <w:noProof/>
          <w:lang w:eastAsia="fr-FR"/>
        </w:rPr>
        <w:pict>
          <v:group id="Groupe 19" o:spid="_x0000_s1051" style="position:absolute;margin-left:363.75pt;margin-top:10.75pt;width:82.05pt;height:67.05pt;z-index:251677696;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">
            <v:roundrect id="AutoShape 10" o:spid="_x0000_s1052"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c1cAA&#10;AADbAAAADwAAAGRycy9kb3ducmV2LnhtbERPy2oCMRTdC/5DuEJ3mtFKR0ajyEBppZv6ALeXyXUS&#10;nNxMJ6lO/75ZCC4P573a9K4RN+qC9axgOslAEFdeW64VnI7v4wWIEJE1Np5JwR8F2KyHgxUW2t95&#10;T7dDrEUK4VCgAhNjW0gZKkMOw8S3xIm7+M5hTLCrpe7wnsJdI2dZ9iYdWk4NBlsqDVXXw69T4HV+&#10;die23zv380WvNi8/5qZU6mXUb5cgIvXxKX64P7WCWVqfvq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Jc1cAAAADbAAAADwAAAAAAAAAAAAAAAACYAgAAZHJzL2Rvd25y&#10;ZXYueG1sUEsFBgAAAAAEAAQA9QAAAIUDAAAAAA==&#10;" strokeweight=".26mm">
              <v:stroke joinstyle="miter"/>
              <v:textbox>
                <w:txbxContent>
                  <w:p w:rsidR="005A5C80" w:rsidRDefault="005A5C80" w:rsidP="005A5C80">
                    <w:pPr>
                      <w:rPr>
                        <w:sz w:val="16"/>
                        <w:szCs w:val="16"/>
                      </w:rPr>
                    </w:pPr>
                    <w:r>
                      <w:rPr>
                        <w:sz w:val="16"/>
                        <w:szCs w:val="16"/>
                      </w:rPr>
                      <w:t>PC</w:t>
                    </w:r>
                  </w:p>
                  <w:p w:rsidR="005A5C80" w:rsidRDefault="005A5C80" w:rsidP="005A5C80">
                    <w:pPr>
                      <w:spacing w:after="0" w:line="240" w:lineRule="auto"/>
                      <w:rPr>
                        <w:sz w:val="16"/>
                        <w:szCs w:val="16"/>
                      </w:rPr>
                    </w:pPr>
                    <w:r>
                      <w:rPr>
                        <w:sz w:val="16"/>
                        <w:szCs w:val="16"/>
                      </w:rPr>
                      <w:t>IdPc</w:t>
                    </w:r>
                  </w:p>
                  <w:p w:rsidR="005A5C80" w:rsidRDefault="005A5C80" w:rsidP="005A5C80">
                    <w:pPr>
                      <w:spacing w:after="0" w:line="240" w:lineRule="auto"/>
                      <w:rPr>
                        <w:sz w:val="16"/>
                        <w:szCs w:val="16"/>
                      </w:rPr>
                    </w:pPr>
                    <w:proofErr w:type="spellStart"/>
                    <w:r>
                      <w:rPr>
                        <w:sz w:val="16"/>
                        <w:szCs w:val="16"/>
                      </w:rPr>
                      <w:t>NroSerie</w:t>
                    </w:r>
                    <w:proofErr w:type="spellEnd"/>
                  </w:p>
                  <w:p w:rsidR="005A5C80" w:rsidRDefault="005A5C80" w:rsidP="005A5C80">
                    <w:pPr>
                      <w:spacing w:after="0" w:line="240" w:lineRule="auto"/>
                      <w:rPr>
                        <w:sz w:val="16"/>
                        <w:szCs w:val="16"/>
                      </w:rPr>
                    </w:pPr>
                    <w:r>
                      <w:rPr>
                        <w:sz w:val="16"/>
                        <w:szCs w:val="16"/>
                      </w:rPr>
                      <w:t>Marque</w:t>
                    </w:r>
                  </w:p>
                </w:txbxContent>
              </v:textbox>
            </v:roundrect>
            <v:shape id="AutoShape 11" o:spid="_x0000_s1053"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YHcMAAADbAAAADwAAAGRycy9kb3ducmV2LnhtbESPQWsCMRSE7wX/Q3hCb91EqbKsRtGC&#10;oPSkXQreHpvnZnHzsmxS3f77piB4HGbmG2a5HlwrbtSHxrOGSaZAEFfeNFxrKL92bzmIEJENtp5J&#10;wy8FWK9GL0ssjL/zkW6nWIsE4VCgBhtjV0gZKksOQ+Y74uRdfO8wJtnX0vR4T3DXyqlSc+mw4bRg&#10;saMPS9X19OM0XPLZuVR8PWzfS3k82M95N/tGrV/Hw2YBItIQn+FHe280TCfw/y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7mB3DAAAA2wAAAA8AAAAAAAAAAAAA&#10;AAAAoQIAAGRycy9kb3ducmV2LnhtbFBLBQYAAAAABAAEAPkAAACRAwAAAAA=&#10;" strokeweight=".26mm">
              <v:stroke joinstyle="round"/>
            </v:shape>
          </v:group>
        </w:pict>
      </w:r>
      <w:r>
        <w:tab/>
        <w:t>0,n</w:t>
      </w:r>
    </w:p>
    <w:p w:rsidR="005A5C80" w:rsidRDefault="005A5C80" w:rsidP="005A5C80">
      <w:pPr>
        <w:tabs>
          <w:tab w:val="center" w:pos="4536"/>
          <w:tab w:val="left" w:pos="7347"/>
        </w:tabs>
      </w:pPr>
      <w:r>
        <w:t xml:space="preserve">                                                                                                                                                   </w:t>
      </w:r>
      <w:r>
        <w:rPr>
          <w:noProof/>
          <w:lang w:eastAsia="fr-FR"/>
        </w:rPr>
        <w:pict>
          <v:oval id="Ellipse 18" o:spid="_x0000_s1054" style="position:absolute;margin-left:37.05pt;margin-top:5.45pt;width:70.9pt;height:31.7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" strokeweight=".26mm">
            <v:stroke joinstyle="miter"/>
            <v:textbox>
              <w:txbxContent>
                <w:p w:rsidR="005A5C80" w:rsidRDefault="005A5C80" w:rsidP="005A5C80">
                  <w:pPr>
                    <w:rPr>
                      <w:sz w:val="16"/>
                      <w:szCs w:val="16"/>
                    </w:rPr>
                  </w:pPr>
                  <w:r>
                    <w:rPr>
                      <w:sz w:val="16"/>
                      <w:szCs w:val="16"/>
                    </w:rPr>
                    <w:t>Intervenir</w:t>
                  </w:r>
                </w:p>
              </w:txbxContent>
            </v:textbox>
          </v:oval>
        </w:pict>
      </w:r>
      <w:r>
        <w:t xml:space="preserve"> </w:t>
      </w:r>
      <w:r>
        <w:tab/>
        <w:t>0,1</w:t>
      </w:r>
    </w:p>
    <w:p w:rsidR="005A5C80" w:rsidRDefault="005A5C80" w:rsidP="005A5C80">
      <w:r>
        <w:rPr>
          <w:noProof/>
          <w:lang w:eastAsia="fr-FR"/>
        </w:rPr>
        <w:pict>
          <v:shape id="Connecteur en angle 17" o:spid="_x0000_s1055" type="#_x0000_t34" style="position:absolute;margin-left:76pt;margin-top:11.75pt;width:14.5pt;height:56.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" strokeweight=".26mm">
            <v:stroke joinstyle="round"/>
          </v:shape>
        </w:pict>
      </w:r>
    </w:p>
    <w:p w:rsidR="005A5C80" w:rsidRDefault="005A5C80" w:rsidP="005A5C80">
      <w:pPr>
        <w:tabs>
          <w:tab w:val="left" w:pos="1905"/>
          <w:tab w:val="left" w:pos="5749"/>
          <w:tab w:val="left" w:pos="7020"/>
        </w:tabs>
      </w:pPr>
      <w:r>
        <w:rPr>
          <w:noProof/>
          <w:lang w:eastAsia="fr-FR"/>
        </w:rPr>
        <w:pict>
          <v:oval id="Ellipse 16" o:spid="_x0000_s1056" style="position:absolute;margin-left:358.85pt;margin-top:20.85pt;width:70.9pt;height:39.2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" strokeweight=".26mm">
            <v:stroke joinstyle="miter"/>
            <v:textbox>
              <w:txbxContent>
                <w:p w:rsidR="005A5C80" w:rsidRDefault="005A5C80" w:rsidP="005A5C80">
                  <w:pPr>
                    <w:spacing w:after="0" w:line="240" w:lineRule="auto"/>
                    <w:rPr>
                      <w:sz w:val="16"/>
                      <w:szCs w:val="16"/>
                    </w:rPr>
                  </w:pPr>
                  <w:r>
                    <w:rPr>
                      <w:sz w:val="16"/>
                      <w:szCs w:val="16"/>
                    </w:rPr>
                    <w:t>Installer</w:t>
                  </w:r>
                </w:p>
                <w:p w:rsidR="005A5C80" w:rsidRDefault="005A5C80" w:rsidP="005A5C80">
                  <w:pPr>
                    <w:spacing w:after="0" w:line="240" w:lineRule="auto"/>
                    <w:rPr>
                      <w:sz w:val="16"/>
                      <w:szCs w:val="16"/>
                    </w:rPr>
                  </w:pPr>
                  <w:r>
                    <w:rPr>
                      <w:sz w:val="16"/>
                      <w:szCs w:val="16"/>
                    </w:rPr>
                    <w:t>DateInstall</w:t>
                  </w:r>
                </w:p>
                <w:p w:rsidR="005A5C80" w:rsidRDefault="005A5C80" w:rsidP="005A5C80"/>
                <w:p w:rsidR="005A5C80" w:rsidRDefault="005A5C80" w:rsidP="005A5C80"/>
              </w:txbxContent>
            </v:textbox>
          </v:oval>
        </w:pict>
      </w:r>
      <w:r>
        <w:rPr>
          <w:noProof/>
          <w:lang w:eastAsia="fr-FR"/>
        </w:rPr>
        <w:pict>
          <v:shape id="Connecteur en angle 15" o:spid="_x0000_s1057" type="#_x0000_t34" style="position:absolute;margin-left:395.6pt;margin-top:1.6pt;width:4.5pt;height:19.3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" strokeweight=".26mm">
            <v:stroke joinstyle="round"/>
          </v:shape>
        </w:pict>
      </w:r>
      <w:r>
        <w:tab/>
        <w:t>1,1</w:t>
      </w:r>
      <w:r>
        <w:tab/>
      </w:r>
      <w:r>
        <w:tab/>
        <w:t>1,n</w:t>
      </w:r>
    </w:p>
    <w:p w:rsidR="005A5C80" w:rsidRDefault="005A5C80" w:rsidP="005A5C80">
      <w:r>
        <w:rPr>
          <w:noProof/>
          <w:lang w:eastAsia="fr-FR"/>
        </w:rPr>
        <w:pict>
          <v:group id="Groupe 12" o:spid="_x0000_s1058" style="position:absolute;margin-left:48.5pt;margin-top:16.6pt;width:92.7pt;height:94.8pt;z-index:251682816;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">
            <v:roundrect id="AutoShape 19" o:spid="_x0000_s1059"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IH8AA&#10;AADbAAAADwAAAGRycy9kb3ducmV2LnhtbERPTWsCMRC9C/6HMEJvmrVKldUosiBVemlV8Dpsxk1w&#10;M9luoq7/vikUepvH+5zlunO1uFMbrGcF41EGgrj02nKl4HTcDucgQkTWWHsmBU8KsF71e0vMtX/w&#10;F90PsRIphEOOCkyMTS5lKA05DCPfECfu4luHMcG2krrFRwp3tXzNsjfp0HJqMNhQYai8Hm5Ogdez&#10;szux/dy77w+a2FnxPjWFUi+DbrMAEamL/+I/906n+RP4/SUd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wIH8AAAADbAAAADwAAAAAAAAAAAAAAAACYAgAAZHJzL2Rvd25y&#10;ZXYueG1sUEsFBgAAAAAEAAQA9QAAAIUDAAAAAA==&#10;" strokeweight=".26mm">
              <v:stroke joinstyle="miter"/>
              <v:textbox>
                <w:txbxContent>
                  <w:p w:rsidR="005A5C80" w:rsidRDefault="005A5C80" w:rsidP="005A5C80">
                    <w:pPr>
                      <w:rPr>
                        <w:sz w:val="16"/>
                        <w:szCs w:val="16"/>
                      </w:rPr>
                    </w:pPr>
                    <w:r>
                      <w:rPr>
                        <w:sz w:val="16"/>
                        <w:szCs w:val="16"/>
                      </w:rPr>
                      <w:t>INTERVENTION</w:t>
                    </w:r>
                  </w:p>
                  <w:p w:rsidR="005A5C80" w:rsidRDefault="005A5C80" w:rsidP="005A5C80">
                    <w:pPr>
                      <w:spacing w:after="0" w:line="240" w:lineRule="auto"/>
                      <w:rPr>
                        <w:sz w:val="16"/>
                        <w:szCs w:val="16"/>
                        <w:u w:val="single"/>
                      </w:rPr>
                    </w:pPr>
                    <w:r>
                      <w:rPr>
                        <w:sz w:val="16"/>
                        <w:szCs w:val="16"/>
                        <w:u w:val="single"/>
                      </w:rPr>
                      <w:t>IdIntervention</w:t>
                    </w:r>
                  </w:p>
                  <w:p w:rsidR="005A5C80" w:rsidRDefault="005A5C80" w:rsidP="005A5C80">
                    <w:pPr>
                      <w:spacing w:after="0" w:line="240" w:lineRule="auto"/>
                      <w:rPr>
                        <w:sz w:val="16"/>
                        <w:szCs w:val="16"/>
                      </w:rPr>
                    </w:pPr>
                    <w:r>
                      <w:rPr>
                        <w:sz w:val="16"/>
                        <w:szCs w:val="16"/>
                      </w:rPr>
                      <w:t>DateIntervention</w:t>
                    </w:r>
                  </w:p>
                  <w:p w:rsidR="005A5C80" w:rsidRDefault="005A5C80" w:rsidP="005A5C80">
                    <w:pPr>
                      <w:spacing w:after="0" w:line="240" w:lineRule="auto"/>
                      <w:rPr>
                        <w:sz w:val="16"/>
                        <w:szCs w:val="16"/>
                      </w:rPr>
                    </w:pPr>
                    <w:r>
                      <w:rPr>
                        <w:sz w:val="16"/>
                        <w:szCs w:val="16"/>
                      </w:rPr>
                      <w:t>MotifIntervention</w:t>
                    </w:r>
                  </w:p>
                  <w:p w:rsidR="005A5C80" w:rsidRDefault="005A5C80" w:rsidP="005A5C80">
                    <w:pPr>
                      <w:spacing w:after="0" w:line="240" w:lineRule="auto"/>
                      <w:rPr>
                        <w:sz w:val="16"/>
                        <w:szCs w:val="16"/>
                      </w:rPr>
                    </w:pPr>
                    <w:r>
                      <w:rPr>
                        <w:sz w:val="16"/>
                        <w:szCs w:val="16"/>
                      </w:rPr>
                      <w:t>SolutionIntervention</w:t>
                    </w:r>
                  </w:p>
                </w:txbxContent>
              </v:textbox>
            </v:roundrect>
            <v:shape id="AutoShape 20" o:spid="_x0000_s1060"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xOMEAAADbAAAADwAAAGRycy9kb3ducmV2LnhtbERPTWvCQBC9F/wPywi91Y0likTXoIVC&#10;pSc1CN6G7JgNZmdDdpuk/75bELzN433OJh9tI3rqfO1YwXyWgCAuna65UlCcP99WIHxA1tg4JgW/&#10;5CHfTl42mGk38JH6U6hEDGGfoQITQptJ6UtDFv3MtcSRu7nOYoiwq6TucIjhtpHvSbKUFmuODQZb&#10;+jBU3k8/VsFttbgWCd8P+7SQx4P5XraLCyr1Oh13axCBxvAUP9xfOs5P4f+XeI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PE4wQAAANsAAAAPAAAAAAAAAAAAAAAA&#10;AKECAABkcnMvZG93bnJldi54bWxQSwUGAAAAAAQABAD5AAAAjwMAAAAA&#10;" strokeweight=".26mm">
              <v:stroke joinstyle="round"/>
            </v:shape>
          </v:group>
        </w:pict>
      </w:r>
      <w:r>
        <w:t xml:space="preserve">                                                                                                                </w:t>
      </w:r>
    </w:p>
    <w:p w:rsidR="005A5C80" w:rsidRDefault="005A5C80" w:rsidP="005A5C80">
      <w:pPr>
        <w:tabs>
          <w:tab w:val="left" w:pos="6769"/>
          <w:tab w:val="left" w:pos="8235"/>
        </w:tabs>
      </w:pPr>
      <w:r>
        <w:rPr>
          <w:noProof/>
          <w:lang w:eastAsia="fr-FR"/>
        </w:rPr>
        <w:pict>
          <v:shape id="Connecteur en angle 11" o:spid="_x0000_s1061" type="#_x0000_t34" style="position:absolute;margin-left:395.6pt;margin-top:9.15pt;width:4.5pt;height:17.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" strokeweight=".26mm">
            <v:stroke joinstyle="round"/>
          </v:shape>
        </w:pict>
      </w:r>
      <w:r>
        <w:tab/>
      </w:r>
      <w:r>
        <w:tab/>
        <w:t xml:space="preserve">  0,n</w:t>
      </w:r>
    </w:p>
    <w:p w:rsidR="005A5C80" w:rsidRDefault="005A5C80" w:rsidP="005A5C80">
      <w:pPr>
        <w:tabs>
          <w:tab w:val="left" w:pos="6111"/>
        </w:tabs>
      </w:pPr>
      <w:r>
        <w:rPr>
          <w:noProof/>
          <w:lang w:eastAsia="fr-FR"/>
        </w:rPr>
        <w:pict>
          <v:group id="Groupe 8" o:spid="_x0000_s1062" style="position:absolute;margin-left:353.8pt;margin-top:.9pt;width:82.05pt;height:81.2pt;z-index:251684864;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">
            <v:roundrect id="AutoShape 15" o:spid="_x0000_s1063"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fsIA&#10;AADaAAAADwAAAGRycy9kb3ducmV2LnhtbESPQWsCMRSE70L/Q3gFb5ptLW7dGqUsSCte1ApeH5vX&#10;TejmZd2kuv33jSB4HGbmG2a+7F0jztQF61nB0zgDQVx5bblWcPhajV5BhIissfFMCv4owHLxMJhj&#10;of2Fd3Tex1okCIcCFZgY20LKUBlyGMa+JU7et+8cxiS7WuoOLwnuGvmcZVPp0HJaMNhSaaj62f86&#10;BV7nR3dgu12704YmNi8/Xkyp1PCxf38DEamP9/Ct/akVzOB6Jd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j51+wgAAANoAAAAPAAAAAAAAAAAAAAAAAJgCAABkcnMvZG93&#10;bnJldi54bWxQSwUGAAAAAAQABAD1AAAAhwMAAAAA&#10;" strokeweight=".26mm">
              <v:stroke joinstyle="miter"/>
              <v:textbox>
                <w:txbxContent>
                  <w:p w:rsidR="005A5C80" w:rsidRDefault="005A5C80" w:rsidP="005A5C80">
                    <w:pPr>
                      <w:rPr>
                        <w:sz w:val="16"/>
                        <w:szCs w:val="16"/>
                      </w:rPr>
                    </w:pPr>
                    <w:r>
                      <w:rPr>
                        <w:sz w:val="16"/>
                        <w:szCs w:val="16"/>
                      </w:rPr>
                      <w:t>LOGICIEL</w:t>
                    </w:r>
                  </w:p>
                  <w:p w:rsidR="005A5C80" w:rsidRDefault="005A5C80" w:rsidP="005A5C80">
                    <w:pPr>
                      <w:spacing w:after="0" w:line="240" w:lineRule="auto"/>
                      <w:rPr>
                        <w:sz w:val="16"/>
                        <w:szCs w:val="16"/>
                        <w:u w:val="single"/>
                      </w:rPr>
                    </w:pPr>
                    <w:r>
                      <w:rPr>
                        <w:sz w:val="16"/>
                        <w:szCs w:val="16"/>
                        <w:u w:val="single"/>
                      </w:rPr>
                      <w:t>NomLogiciel</w:t>
                    </w:r>
                  </w:p>
                  <w:p w:rsidR="005A5C80" w:rsidRDefault="005A5C80" w:rsidP="005A5C80">
                    <w:pPr>
                      <w:spacing w:after="0" w:line="240" w:lineRule="auto"/>
                      <w:rPr>
                        <w:sz w:val="16"/>
                        <w:szCs w:val="16"/>
                      </w:rPr>
                    </w:pPr>
                    <w:r>
                      <w:rPr>
                        <w:sz w:val="16"/>
                        <w:szCs w:val="16"/>
                      </w:rPr>
                      <w:t>TypeLogiciel</w:t>
                    </w:r>
                  </w:p>
                  <w:p w:rsidR="005A5C80" w:rsidRDefault="005A5C80" w:rsidP="005A5C80">
                    <w:pPr>
                      <w:spacing w:after="0" w:line="240" w:lineRule="auto"/>
                      <w:rPr>
                        <w:sz w:val="16"/>
                        <w:szCs w:val="16"/>
                      </w:rPr>
                    </w:pPr>
                    <w:r>
                      <w:rPr>
                        <w:sz w:val="16"/>
                        <w:szCs w:val="16"/>
                      </w:rPr>
                      <w:t>EditeurLogiciel</w:t>
                    </w:r>
                  </w:p>
                  <w:p w:rsidR="005A5C80" w:rsidRDefault="005A5C80" w:rsidP="005A5C80">
                    <w:pPr>
                      <w:spacing w:after="0" w:line="240" w:lineRule="auto"/>
                    </w:pPr>
                  </w:p>
                  <w:p w:rsidR="005A5C80" w:rsidRDefault="005A5C80" w:rsidP="005A5C80">
                    <w:pPr>
                      <w:spacing w:after="0" w:line="240" w:lineRule="auto"/>
                    </w:pPr>
                  </w:p>
                </w:txbxContent>
              </v:textbox>
            </v:roundrect>
            <v:shape id="AutoShape 16" o:spid="_x0000_s1064"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3O8QAAADbAAAADwAAAGRycy9kb3ducmV2LnhtbESPQWvCQBCF74X+h2WE3urGUkWiG7GF&#10;QsWTGgRvQ3aSDWZnQ3ar6b93DoXeZnhv3vtmvRl9p240xDawgdk0A0VcBdtyY6A8fb0uQcWEbLEL&#10;TAZ+KcKmeH5aY27DnQ90O6ZGSQjHHA24lPpc61g58hinoScWrQ6DxyTr0Gg74F3CfaffsmyhPbYs&#10;DQ57+nRUXY8/3kC9nF/KjK+7j/dSH3Zuv+jnZzTmZTJuV6ASjenf/Hf9bQVf6OUXGU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c7xAAAANsAAAAPAAAAAAAAAAAA&#10;AAAAAKECAABkcnMvZG93bnJldi54bWxQSwUGAAAAAAQABAD5AAAAkgMAAAAA&#10;" strokeweight=".26mm">
              <v:stroke joinstyle="round"/>
            </v:shape>
          </v:group>
        </w:pict>
      </w:r>
      <w:r>
        <w:rPr>
          <w:noProof/>
          <w:lang w:eastAsia="fr-FR"/>
        </w:rPr>
        <w:pict>
          <v:shape id="Connecteur en angle 7" o:spid="_x0000_s1065" type="#_x0000_t34" style="position:absolute;margin-left:83.2pt;margin-top:60.75pt;width:.4pt;height:30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" strokeweight=".26mm">
            <v:stroke joinstyle="round"/>
          </v:shape>
        </w:pict>
      </w:r>
    </w:p>
    <w:p w:rsidR="005A5C80" w:rsidRDefault="005A5C80" w:rsidP="005A5C80"/>
    <w:p w:rsidR="005A5C80" w:rsidRDefault="005A5C80" w:rsidP="005A5C80"/>
    <w:p w:rsidR="005A5C80" w:rsidRDefault="005A5C80" w:rsidP="005A5C80">
      <w:pPr>
        <w:tabs>
          <w:tab w:val="left" w:pos="1837"/>
        </w:tabs>
      </w:pPr>
      <w:r>
        <w:rPr>
          <w:noProof/>
          <w:lang w:eastAsia="fr-FR"/>
        </w:rPr>
        <w:pict>
          <v:shape id="Connecteur en angle 1" o:spid="_x0000_s1071" type="#_x0000_t34" style="position:absolute;margin-left:113.85pt;margin-top:37.25pt;width:94.15pt;height:3.5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" adj="10794,4726141,-42374" strokeweight=".26mm">
            <v:stroke joinstyle="round"/>
          </v:shape>
        </w:pict>
      </w:r>
      <w:r>
        <w:rPr>
          <w:noProof/>
          <w:lang w:eastAsia="fr-FR"/>
        </w:rPr>
        <w:pict>
          <v:oval id="Ellipse 6" o:spid="_x0000_s1066" style="position:absolute;margin-left:39.9pt;margin-top:14.2pt;width:80.3pt;height:53.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BtDERtIgIAAEQEAAAOAAAAAAAAAAAAAAAAAC4CAABkcnMvZTJvRG9jLnhtbFBL&#10;AQItABQABgAIAAAAIQCmvueZ2wAAAAkBAAAPAAAAAAAAAAAAAAAAAHwEAABkcnMvZG93bnJldi54&#10;bWxQSwUGAAAAAAQABADzAAAAhAUAAAAA&#10;" strokeweight=".26mm">
            <v:stroke joinstyle="miter"/>
            <v:textbox>
              <w:txbxContent>
                <w:p w:rsidR="005A5C80" w:rsidRDefault="005A5C80" w:rsidP="005A5C80">
                  <w:pPr>
                    <w:spacing w:after="0" w:line="240" w:lineRule="auto"/>
                    <w:rPr>
                      <w:sz w:val="16"/>
                      <w:szCs w:val="16"/>
                    </w:rPr>
                  </w:pPr>
                  <w:r>
                    <w:rPr>
                      <w:sz w:val="16"/>
                      <w:szCs w:val="16"/>
                    </w:rPr>
                    <w:t>Concerner</w:t>
                  </w:r>
                </w:p>
                <w:p w:rsidR="005A5C80" w:rsidRDefault="005A5C80" w:rsidP="005A5C80">
                  <w:pPr>
                    <w:spacing w:after="0" w:line="240" w:lineRule="auto"/>
                  </w:pPr>
                </w:p>
                <w:p w:rsidR="005A5C80" w:rsidRDefault="005A5C80" w:rsidP="005A5C80">
                  <w:pPr>
                    <w:rPr>
                      <w:sz w:val="16"/>
                      <w:szCs w:val="16"/>
                    </w:rPr>
                  </w:pPr>
                  <w:r>
                    <w:rPr>
                      <w:sz w:val="16"/>
                      <w:szCs w:val="16"/>
                    </w:rPr>
                    <w:t>TempsPasse</w:t>
                  </w:r>
                </w:p>
                <w:p w:rsidR="005A5C80" w:rsidRDefault="005A5C80" w:rsidP="005A5C80"/>
              </w:txbxContent>
            </v:textbox>
          </v:oval>
        </w:pict>
      </w:r>
      <w:r>
        <w:rPr>
          <w:noProof/>
          <w:lang w:eastAsia="fr-FR"/>
        </w:rPr>
        <w:pict>
          <v:group id="Groupe 3" o:spid="_x0000_s1067" style="position:absolute;margin-left:203.05pt;margin-top:9.95pt;width:99.2pt;height:53.9pt;z-index:25168793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">
            <v:roundrect id="AutoShape 24" o:spid="_x0000_s1068"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4y4MEA&#10;AADaAAAADwAAAGRycy9kb3ducmV2LnhtbESPQWsCMRSE7wX/Q3iCt5q1Si2rUWRBVLxUK3h9bF43&#10;oZuX7Sbq+u9NoeBxmJlvmPmyc7W4UhusZwWjYQaCuPTacqXg9LV+/QARIrLG2jMpuFOA5aL3Msdc&#10;+xsf6HqMlUgQDjkqMDE2uZShNOQwDH1DnLxv3zqMSbaV1C3eEtzV8i3L3qVDy2nBYEOFofLneHEK&#10;vJ6e3Ynt58797mlsp8VmYgqlBv1uNQMRqYvP8H97qxVM4O9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MuDBAAAA2gAAAA8AAAAAAAAAAAAAAAAAmAIAAGRycy9kb3du&#10;cmV2LnhtbFBLBQYAAAAABAAEAPUAAACGAwAAAAA=&#10;" strokeweight=".26mm">
              <v:stroke joinstyle="miter"/>
              <v:textbox>
                <w:txbxContent>
                  <w:p w:rsidR="005A5C80" w:rsidRDefault="005A5C80" w:rsidP="005A5C80">
                    <w:pPr>
                      <w:rPr>
                        <w:sz w:val="16"/>
                        <w:szCs w:val="16"/>
                      </w:rPr>
                    </w:pPr>
                    <w:r>
                      <w:rPr>
                        <w:sz w:val="16"/>
                        <w:szCs w:val="16"/>
                      </w:rPr>
                      <w:t>TYPEINTERVENTION</w:t>
                    </w:r>
                  </w:p>
                  <w:p w:rsidR="005A5C80" w:rsidRDefault="005A5C80" w:rsidP="005A5C80">
                    <w:pPr>
                      <w:spacing w:after="0" w:line="240" w:lineRule="auto"/>
                      <w:rPr>
                        <w:sz w:val="16"/>
                        <w:szCs w:val="16"/>
                        <w:u w:val="single"/>
                      </w:rPr>
                    </w:pPr>
                    <w:r>
                      <w:rPr>
                        <w:sz w:val="16"/>
                        <w:szCs w:val="16"/>
                        <w:u w:val="single"/>
                      </w:rPr>
                      <w:t>IdTypeIntervention</w:t>
                    </w:r>
                  </w:p>
                  <w:p w:rsidR="005A5C80" w:rsidRDefault="005A5C80" w:rsidP="005A5C80">
                    <w:pPr>
                      <w:spacing w:after="0" w:line="240" w:lineRule="auto"/>
                      <w:rPr>
                        <w:sz w:val="16"/>
                        <w:szCs w:val="16"/>
                      </w:rPr>
                    </w:pPr>
                    <w:r>
                      <w:rPr>
                        <w:sz w:val="16"/>
                        <w:szCs w:val="16"/>
                      </w:rPr>
                      <w:t>NomTypeIntervention</w:t>
                    </w:r>
                  </w:p>
                  <w:p w:rsidR="005A5C80" w:rsidRDefault="005A5C80" w:rsidP="005A5C80">
                    <w:pPr>
                      <w:spacing w:after="0" w:line="240" w:lineRule="auto"/>
                    </w:pPr>
                  </w:p>
                  <w:p w:rsidR="005A5C80" w:rsidRDefault="005A5C80" w:rsidP="005A5C80">
                    <w:pPr>
                      <w:spacing w:after="0" w:line="240" w:lineRule="auto"/>
                    </w:pPr>
                  </w:p>
                </w:txbxContent>
              </v:textbox>
            </v:roundrect>
            <v:shape id="AutoShape 25" o:spid="_x0000_s1069"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RqcMAAADaAAAADwAAAGRycy9kb3ducmV2LnhtbESPQWvCQBSE7wX/w/IEb3VjMSLRNahQ&#10;aOgpNhS8PbLPbEj2bchuNf333UKhx2FmvmH2+WR7cafRt44VrJYJCOLa6ZYbBdXH6/MWhA/IGnvH&#10;pOCbPOSH2dMeM+0eXNL9EhoRIewzVGBCGDIpfW3Iol+6gTh6NzdaDFGOjdQjPiLc9vIlSTbSYstx&#10;weBAZ0N1d/myCm7b9Fol3BWndSXLwrxvhvQTlVrMp+MORKAp/If/2m9aQQq/V+IN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zkanDAAAA2gAAAA8AAAAAAAAAAAAA&#10;AAAAoQIAAGRycy9kb3ducmV2LnhtbFBLBQYAAAAABAAEAPkAAACRAwAAAAA=&#10;" strokeweight=".26mm">
              <v:stroke joinstyle="round"/>
            </v:shape>
          </v:group>
        </w:pict>
      </w:r>
      <w:r>
        <w:tab/>
        <w:t>1,1</w:t>
      </w:r>
      <w:r>
        <w:tab/>
      </w:r>
      <w:r>
        <w:tab/>
        <w:t>0,n</w:t>
      </w:r>
    </w:p>
    <w:p w:rsidR="005A5C80" w:rsidRDefault="005A5C80" w:rsidP="005A5C80"/>
    <w:p w:rsidR="005A5C80" w:rsidRDefault="005A5C80">
      <w:pPr>
        <w:rPr>
          <w:sz w:val="32"/>
        </w:rPr>
      </w:pPr>
    </w:p>
    <w:p w:rsidR="004802A0" w:rsidRDefault="005A5C80" w:rsidP="004802A0">
      <w:pPr>
        <w:rPr>
          <w:sz w:val="32"/>
        </w:rPr>
      </w:pPr>
      <w:r>
        <w:rPr>
          <w:sz w:val="32"/>
        </w:rPr>
        <w:t xml:space="preserve">Document 2 : Modèle conceptuel de données proposé. </w:t>
      </w:r>
    </w:p>
    <w:p w:rsidR="004802A0" w:rsidRPr="004802A0" w:rsidRDefault="004802A0" w:rsidP="004802A0">
      <w:pPr>
        <w:rPr>
          <w:sz w:val="32"/>
        </w:rPr>
      </w:pPr>
      <w:r>
        <w:rPr>
          <w:noProof/>
          <w:lang w:eastAsia="fr-FR"/>
        </w:rPr>
        <w:pict>
          <v:group id="Group 30" o:spid="_x0000_s1146" style="position:absolute;margin-left:98.4pt;margin-top:8.9pt;width:79.95pt;height:88.8pt;z-index:251706368;mso-wrap-distance-left:0;mso-wrap-distance-right:0" coordorigin="1975,-275"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">
            <v:roundrect id="AutoShape 31" o:spid="_x0000_s1147" style="position:absolute;left:1975;top:-275;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nAsIA&#10;AADbAAAADwAAAGRycy9kb3ducmV2LnhtbESPQWsCMRSE74L/ITyhN81aRWU1iiyUVnqxVvD62Dw3&#10;wc3Lukl1/fdNoeBxmJlvmNWmc7W4URusZwXjUQaCuPTacqXg+P02XIAIEVlj7ZkUPCjAZt3vrTDX&#10;/s5fdDvESiQIhxwVmBibXMpQGnIYRr4hTt7Ztw5jkm0ldYv3BHe1fM2ymXRoOS0YbKgwVF4OP06B&#10;1/OTO7Ld79z1kyZ2XrxPTaHUy6DbLkFE6uIz/N/+0AqmE/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ycCwgAAANsAAAAPAAAAAAAAAAAAAAAAAJgCAABkcnMvZG93&#10;bnJldi54bWxQSwUGAAAAAAQABAD1AAAAhwMAAAAA&#10;" strokeweight=".26mm">
              <v:stroke joinstyle="miter"/>
              <v:textbox>
                <w:txbxContent>
                  <w:p w:rsidR="004802A0" w:rsidRDefault="004802A0" w:rsidP="004802A0">
                    <w:pPr>
                      <w:rPr>
                        <w:sz w:val="16"/>
                        <w:szCs w:val="16"/>
                      </w:rPr>
                    </w:pPr>
                    <w:r>
                      <w:rPr>
                        <w:sz w:val="16"/>
                        <w:szCs w:val="16"/>
                      </w:rPr>
                      <w:t>EMPLOYE</w:t>
                    </w:r>
                  </w:p>
                  <w:p w:rsidR="004802A0" w:rsidRDefault="004802A0" w:rsidP="004802A0">
                    <w:pPr>
                      <w:spacing w:after="0" w:line="240" w:lineRule="auto"/>
                      <w:rPr>
                        <w:sz w:val="16"/>
                        <w:szCs w:val="16"/>
                        <w:u w:val="single"/>
                      </w:rPr>
                    </w:pPr>
                    <w:r>
                      <w:rPr>
                        <w:sz w:val="16"/>
                        <w:szCs w:val="16"/>
                        <w:u w:val="single"/>
                      </w:rPr>
                      <w:t>IdPersonne</w:t>
                    </w:r>
                  </w:p>
                  <w:p w:rsidR="004802A0" w:rsidRPr="00A72697" w:rsidRDefault="004802A0" w:rsidP="004802A0">
                    <w:pPr>
                      <w:spacing w:after="0" w:line="240" w:lineRule="auto"/>
                      <w:rPr>
                        <w:sz w:val="16"/>
                        <w:szCs w:val="16"/>
                      </w:rPr>
                    </w:pPr>
                    <w:r w:rsidRPr="00A72697">
                      <w:rPr>
                        <w:sz w:val="16"/>
                        <w:szCs w:val="16"/>
                      </w:rPr>
                      <w:t>NomPersonne</w:t>
                    </w:r>
                  </w:p>
                  <w:p w:rsidR="004802A0" w:rsidRPr="00D6736F" w:rsidRDefault="004802A0" w:rsidP="004802A0">
                    <w:pPr>
                      <w:spacing w:after="0" w:line="240" w:lineRule="auto"/>
                      <w:rPr>
                        <w:sz w:val="16"/>
                        <w:szCs w:val="16"/>
                        <w:u w:val="single"/>
                      </w:rPr>
                    </w:pPr>
                    <w:r>
                      <w:rPr>
                        <w:sz w:val="16"/>
                        <w:szCs w:val="16"/>
                      </w:rPr>
                      <w:t>PrenomPersonne</w:t>
                    </w:r>
                    <w:r w:rsidRPr="00A72697">
                      <w:rPr>
                        <w:sz w:val="16"/>
                        <w:szCs w:val="16"/>
                      </w:rPr>
                      <w:t xml:space="preserve"> DateAttribution</w:t>
                    </w:r>
                    <w:r w:rsidRPr="00D6736F">
                      <w:rPr>
                        <w:sz w:val="16"/>
                        <w:szCs w:val="16"/>
                        <w:u w:val="single"/>
                      </w:rPr>
                      <w:t xml:space="preserve"> </w:t>
                    </w:r>
                    <w:r w:rsidRPr="00D6736F">
                      <w:rPr>
                        <w:sz w:val="16"/>
                        <w:szCs w:val="16"/>
                      </w:rPr>
                      <w:t>DateEntree</w:t>
                    </w:r>
                  </w:p>
                  <w:p w:rsidR="004802A0" w:rsidRPr="00A72697" w:rsidRDefault="004802A0" w:rsidP="004802A0">
                    <w:pPr>
                      <w:spacing w:after="0" w:line="240" w:lineRule="auto"/>
                      <w:rPr>
                        <w:sz w:val="16"/>
                        <w:szCs w:val="16"/>
                      </w:rPr>
                    </w:pPr>
                  </w:p>
                  <w:p w:rsidR="004802A0" w:rsidRDefault="004802A0" w:rsidP="004802A0">
                    <w:pPr>
                      <w:spacing w:after="0" w:line="240" w:lineRule="auto"/>
                      <w:rPr>
                        <w:sz w:val="16"/>
                        <w:szCs w:val="16"/>
                      </w:rPr>
                    </w:pPr>
                  </w:p>
                </w:txbxContent>
              </v:textbox>
            </v:roundrect>
            <v:shape id="AutoShape 32" o:spid="_x0000_s1148" type="#_x0000_t34" style="position:absolute;left:1975;top:124;width:1598;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eJcIAAADbAAAADwAAAGRycy9kb3ducmV2LnhtbESPQYvCMBSE78L+h/CEvWmqVCnVKK4g&#10;rHhSy8LeHs2zKTYvpYla/70RFvY4zMw3zHLd20bcqfO1YwWTcQKCuHS65kpBcd6NMhA+IGtsHJOC&#10;J3lYrz4GS8y1e/CR7qdQiQhhn6MCE0KbS+lLQxb92LXE0bu4zmKIsquk7vAR4baR0ySZS4s1xwWD&#10;LW0NldfTzSq4ZLPfIuHr/ist5HFvDvN29oNKfQ77zQJEoD78h//a31pBms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PeJcIAAADbAAAADwAAAAAAAAAAAAAA&#10;AAChAgAAZHJzL2Rvd25yZXYueG1sUEsFBgAAAAAEAAQA+QAAAJADAAAAAA==&#10;" strokeweight=".26mm">
              <v:stroke joinstyle="round"/>
            </v:shape>
          </v:group>
        </w:pict>
      </w:r>
    </w:p>
    <w:p w:rsidR="004802A0" w:rsidRDefault="004802A0" w:rsidP="004802A0"/>
    <w:p w:rsidR="004802A0" w:rsidRDefault="004802A0" w:rsidP="004802A0">
      <w:pPr>
        <w:rPr>
          <w:lang w:eastAsia="fr-FR"/>
        </w:rPr>
      </w:pPr>
      <w:r>
        <w:rPr>
          <w:noProof/>
          <w:lang w:eastAsia="fr-FR"/>
        </w:rPr>
        <w:pict>
          <v:shape id="AutoShape 42" o:spid="_x0000_s1156" type="#_x0000_t34" style="position:absolute;margin-left:178.45pt;margin-top:18.6pt;width:197.6pt;height:61.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" strokeweight=".26mm">
            <v:stroke joinstyle="round"/>
          </v:shape>
        </w:pict>
      </w:r>
    </w:p>
    <w:p w:rsidR="004802A0" w:rsidRDefault="004802A0" w:rsidP="004802A0">
      <w:pPr>
        <w:tabs>
          <w:tab w:val="left" w:pos="5669"/>
        </w:tabs>
      </w:pPr>
      <w:r>
        <w:rPr>
          <w:noProof/>
          <w:lang w:eastAsia="fr-FR"/>
        </w:rPr>
        <w:pict>
          <v:shape id="AutoShape 37" o:spid="_x0000_s1151" type="#_x0000_t34" style="position:absolute;margin-left:68.6pt;margin-top:23.9pt;width:30.3pt;height:41.25pt;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" strokeweight=".26mm">
            <v:stroke joinstyle="round"/>
          </v:shape>
        </w:pict>
      </w:r>
      <w:r>
        <w:tab/>
        <w:t>1,1</w:t>
      </w:r>
    </w:p>
    <w:p w:rsidR="004802A0" w:rsidRDefault="004802A0" w:rsidP="004802A0">
      <w:pPr>
        <w:rPr>
          <w:lang w:eastAsia="fr-FR"/>
        </w:rPr>
      </w:pPr>
      <w:r>
        <w:rPr>
          <w:noProof/>
          <w:lang w:eastAsia="fr-FR"/>
        </w:rPr>
        <w:pict>
          <v:oval id="Oval 33" o:spid="_x0000_s1149" style="position:absolute;margin-left:105.2pt;margin-top:15.85pt;width:36.45pt;height:22.1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" strokeweight=".26mm">
            <v:stroke joinstyle="miter"/>
            <v:textbox>
              <w:txbxContent>
                <w:p w:rsidR="004802A0" w:rsidRDefault="004802A0" w:rsidP="004802A0">
                  <w:pPr>
                    <w:rPr>
                      <w:sz w:val="16"/>
                      <w:szCs w:val="16"/>
                    </w:rPr>
                  </w:pPr>
                  <w:r>
                    <w:rPr>
                      <w:sz w:val="16"/>
                      <w:szCs w:val="16"/>
                    </w:rPr>
                    <w:t>XT</w:t>
                  </w:r>
                </w:p>
              </w:txbxContent>
            </v:textbox>
          </v:oval>
        </w:pict>
      </w:r>
      <w:r>
        <w:rPr>
          <w:noProof/>
          <w:lang w:eastAsia="fr-FR"/>
        </w:rPr>
        <w:pict>
          <v:shape id="AutoShape 38" o:spid="_x0000_s1152" type="#_x0000_t34" style="position:absolute;margin-left:141.7pt;margin-top:7.9pt;width:36.9pt;height:31.6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" strokeweight=".26mm">
            <v:stroke joinstyle="round"/>
          </v:shape>
        </w:pict>
      </w:r>
      <w:r>
        <w:rPr>
          <w:noProof/>
          <w:lang w:eastAsia="fr-FR"/>
        </w:rPr>
        <w:pict>
          <v:oval id="Oval 12" o:spid="_x0000_s1128" style="position:absolute;margin-left:375.95pt;margin-top:2.7pt;width:95.75pt;height:56.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" strokeweight=".26mm">
            <v:stroke joinstyle="miter"/>
            <v:textbox>
              <w:txbxContent>
                <w:p w:rsidR="004802A0" w:rsidRDefault="004802A0" w:rsidP="004802A0">
                  <w:pPr>
                    <w:spacing w:after="0" w:line="240" w:lineRule="auto"/>
                    <w:rPr>
                      <w:sz w:val="16"/>
                      <w:szCs w:val="16"/>
                    </w:rPr>
                  </w:pPr>
                </w:p>
                <w:p w:rsidR="004802A0" w:rsidRDefault="004802A0" w:rsidP="004802A0">
                  <w:pPr>
                    <w:spacing w:after="0" w:line="240" w:lineRule="auto"/>
                    <w:rPr>
                      <w:sz w:val="16"/>
                      <w:szCs w:val="16"/>
                    </w:rPr>
                  </w:pPr>
                  <w:r>
                    <w:rPr>
                      <w:sz w:val="16"/>
                      <w:szCs w:val="16"/>
                    </w:rPr>
                    <w:t>Possède</w:t>
                  </w:r>
                </w:p>
                <w:p w:rsidR="004802A0" w:rsidRDefault="004802A0" w:rsidP="004802A0"/>
              </w:txbxContent>
            </v:textbox>
          </v:oval>
        </w:pict>
      </w:r>
      <w:r>
        <w:rPr>
          <w:noProof/>
          <w:lang w:eastAsia="fr-FR"/>
        </w:rPr>
        <w:pict>
          <v:shape id="AutoShape 39" o:spid="_x0000_s1153" type="#_x0000_t34" style="position:absolute;margin-left:82.95pt;margin-top:23.2pt;width:22.05pt;height:.1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" strokeweight=".26mm">
            <v:stroke joinstyle="round"/>
          </v:shape>
        </w:pict>
      </w:r>
      <w:r>
        <w:rPr>
          <w:noProof/>
          <w:lang w:eastAsia="fr-FR"/>
        </w:rPr>
        <w:pict>
          <v:shape id="AutoShape 40" o:spid="_x0000_s1154" type="#_x0000_t34" style="position:absolute;margin-left:134.4pt;margin-top:23.2pt;width:26.55pt;height:.1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" strokeweight=".26mm">
            <v:stroke joinstyle="round"/>
          </v:shape>
        </w:pict>
      </w:r>
    </w:p>
    <w:p w:rsidR="004802A0" w:rsidRDefault="004802A0" w:rsidP="004802A0">
      <w:r>
        <w:rPr>
          <w:noProof/>
          <w:lang w:eastAsia="fr-FR"/>
        </w:rPr>
        <w:pict>
          <v:group id="Group 2" o:spid="_x0000_s1118" style="position:absolute;margin-left:126.25pt;margin-top:14.1pt;width:91.45pt;height:67.05pt;z-index:251692032;mso-wrap-distance-left:0;mso-wrap-distance-right:0" coordorigin="2536,283" coordsize="1943,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">
            <v:roundrect id="AutoShape 3" o:spid="_x0000_s1119" style="position:absolute;left:2536;top:283;width:1936;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KCMAA&#10;AADbAAAADwAAAGRycy9kb3ducmV2LnhtbERPy2oCMRTdC/5DuEJ3mrGWjoxGkYFSi5v6ALeXyXUS&#10;nNxMJ6mOf28WhS4P571c964RN+qC9axgOslAEFdeW64VnI4f4zmIEJE1Np5JwYMCrFfDwRIL7e+8&#10;p9sh1iKFcChQgYmxLaQMlSGHYeJb4sRdfOcwJtjVUnd4T+Guka9Z9i4dWk4NBlsqDVXXw69T4HV+&#10;die231/uZ0czm5efb6ZU6mXUbxYgIvXxX/zn3moFs7Q+fU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vKCMAAAADbAAAADwAAAAAAAAAAAAAAAACYAgAAZHJzL2Rvd25y&#10;ZXYueG1sUEsFBgAAAAAEAAQA9QAAAIUDAAAAAA==&#10;" strokeweight=".26mm">
              <v:stroke joinstyle="miter"/>
              <v:textbox>
                <w:txbxContent>
                  <w:p w:rsidR="004802A0" w:rsidRPr="008D3C57" w:rsidRDefault="004802A0" w:rsidP="004802A0">
                    <w:pPr>
                      <w:spacing w:after="0" w:line="240" w:lineRule="auto"/>
                      <w:rPr>
                        <w:sz w:val="16"/>
                        <w:szCs w:val="16"/>
                      </w:rPr>
                    </w:pPr>
                    <w:r w:rsidRPr="008D3C57">
                      <w:rPr>
                        <w:sz w:val="16"/>
                        <w:szCs w:val="16"/>
                      </w:rPr>
                      <w:t>Administrateur</w:t>
                    </w:r>
                  </w:p>
                  <w:p w:rsidR="004802A0" w:rsidRPr="008D3C57" w:rsidRDefault="004802A0" w:rsidP="004802A0">
                    <w:pPr>
                      <w:rPr>
                        <w:sz w:val="16"/>
                        <w:szCs w:val="16"/>
                        <w:u w:val="single"/>
                      </w:rPr>
                    </w:pPr>
                    <w:r w:rsidRPr="008D3C57">
                      <w:rPr>
                        <w:sz w:val="16"/>
                        <w:szCs w:val="16"/>
                        <w:u w:val="single"/>
                      </w:rPr>
                      <w:t>Noadmin</w:t>
                    </w:r>
                  </w:p>
                  <w:p w:rsidR="004802A0" w:rsidRPr="008927FD" w:rsidRDefault="004802A0" w:rsidP="004802A0">
                    <w:pPr>
                      <w:rPr>
                        <w:sz w:val="16"/>
                        <w:szCs w:val="16"/>
                      </w:rPr>
                    </w:pPr>
                    <w:r>
                      <w:rPr>
                        <w:sz w:val="16"/>
                        <w:szCs w:val="16"/>
                      </w:rPr>
                      <w:t>Nom admin</w:t>
                    </w:r>
                  </w:p>
                  <w:p w:rsidR="004802A0" w:rsidRPr="008927FD" w:rsidRDefault="004802A0" w:rsidP="004802A0">
                    <w:pPr>
                      <w:rPr>
                        <w:sz w:val="16"/>
                        <w:szCs w:val="16"/>
                      </w:rPr>
                    </w:pPr>
                  </w:p>
                </w:txbxContent>
              </v:textbox>
            </v:roundrect>
            <v:shape id="AutoShape 4" o:spid="_x0000_s1120" type="#_x0000_t34" style="position:absolute;left:2881;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IOwMIAAADbAAAADwAAAGRycy9kb3ducmV2LnhtbESPT4vCMBTE74LfITzBm6b+RbpG2RUW&#10;lD1Zi7C3R/Nsis1LabJav71ZEDwOM/MbZr3tbC1u1PrKsYLJOAFBXDhdcakgP32PViB8QNZYOyYF&#10;D/Kw3fR7a0y1u/ORblkoRYSwT1GBCaFJpfSFIYt+7Bri6F1cazFE2ZZSt3iPcFvLaZIspcWK44LB&#10;hnaGimv2ZxVcVovfPOHr4Wuey+PB/CybxRmVGg66zw8QgbrwDr/ae61gNoH/L/EH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IOwMIAAADbAAAADwAAAAAAAAAAAAAA&#10;AAChAgAAZHJzL2Rvd25yZXYueG1sUEsFBgAAAAAEAAQA+QAAAJADAAAAAA==&#10;" strokeweight=".26mm">
              <v:stroke joinstyle="round"/>
            </v:shape>
          </v:group>
        </w:pict>
      </w:r>
      <w:r>
        <w:rPr>
          <w:noProof/>
          <w:lang w:eastAsia="fr-FR"/>
        </w:rPr>
        <w:pict>
          <v:group id="Group 27" o:spid="_x0000_s1143" style="position:absolute;margin-left:2.9pt;margin-top:14.25pt;width:87.6pt;height:80.3pt;z-index:251705344;mso-wrap-distance-left:0;mso-wrap-distance-right:0" coordorigin="65,283" coordsize="1598,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">
            <v:roundrect id="AutoShape 28" o:spid="_x0000_s1144" style="position:absolute;left:65;top:283;width:1591;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Uf8IA&#10;AADbAAAADwAAAGRycy9kb3ducmV2LnhtbESPQWsCMRSE7wX/Q3iCt5q1W6qsRpEFscVLq4LXx+a5&#10;CW5etpuo239vCoUeh5n5hlmseteIG3XBelYwGWcgiCuvLdcKjofN8wxEiMgaG8+k4IcCrJaDpwUW&#10;2t/5i277WIsE4VCgAhNjW0gZKkMOw9i3xMk7+85hTLKrpe7wnuCukS9Z9iYdWk4LBlsqDVWX/dUp&#10;8Hp6cke2nx/ue0e5nZbbV1MqNRr26zmISH38D/+137WCPIff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VR/wgAAANsAAAAPAAAAAAAAAAAAAAAAAJgCAABkcnMvZG93&#10;bnJldi54bWxQSwUGAAAAAAQABAD1AAAAhwMAAAAA&#10;" strokeweight=".26mm">
              <v:stroke joinstyle="miter"/>
              <v:textbox>
                <w:txbxContent>
                  <w:p w:rsidR="004802A0" w:rsidRDefault="004802A0" w:rsidP="004802A0">
                    <w:pPr>
                      <w:rPr>
                        <w:sz w:val="24"/>
                        <w:szCs w:val="24"/>
                      </w:rPr>
                    </w:pPr>
                    <w:r w:rsidRPr="00A72697">
                      <w:rPr>
                        <w:sz w:val="24"/>
                        <w:szCs w:val="24"/>
                      </w:rPr>
                      <w:t>MEDECINS</w:t>
                    </w:r>
                  </w:p>
                  <w:p w:rsidR="004802A0" w:rsidRPr="00A72697" w:rsidRDefault="004802A0" w:rsidP="004802A0">
                    <w:pPr>
                      <w:rPr>
                        <w:sz w:val="24"/>
                        <w:szCs w:val="24"/>
                      </w:rPr>
                    </w:pPr>
                    <w:r w:rsidRPr="00A72697">
                      <w:rPr>
                        <w:sz w:val="20"/>
                        <w:szCs w:val="24"/>
                        <w:u w:val="single"/>
                      </w:rPr>
                      <w:t>IdM</w:t>
                    </w:r>
                    <w:r>
                      <w:rPr>
                        <w:sz w:val="20"/>
                        <w:szCs w:val="24"/>
                        <w:u w:val="single"/>
                      </w:rPr>
                      <w:t>é</w:t>
                    </w:r>
                    <w:r w:rsidRPr="00A72697">
                      <w:rPr>
                        <w:sz w:val="20"/>
                        <w:szCs w:val="24"/>
                        <w:u w:val="single"/>
                      </w:rPr>
                      <w:t>decin,</w:t>
                    </w:r>
                    <w:r>
                      <w:rPr>
                        <w:sz w:val="20"/>
                        <w:szCs w:val="24"/>
                      </w:rPr>
                      <w:t xml:space="preserve"> NomMédecins</w:t>
                    </w:r>
                  </w:p>
                </w:txbxContent>
              </v:textbox>
            </v:roundrect>
            <v:shape id="AutoShape 29" o:spid="_x0000_s1145" type="#_x0000_t34" style="position:absolute;left:65;top:681;width:1598;height: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tWMQAAADbAAAADwAAAGRycy9kb3ducmV2LnhtbESPQWvCQBSE7wX/w/KE3urGqiFEN8EW&#10;hEpP2lDw9sg+s8Hs25Ddavz3bqHQ4zAz3zCbcrSduNLgW8cK5rMEBHHtdMuNgupr95KB8AFZY+eY&#10;FNzJQ1lMnjaYa3fjA12PoRERwj5HBSaEPpfS14Ys+pnriaN3doPFEOXQSD3gLcJtJ1+TJJUWW44L&#10;Bnt6N1Rfjj9WwTlbnaqEL/u3ZSUPe/OZ9qtvVOp5Om7XIAKN4T/81/7QChZL+P0Sf4As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a1YxAAAANsAAAAPAAAAAAAAAAAA&#10;AAAAAKECAABkcnMvZG93bnJldi54bWxQSwUGAAAAAAQABAD5AAAAkgMAAAAA&#10;" strokeweight=".26mm">
              <v:stroke joinstyle="round"/>
            </v:shape>
          </v:group>
        </w:pict>
      </w:r>
    </w:p>
    <w:p w:rsidR="004802A0" w:rsidRDefault="004802A0" w:rsidP="004802A0">
      <w:pPr>
        <w:tabs>
          <w:tab w:val="center" w:pos="4536"/>
        </w:tabs>
      </w:pPr>
      <w:r>
        <w:rPr>
          <w:noProof/>
          <w:lang w:eastAsia="fr-FR"/>
        </w:rPr>
        <w:pict>
          <v:oval id="Oval 8" o:spid="_x0000_s1124" style="position:absolute;margin-left:257.5pt;margin-top:15.2pt;width:75pt;height:31.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" strokeweight=".26mm">
            <v:stroke joinstyle="miter"/>
            <v:textbox>
              <w:txbxContent>
                <w:p w:rsidR="004802A0" w:rsidRDefault="004802A0" w:rsidP="004802A0">
                  <w:pPr>
                    <w:rPr>
                      <w:sz w:val="16"/>
                      <w:szCs w:val="16"/>
                    </w:rPr>
                  </w:pPr>
                  <w:r>
                    <w:rPr>
                      <w:sz w:val="16"/>
                      <w:szCs w:val="16"/>
                    </w:rPr>
                    <w:t>Appartenir</w:t>
                  </w:r>
                </w:p>
              </w:txbxContent>
            </v:textbox>
          </v:oval>
        </w:pict>
      </w:r>
      <w:r>
        <w:rPr>
          <w:noProof/>
          <w:lang w:eastAsia="fr-FR"/>
        </w:rPr>
        <w:pict>
          <v:shapetype id="_x0000_t32" coordsize="21600,21600" o:spt="32" o:oned="t" path="m,l21600,21600e" filled="f">
            <v:path arrowok="t" fillok="f" o:connecttype="none"/>
            <o:lock v:ext="edit" shapetype="t"/>
          </v:shapetype>
          <v:shape id="AutoShape 44" o:spid="_x0000_s1158" type="#_x0000_t32" style="position:absolute;margin-left:339.25pt;margin-top:86.3pt;width:154.8pt;height:0;rotation:90;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" strokeweight=".26mm"/>
        </w:pict>
      </w:r>
      <w:r>
        <w:tab/>
        <w:t xml:space="preserve">     1,n</w:t>
      </w:r>
    </w:p>
    <w:p w:rsidR="004802A0" w:rsidRDefault="004802A0" w:rsidP="004802A0">
      <w:pPr>
        <w:tabs>
          <w:tab w:val="left" w:pos="7920"/>
        </w:tabs>
      </w:pPr>
      <w:r>
        <w:rPr>
          <w:noProof/>
          <w:lang w:eastAsia="fr-FR"/>
        </w:rPr>
        <w:pict>
          <v:shape id="AutoShape 41" o:spid="_x0000_s1155" type="#_x0000_t34" style="position:absolute;margin-left:217.35pt;margin-top:.45pt;width:40.15pt;height:3.5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" adj="10787,-1690276,-155047" strokeweight=".26mm">
            <v:stroke joinstyle="round"/>
          </v:shape>
        </w:pict>
      </w:r>
      <w:r>
        <w:rPr>
          <w:noProof/>
          <w:lang w:eastAsia="fr-FR"/>
        </w:rPr>
        <w:pict>
          <v:shape id="AutoShape 34" o:spid="_x0000_s1150" type="#_x0000_t34" style="position:absolute;margin-left:324.85pt;margin-top:14pt;width:12.15pt;height:30.0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" strokeweight=".26mm">
            <v:stroke joinstyle="round"/>
          </v:shape>
        </w:pict>
      </w:r>
      <w:r>
        <w:tab/>
        <w:t>1,n</w:t>
      </w:r>
    </w:p>
    <w:p w:rsidR="004802A0" w:rsidRDefault="004802A0" w:rsidP="004802A0">
      <w:pPr>
        <w:tabs>
          <w:tab w:val="left" w:pos="6826"/>
        </w:tabs>
      </w:pPr>
      <w:r>
        <w:rPr>
          <w:noProof/>
          <w:lang w:eastAsia="fr-FR"/>
        </w:rPr>
        <w:pict>
          <v:group id="Group 5" o:spid="_x0000_s1121" style="position:absolute;margin-left:302.2pt;margin-top:18.25pt;width:82.05pt;height:67.05pt;z-index:251693056;mso-wrap-distance-left:0;mso-wrap-distance-right:0" coordorigin="6044,36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">
            <v:roundrect id="AutoShape 6" o:spid="_x0000_s1122" style="position:absolute;left:6044;top:36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DCosMA&#10;AADbAAAADwAAAGRycy9kb3ducmV2LnhtbESPT2sCMRTE7wW/Q3hCbzWrliqrUWRBauml/gGvj81z&#10;E9y8rJuo67dvCgWPw8z8hpkvO1eLG7XBelYwHGQgiEuvLVcKDvv12xREiMgaa8+k4EEBloveyxxz&#10;7e+8pdsuViJBOOSowMTY5FKG0pDDMPANcfJOvnUYk2wrqVu8J7ir5SjLPqRDy2nBYEOFofK8uzoF&#10;Xk+O7sD258tdvmlsJ8XnuymUeu13qxmISF18hv/bG61gNIa/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DCosMAAADbAAAADwAAAAAAAAAAAAAAAACYAgAAZHJzL2Rv&#10;d25yZXYueG1sUEsFBgAAAAAEAAQA9QAAAIgDAAAAAA==&#10;" strokeweight=".26mm">
              <v:stroke joinstyle="miter"/>
              <v:textbox>
                <w:txbxContent>
                  <w:p w:rsidR="004802A0" w:rsidRDefault="004802A0" w:rsidP="004802A0">
                    <w:pPr>
                      <w:rPr>
                        <w:sz w:val="16"/>
                        <w:szCs w:val="16"/>
                      </w:rPr>
                    </w:pPr>
                    <w:r>
                      <w:rPr>
                        <w:sz w:val="16"/>
                        <w:szCs w:val="16"/>
                      </w:rPr>
                      <w:t>SECTION</w:t>
                    </w:r>
                  </w:p>
                  <w:p w:rsidR="004802A0" w:rsidRPr="00A72697" w:rsidRDefault="004802A0" w:rsidP="004802A0">
                    <w:pPr>
                      <w:spacing w:after="0" w:line="240" w:lineRule="auto"/>
                      <w:rPr>
                        <w:sz w:val="16"/>
                        <w:szCs w:val="16"/>
                        <w:u w:val="single"/>
                      </w:rPr>
                    </w:pPr>
                    <w:r w:rsidRPr="00A72697">
                      <w:rPr>
                        <w:sz w:val="16"/>
                        <w:szCs w:val="16"/>
                        <w:u w:val="single"/>
                      </w:rPr>
                      <w:t>IdSection</w:t>
                    </w:r>
                  </w:p>
                  <w:p w:rsidR="004802A0" w:rsidRDefault="004802A0" w:rsidP="004802A0">
                    <w:pPr>
                      <w:spacing w:after="0" w:line="240" w:lineRule="auto"/>
                      <w:rPr>
                        <w:sz w:val="16"/>
                        <w:szCs w:val="16"/>
                      </w:rPr>
                    </w:pPr>
                    <w:r>
                      <w:rPr>
                        <w:sz w:val="16"/>
                        <w:szCs w:val="16"/>
                      </w:rPr>
                      <w:t>NiveauSection</w:t>
                    </w:r>
                  </w:p>
                  <w:p w:rsidR="004802A0" w:rsidRDefault="004802A0" w:rsidP="004802A0">
                    <w:pPr>
                      <w:spacing w:after="0" w:line="240" w:lineRule="auto"/>
                      <w:rPr>
                        <w:sz w:val="16"/>
                        <w:szCs w:val="16"/>
                      </w:rPr>
                    </w:pPr>
                    <w:r>
                      <w:rPr>
                        <w:sz w:val="16"/>
                        <w:szCs w:val="16"/>
                      </w:rPr>
                      <w:t>SpecialiteSection</w:t>
                    </w:r>
                  </w:p>
                </w:txbxContent>
              </v:textbox>
            </v:roundrect>
            <v:shape id="AutoShape 7" o:spid="_x0000_s1123" type="#_x0000_t34" style="position:absolute;left:6044;top:761;width:1640;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w7hcMAAADbAAAADwAAAGRycy9kb3ducmV2LnhtbESPQWsCMRSE7wX/Q3hCbzVRVGQ1igpC&#10;pSftUvD22Dw3i5uXZRN3t/++KRR6HGbmG2azG1wtOmpD5VnDdKJAEBfeVFxqyD9PbysQISIbrD2T&#10;hm8KsNuOXjaYGd/zhbprLEWCcMhQg42xyaQMhSWHYeIb4uTdfeswJtmW0rTYJ7ir5UyppXRYcVqw&#10;2NDRUvG4Pp2G+2pxyxU/zod5Li9n+7FsFl+o9et42K9BRBrif/iv/W40zOb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MO4XDAAAA2wAAAA8AAAAAAAAAAAAA&#10;AAAAoQIAAGRycy9kb3ducmV2LnhtbFBLBQYAAAAABAAEAPkAAACRAwAAAAA=&#10;" strokeweight=".26mm">
              <v:stroke joinstyle="round"/>
            </v:shape>
          </v:group>
        </w:pict>
      </w:r>
      <w:r>
        <w:rPr>
          <w:noProof/>
          <w:lang w:eastAsia="fr-FR"/>
        </w:rPr>
        <w:pict>
          <v:shape id="AutoShape 43" o:spid="_x0000_s1157" type="#_x0000_t34" style="position:absolute;margin-left:82.95pt;margin-top:5pt;width:77.95pt;height:127.5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" strokeweight=".26mm">
            <v:stroke joinstyle="round"/>
          </v:shape>
        </w:pict>
      </w:r>
      <w:r>
        <w:tab/>
        <w:t>1,1</w:t>
      </w:r>
    </w:p>
    <w:p w:rsidR="004802A0" w:rsidRDefault="004802A0" w:rsidP="004802A0">
      <w:pPr>
        <w:tabs>
          <w:tab w:val="left" w:pos="2699"/>
          <w:tab w:val="right" w:pos="9072"/>
        </w:tabs>
      </w:pPr>
      <w:r>
        <w:tab/>
      </w:r>
    </w:p>
    <w:p w:rsidR="004802A0" w:rsidRDefault="004802A0" w:rsidP="004802A0"/>
    <w:p w:rsidR="004802A0" w:rsidRDefault="004802A0" w:rsidP="004802A0">
      <w:pPr>
        <w:tabs>
          <w:tab w:val="left" w:pos="2789"/>
        </w:tabs>
      </w:pPr>
      <w:r>
        <w:tab/>
      </w:r>
    </w:p>
    <w:p w:rsidR="004802A0" w:rsidRDefault="004802A0" w:rsidP="004802A0">
      <w:pPr>
        <w:tabs>
          <w:tab w:val="left" w:pos="1168"/>
        </w:tabs>
      </w:pPr>
      <w:r w:rsidRPr="00010F30">
        <w:rPr>
          <w:rFonts w:eastAsia="MS Mincho"/>
          <w:noProof/>
          <w:lang w:eastAsia="fr-FR"/>
        </w:rPr>
        <w:pict>
          <v:group id="Group 9" o:spid="_x0000_s1125" style="position:absolute;margin-left:363.75pt;margin-top:10.75pt;width:82.05pt;height:67.05pt;z-index:251695104;mso-wrap-distance-left:0;mso-wrap-distance-right:0" coordorigin="7275,215" coordsize="1640,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">
            <v:roundrect id="AutoShape 10" o:spid="_x0000_s1126" style="position:absolute;left:7276;top:215;width:1633;height:13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9cAA&#10;AADbAAAADwAAAGRycy9kb3ducmV2LnhtbERPTWsCMRC9F/wPYYTealYrVVejyELR0kurgtdhM26C&#10;m8l2E3X996ZQ6G0e73MWq87V4kptsJ4VDAcZCOLSa8uVgsP+/WUKIkRkjbVnUnCnAKtl72mBufY3&#10;/qbrLlYihXDIUYGJscmlDKUhh2HgG+LEnXzrMCbYVlK3eEvhrpajLHuTDi2nBoMNFYbK8+7iFHg9&#10;OboD268P9/NJr3ZSbMamUOq5363nICJ18V/8597qNH8Gv7+k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Q/9cAAAADbAAAADwAAAAAAAAAAAAAAAACYAgAAZHJzL2Rvd25y&#10;ZXYueG1sUEsFBgAAAAAEAAQA9QAAAIUDAAAAAA==&#10;" strokeweight=".26mm">
              <v:stroke joinstyle="miter"/>
              <v:textbox>
                <w:txbxContent>
                  <w:p w:rsidR="004802A0" w:rsidRDefault="004802A0" w:rsidP="004802A0">
                    <w:pPr>
                      <w:rPr>
                        <w:sz w:val="16"/>
                        <w:szCs w:val="16"/>
                      </w:rPr>
                    </w:pPr>
                    <w:r>
                      <w:rPr>
                        <w:sz w:val="16"/>
                        <w:szCs w:val="16"/>
                      </w:rPr>
                      <w:t>PC</w:t>
                    </w:r>
                  </w:p>
                  <w:p w:rsidR="004802A0" w:rsidRPr="00A72697" w:rsidRDefault="004802A0" w:rsidP="004802A0">
                    <w:pPr>
                      <w:spacing w:after="0" w:line="240" w:lineRule="auto"/>
                      <w:rPr>
                        <w:sz w:val="16"/>
                        <w:szCs w:val="16"/>
                        <w:u w:val="single"/>
                      </w:rPr>
                    </w:pPr>
                    <w:r w:rsidRPr="00A72697">
                      <w:rPr>
                        <w:sz w:val="16"/>
                        <w:szCs w:val="16"/>
                        <w:u w:val="single"/>
                      </w:rPr>
                      <w:t>IdPc</w:t>
                    </w:r>
                  </w:p>
                  <w:p w:rsidR="004802A0" w:rsidRDefault="004802A0" w:rsidP="004802A0">
                    <w:pPr>
                      <w:spacing w:after="0" w:line="240" w:lineRule="auto"/>
                      <w:rPr>
                        <w:sz w:val="16"/>
                        <w:szCs w:val="16"/>
                      </w:rPr>
                    </w:pPr>
                    <w:r>
                      <w:rPr>
                        <w:sz w:val="16"/>
                        <w:szCs w:val="16"/>
                      </w:rPr>
                      <w:t>NoSerie</w:t>
                    </w:r>
                  </w:p>
                  <w:p w:rsidR="004802A0" w:rsidRDefault="004802A0" w:rsidP="004802A0">
                    <w:pPr>
                      <w:spacing w:after="0" w:line="240" w:lineRule="auto"/>
                      <w:rPr>
                        <w:sz w:val="16"/>
                        <w:szCs w:val="16"/>
                      </w:rPr>
                    </w:pPr>
                    <w:r>
                      <w:rPr>
                        <w:sz w:val="16"/>
                        <w:szCs w:val="16"/>
                      </w:rPr>
                      <w:t>Marque</w:t>
                    </w:r>
                  </w:p>
                </w:txbxContent>
              </v:textbox>
            </v:roundrect>
            <v:shape id="AutoShape 11" o:spid="_x0000_s1127" type="#_x0000_t34" style="position:absolute;left:7275;top:614;width:1641;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9hsEAAADbAAAADwAAAGRycy9kb3ducmV2LnhtbERPz2vCMBS+C/4P4Qm7aaqsRTpTUWGw&#10;spOuDHZ7NK9NsXkpTWa7/345DHb8+H4fjrPtxYNG3zlWsN0kIIhrpztuFVQfr+s9CB+QNfaOScEP&#10;eTgWy8UBc+0mvtLjFloRQ9jnqMCEMORS+tqQRb9xA3HkGjdaDBGOrdQjTjHc9nKXJJm02HFsMDjQ&#10;xVB9v31bBc0+/aoSvpfn50peS/OeDeknKvW0mk8vIALN4V/8537TCnZxffwSf4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z2GwQAAANsAAAAPAAAAAAAAAAAAAAAA&#10;AKECAABkcnMvZG93bnJldi54bWxQSwUGAAAAAAQABAD5AAAAjwMAAAAA&#10;" strokeweight=".26mm">
              <v:stroke joinstyle="round"/>
            </v:shape>
          </v:group>
        </w:pict>
      </w:r>
      <w:r>
        <w:tab/>
        <w:t>1,n</w:t>
      </w:r>
    </w:p>
    <w:p w:rsidR="004802A0" w:rsidRDefault="004802A0" w:rsidP="004802A0">
      <w:pPr>
        <w:tabs>
          <w:tab w:val="center" w:pos="4536"/>
          <w:tab w:val="left" w:pos="7347"/>
        </w:tabs>
      </w:pPr>
      <w:r>
        <w:t xml:space="preserve">                                                                                                                                                   </w:t>
      </w:r>
      <w:r>
        <w:rPr>
          <w:noProof/>
          <w:lang w:eastAsia="fr-FR"/>
        </w:rPr>
        <w:pict>
          <v:oval id="Oval 17" o:spid="_x0000_s1133" style="position:absolute;margin-left:37.05pt;margin-top:5.45pt;width:70.9pt;height:31.75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" strokeweight=".26mm">
            <v:stroke joinstyle="miter"/>
            <v:textbox>
              <w:txbxContent>
                <w:p w:rsidR="004802A0" w:rsidRDefault="004802A0" w:rsidP="004802A0">
                  <w:pPr>
                    <w:rPr>
                      <w:sz w:val="16"/>
                      <w:szCs w:val="16"/>
                    </w:rPr>
                  </w:pPr>
                  <w:r>
                    <w:rPr>
                      <w:sz w:val="16"/>
                      <w:szCs w:val="16"/>
                    </w:rPr>
                    <w:t>Intervenir</w:t>
                  </w:r>
                </w:p>
                <w:p w:rsidR="004802A0" w:rsidRDefault="004802A0" w:rsidP="004802A0">
                  <w:pPr>
                    <w:rPr>
                      <w:sz w:val="16"/>
                      <w:szCs w:val="16"/>
                    </w:rPr>
                  </w:pPr>
                </w:p>
              </w:txbxContent>
            </v:textbox>
          </v:oval>
        </w:pict>
      </w:r>
      <w:r>
        <w:t xml:space="preserve"> </w:t>
      </w:r>
      <w:r>
        <w:tab/>
        <w:t>0,1</w:t>
      </w:r>
    </w:p>
    <w:p w:rsidR="004802A0" w:rsidRDefault="004802A0" w:rsidP="004802A0">
      <w:r>
        <w:rPr>
          <w:noProof/>
          <w:lang w:eastAsia="fr-FR"/>
        </w:rPr>
        <w:pict>
          <v:shape id="AutoShape 21" o:spid="_x0000_s1137" type="#_x0000_t34" style="position:absolute;margin-left:76pt;margin-top:11.75pt;width:14.5pt;height:56.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" strokeweight=".26mm">
            <v:stroke joinstyle="round"/>
          </v:shape>
        </w:pict>
      </w:r>
    </w:p>
    <w:p w:rsidR="004802A0" w:rsidRDefault="004802A0" w:rsidP="004802A0">
      <w:pPr>
        <w:tabs>
          <w:tab w:val="left" w:pos="1905"/>
          <w:tab w:val="left" w:pos="5749"/>
          <w:tab w:val="left" w:pos="7020"/>
        </w:tabs>
      </w:pPr>
      <w:r>
        <w:rPr>
          <w:noProof/>
          <w:lang w:eastAsia="fr-FR"/>
        </w:rPr>
        <w:pict>
          <v:oval id="Oval 13" o:spid="_x0000_s1129" style="position:absolute;margin-left:358.85pt;margin-top:20.85pt;width:70.9pt;height:39.2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" strokeweight=".26mm">
            <v:stroke joinstyle="miter"/>
            <v:textbox>
              <w:txbxContent>
                <w:p w:rsidR="004802A0" w:rsidRDefault="004802A0" w:rsidP="004802A0">
                  <w:pPr>
                    <w:spacing w:after="0" w:line="240" w:lineRule="auto"/>
                    <w:rPr>
                      <w:sz w:val="16"/>
                      <w:szCs w:val="16"/>
                    </w:rPr>
                  </w:pPr>
                  <w:r>
                    <w:rPr>
                      <w:sz w:val="16"/>
                      <w:szCs w:val="16"/>
                    </w:rPr>
                    <w:t>Installer</w:t>
                  </w:r>
                </w:p>
                <w:p w:rsidR="004802A0" w:rsidRDefault="004802A0" w:rsidP="004802A0"/>
                <w:p w:rsidR="004802A0" w:rsidRDefault="004802A0" w:rsidP="004802A0"/>
              </w:txbxContent>
            </v:textbox>
          </v:oval>
        </w:pict>
      </w:r>
      <w:r>
        <w:rPr>
          <w:noProof/>
          <w:lang w:eastAsia="fr-FR"/>
        </w:rPr>
        <w:pict>
          <v:shape id="AutoShape 45" o:spid="_x0000_s1159" type="#_x0000_t34" style="position:absolute;margin-left:395.6pt;margin-top:1.6pt;width:4.5pt;height:19.35pt;flip:x;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" strokeweight=".26mm">
            <v:stroke joinstyle="round"/>
          </v:shape>
        </w:pict>
      </w:r>
      <w:r>
        <w:tab/>
        <w:t>1,1</w:t>
      </w:r>
      <w:r>
        <w:tab/>
      </w:r>
      <w:r>
        <w:tab/>
        <w:t>1,n</w:t>
      </w:r>
    </w:p>
    <w:p w:rsidR="004802A0" w:rsidRDefault="004802A0" w:rsidP="004802A0">
      <w:r>
        <w:rPr>
          <w:noProof/>
          <w:lang w:eastAsia="fr-FR"/>
        </w:rPr>
        <w:pict>
          <v:group id="Group 18" o:spid="_x0000_s1134" style="position:absolute;margin-left:48.5pt;margin-top:16.6pt;width:92.7pt;height:94.8pt;z-index:251700224;mso-wrap-distance-left:0;mso-wrap-distance-right:0" coordorigin="970,332" coordsize="185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">
            <v:roundrect id="AutoShape 19" o:spid="_x0000_s1135" style="position:absolute;left:977;top:332;width:1846;height:189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thMAA&#10;AADbAAAADwAAAGRycy9kb3ducmV2LnhtbERPTWsCMRC9F/wPYYTealZbqqxGkQWxxUurgtdhM26C&#10;m8m6ibr990YQepvH+5zZonO1uFIbrGcFw0EGgrj02nKlYL9bvU1AhIissfZMCv4owGLee5lhrv2N&#10;f+m6jZVIIRxyVGBibHIpQ2nIYRj4hjhxR986jAm2ldQt3lK4q+Uoyz6lQ8upwWBDhaHytL04BV6P&#10;D27P9ufbnTf0bsfF+sMUSr32u+UURKQu/ouf7i+d5o/g8Us6QM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CthMAAAADbAAAADwAAAAAAAAAAAAAAAACYAgAAZHJzL2Rvd25y&#10;ZXYueG1sUEsFBgAAAAAEAAQA9QAAAIUDAAAAAA==&#10;" strokeweight=".26mm">
              <v:stroke joinstyle="miter"/>
              <v:textbox>
                <w:txbxContent>
                  <w:p w:rsidR="004802A0" w:rsidRDefault="004802A0" w:rsidP="004802A0">
                    <w:pPr>
                      <w:rPr>
                        <w:sz w:val="16"/>
                        <w:szCs w:val="16"/>
                      </w:rPr>
                    </w:pPr>
                    <w:r>
                      <w:rPr>
                        <w:sz w:val="16"/>
                        <w:szCs w:val="16"/>
                      </w:rPr>
                      <w:t>INTERVENTION</w:t>
                    </w:r>
                  </w:p>
                  <w:p w:rsidR="004802A0" w:rsidRDefault="004802A0" w:rsidP="004802A0">
                    <w:pPr>
                      <w:spacing w:after="0" w:line="240" w:lineRule="auto"/>
                      <w:rPr>
                        <w:sz w:val="16"/>
                        <w:szCs w:val="16"/>
                        <w:u w:val="single"/>
                      </w:rPr>
                    </w:pPr>
                    <w:r>
                      <w:rPr>
                        <w:sz w:val="16"/>
                        <w:szCs w:val="16"/>
                        <w:u w:val="single"/>
                      </w:rPr>
                      <w:t>IdIntervention</w:t>
                    </w:r>
                  </w:p>
                  <w:p w:rsidR="004802A0" w:rsidRDefault="004802A0" w:rsidP="004802A0">
                    <w:pPr>
                      <w:spacing w:after="0" w:line="240" w:lineRule="auto"/>
                      <w:rPr>
                        <w:sz w:val="16"/>
                        <w:szCs w:val="16"/>
                      </w:rPr>
                    </w:pPr>
                    <w:r>
                      <w:rPr>
                        <w:sz w:val="16"/>
                        <w:szCs w:val="16"/>
                      </w:rPr>
                      <w:t>DateIntervention</w:t>
                    </w:r>
                  </w:p>
                  <w:p w:rsidR="004802A0" w:rsidRDefault="004802A0" w:rsidP="004802A0">
                    <w:pPr>
                      <w:spacing w:after="0" w:line="240" w:lineRule="auto"/>
                      <w:rPr>
                        <w:sz w:val="16"/>
                        <w:szCs w:val="16"/>
                      </w:rPr>
                    </w:pPr>
                    <w:r>
                      <w:rPr>
                        <w:sz w:val="16"/>
                        <w:szCs w:val="16"/>
                      </w:rPr>
                      <w:t>MotifIntervention</w:t>
                    </w:r>
                  </w:p>
                  <w:p w:rsidR="004802A0" w:rsidRDefault="004802A0" w:rsidP="004802A0">
                    <w:pPr>
                      <w:spacing w:after="0" w:line="240" w:lineRule="auto"/>
                      <w:rPr>
                        <w:sz w:val="16"/>
                        <w:szCs w:val="16"/>
                      </w:rPr>
                    </w:pPr>
                    <w:r>
                      <w:rPr>
                        <w:sz w:val="16"/>
                        <w:szCs w:val="16"/>
                      </w:rPr>
                      <w:t>SolutionIntervention</w:t>
                    </w:r>
                    <w:r w:rsidRPr="00A72697">
                      <w:rPr>
                        <w:sz w:val="16"/>
                        <w:szCs w:val="16"/>
                      </w:rPr>
                      <w:t xml:space="preserve"> </w:t>
                    </w:r>
                    <w:r>
                      <w:rPr>
                        <w:sz w:val="16"/>
                        <w:szCs w:val="16"/>
                      </w:rPr>
                      <w:t>DateRestitution</w:t>
                    </w:r>
                  </w:p>
                  <w:p w:rsidR="004802A0" w:rsidRDefault="004802A0" w:rsidP="004802A0">
                    <w:pPr>
                      <w:rPr>
                        <w:sz w:val="16"/>
                        <w:szCs w:val="16"/>
                      </w:rPr>
                    </w:pPr>
                    <w:r>
                      <w:rPr>
                        <w:sz w:val="16"/>
                        <w:szCs w:val="16"/>
                      </w:rPr>
                      <w:t>TempsPasse</w:t>
                    </w:r>
                  </w:p>
                  <w:p w:rsidR="004802A0" w:rsidRDefault="004802A0" w:rsidP="004802A0">
                    <w:pPr>
                      <w:spacing w:after="0" w:line="240" w:lineRule="auto"/>
                      <w:rPr>
                        <w:sz w:val="16"/>
                        <w:szCs w:val="16"/>
                      </w:rPr>
                    </w:pPr>
                  </w:p>
                </w:txbxContent>
              </v:textbox>
            </v:roundrect>
            <v:shape id="AutoShape 20" o:spid="_x0000_s1136" type="#_x0000_t34" style="position:absolute;left:970;top:895;width:1853;height: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lpTMAAAADbAAAADwAAAGRycy9kb3ducmV2LnhtbERPS4vCMBC+C/sfwix409QnUo2yKywo&#10;nqxlYW9DMzbFZlKarNZ/bwTB23x8z1ltOluLK7W+cqxgNExAEBdOV1wqyE8/gwUIH5A11o5JwZ08&#10;bNYfvRWm2t34SNcslCKGsE9RgQmhSaX0hSGLfuga4sidXWsxRNiWUrd4i+G2luMkmUuLFccGgw1t&#10;DRWX7N8qOC9mf3nCl/33NJfHvTnMm9kvKtX/7L6WIAJ14S1+uXc6zp/A85d4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JaUzAAAAA2wAAAA8AAAAAAAAAAAAAAAAA&#10;oQIAAGRycy9kb3ducmV2LnhtbFBLBQYAAAAABAAEAPkAAACOAwAAAAA=&#10;" strokeweight=".26mm">
              <v:stroke joinstyle="round"/>
            </v:shape>
          </v:group>
        </w:pict>
      </w:r>
      <w:r>
        <w:t xml:space="preserve">                                                                                                                </w:t>
      </w:r>
    </w:p>
    <w:p w:rsidR="004802A0" w:rsidRDefault="004802A0" w:rsidP="004802A0">
      <w:pPr>
        <w:tabs>
          <w:tab w:val="left" w:pos="6769"/>
          <w:tab w:val="left" w:pos="8235"/>
        </w:tabs>
      </w:pPr>
      <w:r>
        <w:rPr>
          <w:noProof/>
          <w:lang w:eastAsia="fr-FR"/>
        </w:rPr>
        <w:pict>
          <v:shape id="AutoShape 46" o:spid="_x0000_s1160" type="#_x0000_t34" style="position:absolute;margin-left:395.6pt;margin-top:9.15pt;width:4.5pt;height:17.3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" strokeweight=".26mm">
            <v:stroke joinstyle="round"/>
          </v:shape>
        </w:pict>
      </w:r>
      <w:r>
        <w:tab/>
      </w:r>
      <w:r>
        <w:tab/>
        <w:t xml:space="preserve">  1,n</w:t>
      </w:r>
    </w:p>
    <w:p w:rsidR="004802A0" w:rsidRDefault="004802A0" w:rsidP="004802A0">
      <w:pPr>
        <w:tabs>
          <w:tab w:val="left" w:pos="6111"/>
        </w:tabs>
      </w:pPr>
      <w:r>
        <w:rPr>
          <w:noProof/>
          <w:lang w:eastAsia="fr-FR"/>
        </w:rPr>
        <w:pict>
          <v:group id="Group 14" o:spid="_x0000_s1130" style="position:absolute;margin-left:353.8pt;margin-top:.9pt;width:82.05pt;height:81.2pt;z-index:251698176;mso-wrap-distance-left:0;mso-wrap-distance-right:0" coordorigin="7076,18" coordsize="1640,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">
            <v:roundrect id="AutoShape 15" o:spid="_x0000_s1131" style="position:absolute;left:7082;top:18;width:1633;height:162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45b8A&#10;AADaAAAADwAAAGRycy9kb3ducmV2LnhtbERPyWrDMBC9B/oPYgq9JXIX4uBENsFQ0tJLNsh1sCaW&#10;qDVyLCVx/746FHp8vH1Vja4TNxqC9azgeZaBIG68ttwqOB7epwsQISJr7DyTgh8KUJUPkxUW2t95&#10;R7d9bEUK4VCgAhNjX0gZGkMOw8z3xIk7+8FhTHBopR7wnsJdJ1+ybC4dWk4NBnuqDTXf+6tT4HV+&#10;cke22093+aJXm9ebN1Mr9fQ4rpcgIo3xX/zn/tAK0tZ0Jd0A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wzjlvwAAANoAAAAPAAAAAAAAAAAAAAAAAJgCAABkcnMvZG93bnJl&#10;di54bWxQSwUGAAAAAAQABAD1AAAAhAMAAAAA&#10;" strokeweight=".26mm">
              <v:stroke joinstyle="miter"/>
              <v:textbox>
                <w:txbxContent>
                  <w:p w:rsidR="004802A0" w:rsidRDefault="004802A0" w:rsidP="004802A0">
                    <w:pPr>
                      <w:rPr>
                        <w:sz w:val="16"/>
                        <w:szCs w:val="16"/>
                      </w:rPr>
                    </w:pPr>
                    <w:r>
                      <w:rPr>
                        <w:sz w:val="16"/>
                        <w:szCs w:val="16"/>
                      </w:rPr>
                      <w:t>LOGICIEL</w:t>
                    </w:r>
                  </w:p>
                  <w:p w:rsidR="004802A0" w:rsidRDefault="004802A0" w:rsidP="004802A0">
                    <w:pPr>
                      <w:spacing w:after="0" w:line="240" w:lineRule="auto"/>
                      <w:rPr>
                        <w:sz w:val="16"/>
                        <w:szCs w:val="16"/>
                        <w:u w:val="single"/>
                      </w:rPr>
                    </w:pPr>
                    <w:r>
                      <w:rPr>
                        <w:sz w:val="16"/>
                        <w:szCs w:val="16"/>
                        <w:u w:val="single"/>
                      </w:rPr>
                      <w:t>NomLogiciel</w:t>
                    </w:r>
                  </w:p>
                  <w:p w:rsidR="004802A0" w:rsidRDefault="004802A0" w:rsidP="004802A0">
                    <w:pPr>
                      <w:spacing w:after="0" w:line="240" w:lineRule="auto"/>
                      <w:rPr>
                        <w:sz w:val="16"/>
                        <w:szCs w:val="16"/>
                      </w:rPr>
                    </w:pPr>
                    <w:r>
                      <w:rPr>
                        <w:sz w:val="16"/>
                        <w:szCs w:val="16"/>
                      </w:rPr>
                      <w:t>TypeLogiciel</w:t>
                    </w:r>
                  </w:p>
                  <w:p w:rsidR="004802A0" w:rsidRDefault="004802A0" w:rsidP="004802A0">
                    <w:pPr>
                      <w:spacing w:after="0" w:line="240" w:lineRule="auto"/>
                      <w:rPr>
                        <w:sz w:val="16"/>
                        <w:szCs w:val="16"/>
                      </w:rPr>
                    </w:pPr>
                    <w:r>
                      <w:rPr>
                        <w:sz w:val="16"/>
                        <w:szCs w:val="16"/>
                      </w:rPr>
                      <w:t>EditeurLogiciel</w:t>
                    </w:r>
                  </w:p>
                  <w:p w:rsidR="004802A0" w:rsidRDefault="004802A0" w:rsidP="004802A0">
                    <w:pPr>
                      <w:spacing w:after="0" w:line="240" w:lineRule="auto"/>
                      <w:rPr>
                        <w:sz w:val="16"/>
                        <w:szCs w:val="16"/>
                      </w:rPr>
                    </w:pPr>
                    <w:r>
                      <w:rPr>
                        <w:sz w:val="16"/>
                        <w:szCs w:val="16"/>
                      </w:rPr>
                      <w:t>DateInstall</w:t>
                    </w:r>
                  </w:p>
                  <w:p w:rsidR="004802A0" w:rsidRDefault="004802A0" w:rsidP="004802A0">
                    <w:pPr>
                      <w:spacing w:after="0" w:line="240" w:lineRule="auto"/>
                    </w:pPr>
                  </w:p>
                  <w:p w:rsidR="004802A0" w:rsidRDefault="004802A0" w:rsidP="004802A0">
                    <w:pPr>
                      <w:spacing w:after="0" w:line="240" w:lineRule="auto"/>
                    </w:pPr>
                  </w:p>
                </w:txbxContent>
              </v:textbox>
            </v:roundrect>
            <v:shape id="AutoShape 16" o:spid="_x0000_s1132" type="#_x0000_t34" style="position:absolute;left:7076;top:498;width:1641;height: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6brMEAAADaAAAADwAAAGRycy9kb3ducmV2LnhtbESPQYvCMBSE74L/ITxhb5q6qGg1iisI&#10;K57UInh7NM+m2LyUJmr990ZY2OMwM98wi1VrK/GgxpeOFQwHCQji3OmSCwXZadufgvABWWPlmBS8&#10;yMNq2e0sMNXuyQd6HEMhIoR9igpMCHUqpc8NWfQDVxNH7+oaiyHKppC6wWeE20p+J8lEWiw5Lhis&#10;aWMovx3vVsF1Or5kCd92P6NMHnZmP6nHZ1Tqq9eu5yACteE//Nf+1Qpm8LkSb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puswQAAANoAAAAPAAAAAAAAAAAAAAAA&#10;AKECAABkcnMvZG93bnJldi54bWxQSwUGAAAAAAQABAD5AAAAjwMAAAAA&#10;" strokeweight=".26mm">
              <v:stroke joinstyle="round"/>
            </v:shape>
          </v:group>
        </w:pict>
      </w:r>
    </w:p>
    <w:p w:rsidR="004802A0" w:rsidRDefault="004802A0" w:rsidP="004802A0"/>
    <w:p w:rsidR="004802A0" w:rsidRDefault="004802A0" w:rsidP="004802A0">
      <w:r>
        <w:rPr>
          <w:noProof/>
          <w:lang w:eastAsia="fr-FR"/>
        </w:rPr>
        <w:pict>
          <v:shape id="AutoShape 26" o:spid="_x0000_s1142" type="#_x0000_t34" style="position:absolute;margin-left:83.2pt;margin-top:9.75pt;width:.4pt;height:30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" strokeweight=".26mm">
            <v:stroke joinstyle="round"/>
          </v:shape>
        </w:pict>
      </w:r>
    </w:p>
    <w:p w:rsidR="004802A0" w:rsidRDefault="004802A0" w:rsidP="004802A0">
      <w:pPr>
        <w:tabs>
          <w:tab w:val="left" w:pos="1837"/>
        </w:tabs>
      </w:pPr>
      <w:r>
        <w:rPr>
          <w:noProof/>
          <w:lang w:eastAsia="fr-FR"/>
        </w:rPr>
        <w:pict>
          <v:oval id="Oval 22" o:spid="_x0000_s1138" style="position:absolute;margin-left:39.9pt;margin-top:14.2pt;width:80.3pt;height:53.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" strokeweight=".26mm">
            <v:stroke joinstyle="miter"/>
            <v:textbox>
              <w:txbxContent>
                <w:p w:rsidR="004802A0" w:rsidRDefault="004802A0" w:rsidP="004802A0">
                  <w:pPr>
                    <w:spacing w:after="0" w:line="240" w:lineRule="auto"/>
                    <w:rPr>
                      <w:sz w:val="16"/>
                      <w:szCs w:val="16"/>
                    </w:rPr>
                  </w:pPr>
                  <w:r>
                    <w:rPr>
                      <w:sz w:val="16"/>
                      <w:szCs w:val="16"/>
                    </w:rPr>
                    <w:t>Concerné</w:t>
                  </w:r>
                </w:p>
                <w:p w:rsidR="004802A0" w:rsidRDefault="004802A0" w:rsidP="004802A0">
                  <w:pPr>
                    <w:spacing w:after="0" w:line="240" w:lineRule="auto"/>
                  </w:pPr>
                  <w:r>
                    <w:t>CIF</w:t>
                  </w:r>
                </w:p>
                <w:p w:rsidR="004802A0" w:rsidRDefault="004802A0" w:rsidP="004802A0"/>
              </w:txbxContent>
            </v:textbox>
          </v:oval>
        </w:pict>
      </w:r>
      <w:r>
        <w:rPr>
          <w:noProof/>
          <w:lang w:eastAsia="fr-FR"/>
        </w:rPr>
        <w:pict>
          <v:group id="Group 23" o:spid="_x0000_s1139" style="position:absolute;margin-left:203.05pt;margin-top:9.95pt;width:99.2pt;height:53.9pt;z-index:251703296;mso-wrap-distance-left:0;mso-wrap-distance-right:0" coordorigin="4061,199" coordsize="1983,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">
            <v:roundrect id="AutoShape 24" o:spid="_x0000_s1140" style="position:absolute;left:4063;top:199;width:1974;height:10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qlMEA&#10;AADaAAAADwAAAGRycy9kb3ducmV2LnhtbESPQWsCMRSE74L/ITyhN81apcpqFFmQKr20Knh9bJ6b&#10;4OZlu4m6/vumUOhxmJlvmOW6c7W4UxusZwXjUQaCuPTacqXgdNwO5yBCRNZYeyYFTwqwXvV7S8y1&#10;f/AX3Q+xEgnCIUcFJsYmlzKUhhyGkW+Ik3fxrcOYZFtJ3eIjwV0tX7PsTTq0nBYMNlQYKq+Hm1Pg&#10;9ezsTmw/9+77gyZ2VrxPTaHUy6DbLEBE6uJ/+K+90wom8Hsl3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nqpTBAAAA2gAAAA8AAAAAAAAAAAAAAAAAmAIAAGRycy9kb3du&#10;cmV2LnhtbFBLBQYAAAAABAAEAPUAAACGAwAAAAA=&#10;" strokeweight=".26mm">
              <v:stroke joinstyle="miter"/>
              <v:textbox>
                <w:txbxContent>
                  <w:p w:rsidR="004802A0" w:rsidRDefault="004802A0" w:rsidP="004802A0">
                    <w:pPr>
                      <w:rPr>
                        <w:sz w:val="16"/>
                        <w:szCs w:val="16"/>
                      </w:rPr>
                    </w:pPr>
                    <w:r>
                      <w:rPr>
                        <w:sz w:val="16"/>
                        <w:szCs w:val="16"/>
                      </w:rPr>
                      <w:t>TYPEINTERVENTION</w:t>
                    </w:r>
                  </w:p>
                  <w:p w:rsidR="004802A0" w:rsidRDefault="004802A0" w:rsidP="004802A0">
                    <w:pPr>
                      <w:spacing w:after="0" w:line="240" w:lineRule="auto"/>
                      <w:rPr>
                        <w:sz w:val="16"/>
                        <w:szCs w:val="16"/>
                        <w:u w:val="single"/>
                      </w:rPr>
                    </w:pPr>
                    <w:r>
                      <w:rPr>
                        <w:sz w:val="16"/>
                        <w:szCs w:val="16"/>
                        <w:u w:val="single"/>
                      </w:rPr>
                      <w:t>IdTypeIntervention</w:t>
                    </w:r>
                  </w:p>
                  <w:p w:rsidR="004802A0" w:rsidRDefault="004802A0" w:rsidP="004802A0">
                    <w:pPr>
                      <w:spacing w:after="0" w:line="240" w:lineRule="auto"/>
                      <w:rPr>
                        <w:sz w:val="16"/>
                        <w:szCs w:val="16"/>
                      </w:rPr>
                    </w:pPr>
                    <w:r>
                      <w:rPr>
                        <w:sz w:val="16"/>
                        <w:szCs w:val="16"/>
                      </w:rPr>
                      <w:t>NomTypeIntervention</w:t>
                    </w:r>
                  </w:p>
                  <w:p w:rsidR="004802A0" w:rsidRDefault="004802A0" w:rsidP="004802A0">
                    <w:pPr>
                      <w:spacing w:after="0" w:line="240" w:lineRule="auto"/>
                    </w:pPr>
                  </w:p>
                  <w:p w:rsidR="004802A0" w:rsidRDefault="004802A0" w:rsidP="004802A0">
                    <w:pPr>
                      <w:spacing w:after="0" w:line="240" w:lineRule="auto"/>
                    </w:pPr>
                  </w:p>
                </w:txbxContent>
              </v:textbox>
            </v:roundrect>
            <v:shape id="AutoShape 25" o:spid="_x0000_s1141" type="#_x0000_t34" style="position:absolute;left:4061;top:516;width:1984;height: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80MsIAAADaAAAADwAAAGRycy9kb3ducmV2LnhtbESPQWvCQBSE7wX/w/KE3urGEkWia9BC&#10;odKTGgRvj+wzG8y+Ddltkv77bkHwOMzMN8wmH20jeup87VjBfJaAIC6drrlSUJw/31YgfEDW2Dgm&#10;Bb/kId9OXjaYaTfwkfpTqESEsM9QgQmhzaT0pSGLfuZa4ujdXGcxRNlVUnc4RLht5HuSLKXFmuOC&#10;wZY+DJX3049VcFstrkXC98M+LeTxYL6X7eKCSr1Ox90aRKAxPMOP9pdWkML/lXg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80MsIAAADaAAAADwAAAAAAAAAAAAAA&#10;AAChAgAAZHJzL2Rvd25yZXYueG1sUEsFBgAAAAAEAAQA+QAAAJADAAAAAA==&#10;" strokeweight=".26mm">
              <v:stroke joinstyle="round"/>
            </v:shape>
          </v:group>
        </w:pict>
      </w:r>
      <w:r>
        <w:tab/>
        <w:t>1,n</w:t>
      </w:r>
    </w:p>
    <w:p w:rsidR="004802A0" w:rsidRDefault="004802A0" w:rsidP="004802A0">
      <w:pPr>
        <w:rPr>
          <w:lang w:eastAsia="fr-FR"/>
        </w:rPr>
      </w:pPr>
      <w:r>
        <w:rPr>
          <w:noProof/>
          <w:lang w:eastAsia="fr-FR"/>
        </w:rPr>
        <w:pict>
          <v:shape id="AutoShape 47" o:spid="_x0000_s1161" type="#_x0000_t34" style="position:absolute;margin-left:120.2pt;margin-top:14.5pt;width:82.95pt;height:.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" strokeweight=".26mm">
            <v:stroke joinstyle="round"/>
          </v:shape>
        </w:pict>
      </w:r>
    </w:p>
    <w:p w:rsidR="00E63CCD" w:rsidRPr="004802A0" w:rsidRDefault="004802A0" w:rsidP="004802A0">
      <w:pPr>
        <w:tabs>
          <w:tab w:val="left" w:pos="1667"/>
          <w:tab w:val="left" w:pos="2631"/>
        </w:tabs>
      </w:pPr>
      <w:r>
        <w:tab/>
      </w:r>
      <w:r>
        <w:tab/>
        <w:t>1,1</w:t>
      </w:r>
    </w:p>
    <w:p w:rsidR="00B24A8A" w:rsidRPr="00B24A8A" w:rsidRDefault="00E63CCD" w:rsidP="00840A2C">
      <w:pPr>
        <w:pStyle w:val="Listecouleur-Accent11"/>
        <w:numPr>
          <w:ilvl w:val="0"/>
          <w:numId w:val="6"/>
        </w:numPr>
        <w:jc w:val="center"/>
        <w:rPr>
          <w:b/>
          <w:color w:val="FF0000"/>
          <w:sz w:val="32"/>
          <w:u w:val="single"/>
        </w:rPr>
      </w:pPr>
      <w:r w:rsidRPr="00B24A8A">
        <w:rPr>
          <w:b/>
          <w:color w:val="FF0000"/>
          <w:sz w:val="32"/>
          <w:u w:val="single"/>
        </w:rPr>
        <w:lastRenderedPageBreak/>
        <w:t>Bibliographie</w:t>
      </w:r>
    </w:p>
    <w:p w:rsidR="00E63CCD" w:rsidRDefault="00E63CCD" w:rsidP="00E63CCD">
      <w:pPr>
        <w:pStyle w:val="NormalWeb"/>
        <w:rPr>
          <w:i/>
          <w:iCs/>
          <w:color w:val="000000"/>
        </w:rPr>
      </w:pPr>
      <w:r>
        <w:rPr>
          <w:i/>
          <w:iCs/>
          <w:color w:val="000000"/>
        </w:rPr>
        <w:t xml:space="preserve">Pour </w:t>
      </w:r>
      <w:r w:rsidR="005A5C80">
        <w:rPr>
          <w:i/>
          <w:iCs/>
          <w:color w:val="000000"/>
        </w:rPr>
        <w:t>nos recherches</w:t>
      </w:r>
      <w:r>
        <w:rPr>
          <w:i/>
          <w:iCs/>
          <w:color w:val="000000"/>
        </w:rPr>
        <w:t xml:space="preserve"> on est </w:t>
      </w:r>
      <w:r w:rsidR="005A5C80">
        <w:rPr>
          <w:i/>
          <w:iCs/>
          <w:color w:val="000000"/>
        </w:rPr>
        <w:t>allé</w:t>
      </w:r>
      <w:r>
        <w:rPr>
          <w:i/>
          <w:iCs/>
          <w:color w:val="000000"/>
        </w:rPr>
        <w:t xml:space="preserve"> sur les sites suivant:</w:t>
      </w:r>
    </w:p>
    <w:p w:rsidR="00E63CCD" w:rsidRPr="005A5C80" w:rsidRDefault="00E63CCD" w:rsidP="00E63CCD">
      <w:pPr>
        <w:pStyle w:val="NormalWeb"/>
      </w:pPr>
      <w:proofErr w:type="spellStart"/>
      <w:r w:rsidRPr="005A5C80">
        <w:rPr>
          <w:i/>
          <w:iCs/>
        </w:rPr>
        <w:t>Wikipedia</w:t>
      </w:r>
      <w:proofErr w:type="spellEnd"/>
      <w:r w:rsidRPr="005A5C80">
        <w:rPr>
          <w:i/>
          <w:iCs/>
        </w:rPr>
        <w:t xml:space="preserve"> </w:t>
      </w:r>
    </w:p>
    <w:p w:rsidR="00E63CCD" w:rsidRPr="00E50058" w:rsidRDefault="005A5C80" w:rsidP="00E63CCD">
      <w:pPr>
        <w:pStyle w:val="NormalWeb"/>
        <w:rPr>
          <w:lang w:val="en-US"/>
        </w:rPr>
      </w:pPr>
      <w:r w:rsidRPr="005A5C80">
        <w:rPr>
          <w:i/>
          <w:iCs/>
        </w:rPr>
        <w:t>IBM:</w:t>
      </w:r>
      <w:r w:rsidR="00E63CCD" w:rsidRPr="005A5C80">
        <w:rPr>
          <w:i/>
          <w:iCs/>
        </w:rPr>
        <w:t xml:space="preserve"> </w:t>
      </w:r>
      <w:hyperlink r:id="rId51" w:history="1">
        <w:r w:rsidR="00E63CCD" w:rsidRPr="005A5C80">
          <w:rPr>
            <w:rStyle w:val="Lienhypertexte"/>
            <w:i/>
            <w:iCs/>
            <w:color w:val="auto"/>
          </w:rPr>
          <w:t>www.i</w:t>
        </w:r>
        <w:r w:rsidR="00E63CCD" w:rsidRPr="00E50058">
          <w:rPr>
            <w:rStyle w:val="Lienhypertexte"/>
            <w:i/>
            <w:iCs/>
            <w:color w:val="auto"/>
            <w:lang w:val="en-US"/>
          </w:rPr>
          <w:t>bm.com</w:t>
        </w:r>
      </w:hyperlink>
    </w:p>
    <w:p w:rsidR="00E63CCD" w:rsidRPr="00E63CCD" w:rsidRDefault="005A5C80" w:rsidP="00E63CCD">
      <w:pPr>
        <w:pStyle w:val="NormalWeb"/>
        <w:rPr>
          <w:i/>
          <w:iCs/>
          <w:lang w:val="en-US"/>
        </w:rPr>
      </w:pPr>
      <w:r w:rsidRPr="00E50058">
        <w:rPr>
          <w:i/>
          <w:iCs/>
          <w:lang w:val="en-US"/>
        </w:rPr>
        <w:t>Dell:</w:t>
      </w:r>
      <w:r w:rsidR="00E63CCD" w:rsidRPr="00E50058">
        <w:rPr>
          <w:i/>
          <w:iCs/>
          <w:lang w:val="en-US"/>
        </w:rPr>
        <w:t xml:space="preserve"> </w:t>
      </w:r>
      <w:hyperlink r:id="rId52" w:history="1">
        <w:r w:rsidR="00E63CCD" w:rsidRPr="00E63CCD">
          <w:rPr>
            <w:rStyle w:val="Lienhypertexte"/>
            <w:i/>
            <w:iCs/>
            <w:color w:val="auto"/>
            <w:lang w:val="en-US"/>
          </w:rPr>
          <w:t>www.dell.com</w:t>
        </w:r>
      </w:hyperlink>
    </w:p>
    <w:p w:rsidR="00E63CCD" w:rsidRPr="00E63CCD" w:rsidRDefault="005A5C80" w:rsidP="00E63CCD">
      <w:pPr>
        <w:pStyle w:val="NormalWeb"/>
        <w:rPr>
          <w:lang w:val="en-US"/>
        </w:rPr>
      </w:pPr>
      <w:r w:rsidRPr="00E63CCD">
        <w:rPr>
          <w:i/>
          <w:iCs/>
          <w:lang w:val="en-US"/>
        </w:rPr>
        <w:t>EBay:</w:t>
      </w:r>
      <w:r w:rsidR="00E63CCD" w:rsidRPr="00E63CCD">
        <w:rPr>
          <w:i/>
          <w:iCs/>
          <w:lang w:val="en-US"/>
        </w:rPr>
        <w:t xml:space="preserve"> </w:t>
      </w:r>
      <w:hyperlink r:id="rId53" w:history="1">
        <w:r w:rsidR="00E63CCD" w:rsidRPr="00E63CCD">
          <w:rPr>
            <w:rStyle w:val="Lienhypertexte"/>
            <w:i/>
            <w:iCs/>
            <w:color w:val="auto"/>
            <w:lang w:val="en-US"/>
          </w:rPr>
          <w:t>www.ebay.com</w:t>
        </w:r>
      </w:hyperlink>
    </w:p>
    <w:p w:rsidR="00E63CCD" w:rsidRPr="00E63CCD" w:rsidRDefault="00E63CCD" w:rsidP="00E63CCD">
      <w:pPr>
        <w:pStyle w:val="NormalWeb"/>
        <w:rPr>
          <w:lang w:val="en-US"/>
        </w:rPr>
      </w:pPr>
      <w:r w:rsidRPr="00E63CCD">
        <w:rPr>
          <w:i/>
          <w:iCs/>
          <w:lang w:val="en-US"/>
        </w:rPr>
        <w:t xml:space="preserve">Top </w:t>
      </w:r>
      <w:r w:rsidR="005A5C80" w:rsidRPr="00E63CCD">
        <w:rPr>
          <w:i/>
          <w:iCs/>
          <w:lang w:val="en-US"/>
        </w:rPr>
        <w:t>achat:</w:t>
      </w:r>
      <w:r w:rsidRPr="00E63CCD">
        <w:rPr>
          <w:i/>
          <w:iCs/>
          <w:lang w:val="en-US"/>
        </w:rPr>
        <w:t xml:space="preserve"> </w:t>
      </w:r>
      <w:hyperlink r:id="rId54" w:history="1">
        <w:r w:rsidRPr="00E63CCD">
          <w:rPr>
            <w:rStyle w:val="Lienhypertexte"/>
            <w:i/>
            <w:iCs/>
            <w:color w:val="auto"/>
            <w:lang w:val="en-US"/>
          </w:rPr>
          <w:t>www.topachat.com</w:t>
        </w:r>
      </w:hyperlink>
    </w:p>
    <w:p w:rsidR="00E63CCD" w:rsidRPr="00E50058" w:rsidRDefault="00E63CCD" w:rsidP="00E63CCD">
      <w:pPr>
        <w:pStyle w:val="NormalWeb"/>
      </w:pPr>
      <w:r w:rsidRPr="00E50058">
        <w:rPr>
          <w:i/>
          <w:iCs/>
        </w:rPr>
        <w:t xml:space="preserve">Busiboutique : </w:t>
      </w:r>
      <w:hyperlink r:id="rId55" w:history="1">
        <w:r w:rsidRPr="00E50058">
          <w:rPr>
            <w:rStyle w:val="Lienhypertexte"/>
            <w:color w:val="auto"/>
          </w:rPr>
          <w:t>www.busiboutrique.com</w:t>
        </w:r>
      </w:hyperlink>
    </w:p>
    <w:p w:rsidR="00E63CCD" w:rsidRPr="00E63CCD" w:rsidRDefault="00E63CCD" w:rsidP="00E63CCD">
      <w:pPr>
        <w:pStyle w:val="NormalWeb"/>
      </w:pPr>
      <w:r w:rsidRPr="00E63CCD">
        <w:t xml:space="preserve">Intel : </w:t>
      </w:r>
      <w:hyperlink r:id="rId56" w:history="1">
        <w:r w:rsidRPr="00E63CCD">
          <w:rPr>
            <w:rStyle w:val="Lienhypertexte"/>
            <w:color w:val="auto"/>
          </w:rPr>
          <w:t>www.intel.fr</w:t>
        </w:r>
      </w:hyperlink>
    </w:p>
    <w:p w:rsidR="00E63CCD" w:rsidRPr="00E63CCD" w:rsidRDefault="005A5C80" w:rsidP="00E63CCD">
      <w:pPr>
        <w:pStyle w:val="NormalWeb"/>
        <w:rPr>
          <w:lang w:val="en-US"/>
        </w:rPr>
      </w:pPr>
      <w:r w:rsidRPr="00E63CCD">
        <w:rPr>
          <w:lang w:val="en-US"/>
        </w:rPr>
        <w:t>Grosbill:</w:t>
      </w:r>
      <w:r w:rsidR="00E63CCD" w:rsidRPr="00E63CCD">
        <w:rPr>
          <w:lang w:val="en-US"/>
        </w:rPr>
        <w:t xml:space="preserve"> </w:t>
      </w:r>
      <w:hyperlink r:id="rId57" w:history="1">
        <w:r w:rsidR="00E63CCD" w:rsidRPr="00E63CCD">
          <w:rPr>
            <w:rStyle w:val="Lienhypertexte"/>
            <w:color w:val="auto"/>
            <w:lang w:val="en-US"/>
          </w:rPr>
          <w:t>www.grosbill.com</w:t>
        </w:r>
      </w:hyperlink>
    </w:p>
    <w:p w:rsidR="00E63CCD" w:rsidRPr="00E63CCD" w:rsidRDefault="00E63CCD" w:rsidP="00E63CCD">
      <w:pPr>
        <w:pStyle w:val="NormalWeb"/>
        <w:rPr>
          <w:lang w:val="en-US"/>
        </w:rPr>
      </w:pPr>
      <w:r w:rsidRPr="00E63CCD">
        <w:rPr>
          <w:lang w:val="en-US"/>
        </w:rPr>
        <w:t xml:space="preserve">Le </w:t>
      </w:r>
      <w:r w:rsidR="005A5C80" w:rsidRPr="00E63CCD">
        <w:rPr>
          <w:lang w:val="en-US"/>
        </w:rPr>
        <w:t>guide:</w:t>
      </w:r>
      <w:r w:rsidRPr="00E63CCD">
        <w:rPr>
          <w:lang w:val="en-US"/>
        </w:rPr>
        <w:t xml:space="preserve"> </w:t>
      </w:r>
      <w:hyperlink r:id="rId58" w:history="1">
        <w:r w:rsidRPr="00E63CCD">
          <w:rPr>
            <w:rStyle w:val="Lienhypertexte"/>
            <w:color w:val="auto"/>
            <w:lang w:val="en-US"/>
          </w:rPr>
          <w:t>www.leguide.com</w:t>
        </w:r>
      </w:hyperlink>
    </w:p>
    <w:p w:rsidR="00E63CCD" w:rsidRPr="00E63CCD" w:rsidRDefault="00E63CCD" w:rsidP="00E63CCD">
      <w:pPr>
        <w:pStyle w:val="NormalWeb"/>
      </w:pPr>
      <w:r w:rsidRPr="00E63CCD">
        <w:rPr>
          <w:i/>
          <w:iCs/>
        </w:rPr>
        <w:t xml:space="preserve">Boulanger : </w:t>
      </w:r>
      <w:hyperlink r:id="rId59" w:history="1">
        <w:r w:rsidRPr="00E63CCD">
          <w:rPr>
            <w:rStyle w:val="Lienhypertexte"/>
            <w:color w:val="auto"/>
          </w:rPr>
          <w:t>www.boulanger.com</w:t>
        </w:r>
      </w:hyperlink>
    </w:p>
    <w:p w:rsidR="00E63CCD" w:rsidRPr="00E63CCD" w:rsidRDefault="00E63CCD" w:rsidP="00E63CCD">
      <w:pPr>
        <w:pStyle w:val="NormalWeb"/>
      </w:pPr>
      <w:r w:rsidRPr="00E63CCD">
        <w:rPr>
          <w:i/>
          <w:iCs/>
        </w:rPr>
        <w:t xml:space="preserve">Comparer : </w:t>
      </w:r>
      <w:hyperlink r:id="rId60" w:history="1">
        <w:r w:rsidRPr="00E63CCD">
          <w:rPr>
            <w:rStyle w:val="Lienhypertexte"/>
            <w:color w:val="auto"/>
          </w:rPr>
          <w:t>www.comparer.fr</w:t>
        </w:r>
      </w:hyperlink>
    </w:p>
    <w:p w:rsidR="00E63CCD" w:rsidRPr="00E63CCD" w:rsidRDefault="00E63CCD" w:rsidP="00E63CCD">
      <w:pPr>
        <w:pStyle w:val="NormalWeb"/>
        <w:rPr>
          <w:lang w:val="en-US"/>
        </w:rPr>
      </w:pPr>
      <w:r w:rsidRPr="00E63CCD">
        <w:rPr>
          <w:i/>
          <w:iCs/>
          <w:lang w:val="en-US"/>
        </w:rPr>
        <w:t xml:space="preserve">Ldlc : </w:t>
      </w:r>
      <w:hyperlink r:id="rId61" w:history="1">
        <w:r w:rsidRPr="00E63CCD">
          <w:rPr>
            <w:rStyle w:val="Lienhypertexte"/>
            <w:color w:val="auto"/>
            <w:lang w:val="en-US"/>
          </w:rPr>
          <w:t>www.ldlc.com</w:t>
        </w:r>
      </w:hyperlink>
    </w:p>
    <w:p w:rsidR="00E63CCD" w:rsidRPr="00E63CCD" w:rsidRDefault="00E63CCD" w:rsidP="00E63CCD">
      <w:pPr>
        <w:pStyle w:val="NormalWeb"/>
        <w:rPr>
          <w:lang w:val="en-US"/>
        </w:rPr>
      </w:pPr>
      <w:r w:rsidRPr="00E63CCD">
        <w:rPr>
          <w:i/>
          <w:iCs/>
          <w:lang w:val="en-US"/>
        </w:rPr>
        <w:t xml:space="preserve">Best-price : </w:t>
      </w:r>
      <w:hyperlink r:id="rId62" w:history="1">
        <w:r w:rsidRPr="00E63CCD">
          <w:rPr>
            <w:rStyle w:val="Lienhypertexte"/>
            <w:i/>
            <w:iCs/>
            <w:color w:val="auto"/>
            <w:lang w:val="en-US"/>
          </w:rPr>
          <w:t>www.best-price.fr</w:t>
        </w:r>
      </w:hyperlink>
    </w:p>
    <w:p w:rsidR="00E63CCD" w:rsidRDefault="00E63CCD" w:rsidP="00E63CCD">
      <w:pPr>
        <w:rPr>
          <w:sz w:val="32"/>
          <w:lang w:val="en-US"/>
        </w:rPr>
      </w:pPr>
    </w:p>
    <w:p w:rsidR="00F84A6E" w:rsidRPr="00F84A6E" w:rsidRDefault="00F84A6E" w:rsidP="00E63CCD">
      <w:pPr>
        <w:rPr>
          <w:sz w:val="32"/>
        </w:rPr>
      </w:pPr>
    </w:p>
    <w:p w:rsidR="00B839B8" w:rsidRPr="00F84A6E" w:rsidRDefault="00B839B8" w:rsidP="00B839B8">
      <w:pPr>
        <w:rPr>
          <w:sz w:val="32"/>
        </w:rPr>
      </w:pPr>
    </w:p>
    <w:sectPr w:rsidR="00B839B8" w:rsidRPr="00F84A6E" w:rsidSect="00BA77F5">
      <w:headerReference w:type="default" r:id="rId63"/>
      <w:footerReference w:type="default" r:id="rId6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C6D" w:rsidRDefault="00D35C6D" w:rsidP="00F65194">
      <w:pPr>
        <w:spacing w:after="0" w:line="240" w:lineRule="auto"/>
      </w:pPr>
      <w:r>
        <w:separator/>
      </w:r>
    </w:p>
  </w:endnote>
  <w:endnote w:type="continuationSeparator" w:id="0">
    <w:p w:rsidR="00D35C6D" w:rsidRDefault="00D35C6D" w:rsidP="00F6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13509"/>
      <w:docPartObj>
        <w:docPartGallery w:val="Page Numbers (Bottom of Page)"/>
        <w:docPartUnique/>
      </w:docPartObj>
    </w:sdtPr>
    <w:sdtContent>
      <w:p w:rsidR="00D5396E" w:rsidRDefault="00D5396E">
        <w:pPr>
          <w:pStyle w:val="Pieddepage"/>
          <w:jc w:val="right"/>
        </w:pPr>
        <w:fldSimple w:instr=" PAGE   \* MERGEFORMAT ">
          <w:r w:rsidR="005A5C80">
            <w:rPr>
              <w:noProof/>
            </w:rPr>
            <w:t>12</w:t>
          </w:r>
        </w:fldSimple>
        <w:r>
          <w:t>/18</w:t>
        </w:r>
      </w:p>
    </w:sdtContent>
  </w:sdt>
  <w:p w:rsidR="00D5396E" w:rsidRDefault="00D5396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96E" w:rsidRDefault="00D5396E">
    <w:pPr>
      <w:pStyle w:val="Pieddepage"/>
      <w:jc w:val="right"/>
    </w:pPr>
    <w:fldSimple w:instr="PAGE   \* MERGEFORMAT">
      <w:r w:rsidR="00B12315">
        <w:rPr>
          <w:noProof/>
        </w:rPr>
        <w:t>17</w:t>
      </w:r>
    </w:fldSimple>
    <w:r>
      <w:t>/1</w:t>
    </w:r>
    <w:r>
      <w:softHyphen/>
      <w:t>6</w:t>
    </w:r>
  </w:p>
  <w:p w:rsidR="00D5396E" w:rsidRDefault="00D539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C6D" w:rsidRDefault="00D35C6D" w:rsidP="00F65194">
      <w:pPr>
        <w:spacing w:after="0" w:line="240" w:lineRule="auto"/>
      </w:pPr>
      <w:r>
        <w:separator/>
      </w:r>
    </w:p>
  </w:footnote>
  <w:footnote w:type="continuationSeparator" w:id="0">
    <w:p w:rsidR="00D35C6D" w:rsidRDefault="00D35C6D" w:rsidP="00F651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96E" w:rsidRDefault="00D5396E">
    <w:pPr>
      <w:pStyle w:val="En-tte"/>
    </w:pPr>
    <w:r>
      <w:t>BTS Service Informatiques aux Organisations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00000002"/>
    <w:name w:val="WW8Num2"/>
    <w:lvl w:ilvl="0">
      <w:start w:val="3"/>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2">
    <w:nsid w:val="00000003"/>
    <w:multiLevelType w:val="multilevel"/>
    <w:tmpl w:val="00000003"/>
    <w:name w:val="WW8Num3"/>
    <w:lvl w:ilvl="0">
      <w:start w:val="2"/>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3">
    <w:nsid w:val="00000004"/>
    <w:multiLevelType w:val="multilevel"/>
    <w:tmpl w:val="00000004"/>
    <w:name w:val="WW8Num4"/>
    <w:lvl w:ilvl="0">
      <w:start w:val="4"/>
      <w:numFmt w:val="decimal"/>
      <w:lvlText w:val="%1"/>
      <w:lvlJc w:val="left"/>
      <w:pPr>
        <w:tabs>
          <w:tab w:val="num" w:pos="0"/>
        </w:tabs>
        <w:ind w:left="360" w:hanging="360"/>
      </w:pPr>
    </w:lvl>
    <w:lvl w:ilvl="1">
      <w:start w:val="3"/>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4">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5">
    <w:nsid w:val="00000006"/>
    <w:multiLevelType w:val="multilevel"/>
    <w:tmpl w:val="00000006"/>
    <w:name w:val="WW8Num6"/>
    <w:lvl w:ilvl="0">
      <w:start w:val="5"/>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6">
    <w:nsid w:val="00000008"/>
    <w:multiLevelType w:val="multilevel"/>
    <w:tmpl w:val="00000008"/>
    <w:name w:val="WW8Num8"/>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7">
    <w:nsid w:val="00000009"/>
    <w:multiLevelType w:val="multilevel"/>
    <w:tmpl w:val="00000009"/>
    <w:name w:val="WW8Num9"/>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8">
    <w:nsid w:val="0000000A"/>
    <w:multiLevelType w:val="multilevel"/>
    <w:tmpl w:val="0000000A"/>
    <w:name w:val="WW8Num10"/>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9">
    <w:nsid w:val="0000000B"/>
    <w:multiLevelType w:val="multilevel"/>
    <w:tmpl w:val="0000000B"/>
    <w:name w:val="WW8Num12"/>
    <w:lvl w:ilvl="0">
      <w:start w:val="6"/>
      <w:numFmt w:val="decimal"/>
      <w:lvlText w:val="%1"/>
      <w:lvlJc w:val="left"/>
      <w:pPr>
        <w:tabs>
          <w:tab w:val="num" w:pos="0"/>
        </w:tabs>
        <w:ind w:left="360" w:hanging="360"/>
      </w:p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856" w:hanging="720"/>
      </w:pPr>
    </w:lvl>
    <w:lvl w:ilvl="3">
      <w:start w:val="1"/>
      <w:numFmt w:val="decimal"/>
      <w:lvlText w:val="%1.%2.%3.%4"/>
      <w:lvlJc w:val="left"/>
      <w:pPr>
        <w:tabs>
          <w:tab w:val="num" w:pos="0"/>
        </w:tabs>
        <w:ind w:left="3924" w:hanging="720"/>
      </w:pPr>
    </w:lvl>
    <w:lvl w:ilvl="4">
      <w:start w:val="1"/>
      <w:numFmt w:val="decimal"/>
      <w:lvlText w:val="%1.%2.%3.%4.%5"/>
      <w:lvlJc w:val="left"/>
      <w:pPr>
        <w:tabs>
          <w:tab w:val="num" w:pos="0"/>
        </w:tabs>
        <w:ind w:left="5352" w:hanging="1080"/>
      </w:pPr>
    </w:lvl>
    <w:lvl w:ilvl="5">
      <w:start w:val="1"/>
      <w:numFmt w:val="decimal"/>
      <w:lvlText w:val="%1.%2.%3.%4.%5.%6"/>
      <w:lvlJc w:val="left"/>
      <w:pPr>
        <w:tabs>
          <w:tab w:val="num" w:pos="0"/>
        </w:tabs>
        <w:ind w:left="6420" w:hanging="1080"/>
      </w:pPr>
    </w:lvl>
    <w:lvl w:ilvl="6">
      <w:start w:val="1"/>
      <w:numFmt w:val="decimal"/>
      <w:lvlText w:val="%1.%2.%3.%4.%5.%6.%7"/>
      <w:lvlJc w:val="left"/>
      <w:pPr>
        <w:tabs>
          <w:tab w:val="num" w:pos="0"/>
        </w:tabs>
        <w:ind w:left="7848" w:hanging="1440"/>
      </w:pPr>
    </w:lvl>
    <w:lvl w:ilvl="7">
      <w:start w:val="1"/>
      <w:numFmt w:val="decimal"/>
      <w:lvlText w:val="%1.%2.%3.%4.%5.%6.%7.%8"/>
      <w:lvlJc w:val="left"/>
      <w:pPr>
        <w:tabs>
          <w:tab w:val="num" w:pos="0"/>
        </w:tabs>
        <w:ind w:left="8916" w:hanging="1440"/>
      </w:pPr>
    </w:lvl>
    <w:lvl w:ilvl="8">
      <w:start w:val="1"/>
      <w:numFmt w:val="decimal"/>
      <w:lvlText w:val="%1.%2.%3.%4.%5.%6.%7.%8.%9"/>
      <w:lvlJc w:val="left"/>
      <w:pPr>
        <w:tabs>
          <w:tab w:val="num" w:pos="0"/>
        </w:tabs>
        <w:ind w:left="9984" w:hanging="1440"/>
      </w:pPr>
    </w:lvl>
  </w:abstractNum>
  <w:abstractNum w:abstractNumId="10">
    <w:nsid w:val="00CB0C4A"/>
    <w:multiLevelType w:val="hybridMultilevel"/>
    <w:tmpl w:val="C4E2AD58"/>
    <w:lvl w:ilvl="0" w:tplc="4D0E7A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D603E41"/>
    <w:multiLevelType w:val="hybridMultilevel"/>
    <w:tmpl w:val="2C1A3F54"/>
    <w:lvl w:ilvl="0" w:tplc="DB307732">
      <w:start w:val="4"/>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nsid w:val="121F62CB"/>
    <w:multiLevelType w:val="hybridMultilevel"/>
    <w:tmpl w:val="944C9DF8"/>
    <w:lvl w:ilvl="0" w:tplc="CBE840A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58C3F7B"/>
    <w:multiLevelType w:val="hybridMultilevel"/>
    <w:tmpl w:val="CCD48474"/>
    <w:lvl w:ilvl="0" w:tplc="C2DC0BCC">
      <w:start w:val="33"/>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4">
    <w:nsid w:val="1D561CDF"/>
    <w:multiLevelType w:val="multilevel"/>
    <w:tmpl w:val="A1B4EC1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3E53250"/>
    <w:multiLevelType w:val="hybridMultilevel"/>
    <w:tmpl w:val="C3565DA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25352EBD"/>
    <w:multiLevelType w:val="hybridMultilevel"/>
    <w:tmpl w:val="F0A20E1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270C2447"/>
    <w:multiLevelType w:val="hybridMultilevel"/>
    <w:tmpl w:val="EF94B50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2F0A5F2F"/>
    <w:multiLevelType w:val="multilevel"/>
    <w:tmpl w:val="526EB298"/>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9">
    <w:nsid w:val="346E1C00"/>
    <w:multiLevelType w:val="hybridMultilevel"/>
    <w:tmpl w:val="69D45104"/>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34AF4E2F"/>
    <w:multiLevelType w:val="multilevel"/>
    <w:tmpl w:val="EDC8B51E"/>
    <w:lvl w:ilvl="0">
      <w:start w:val="1"/>
      <w:numFmt w:val="decimal"/>
      <w:lvlText w:val="%1."/>
      <w:lvlJc w:val="left"/>
      <w:pPr>
        <w:ind w:left="1428" w:hanging="360"/>
      </w:pPr>
      <w:rPr>
        <w:rFonts w:asciiTheme="minorHAnsi" w:eastAsia="Calibri" w:hAnsiTheme="minorHAnsi" w:cs="Times New Roman"/>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21">
    <w:nsid w:val="41A17F86"/>
    <w:multiLevelType w:val="hybridMultilevel"/>
    <w:tmpl w:val="66BE0D4E"/>
    <w:lvl w:ilvl="0" w:tplc="E8F20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3440BD8"/>
    <w:multiLevelType w:val="hybridMultilevel"/>
    <w:tmpl w:val="658C285E"/>
    <w:lvl w:ilvl="0" w:tplc="00FC451A">
      <w:start w:val="1"/>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5BFB6D69"/>
    <w:multiLevelType w:val="hybridMultilevel"/>
    <w:tmpl w:val="CD1E6FA4"/>
    <w:lvl w:ilvl="0" w:tplc="AC3861EA">
      <w:start w:val="1"/>
      <w:numFmt w:val="bullet"/>
      <w:lvlText w:val=""/>
      <w:lvlJc w:val="left"/>
      <w:pPr>
        <w:ind w:left="720" w:hanging="360"/>
      </w:pPr>
      <w:rPr>
        <w:rFonts w:ascii="Symbol" w:eastAsia="Calibr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463E2"/>
    <w:multiLevelType w:val="multilevel"/>
    <w:tmpl w:val="1B98F798"/>
    <w:lvl w:ilvl="0">
      <w:start w:val="1"/>
      <w:numFmt w:val="decimal"/>
      <w:lvlText w:val="%1."/>
      <w:lvlJc w:val="left"/>
      <w:pPr>
        <w:ind w:left="1636"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25">
    <w:nsid w:val="7FFC2B59"/>
    <w:multiLevelType w:val="hybridMultilevel"/>
    <w:tmpl w:val="A0AECDF0"/>
    <w:lvl w:ilvl="0" w:tplc="365A82C8">
      <w:start w:val="1"/>
      <w:numFmt w:val="bullet"/>
      <w:lvlText w:val=""/>
      <w:lvlJc w:val="left"/>
      <w:pPr>
        <w:ind w:left="420" w:hanging="360"/>
      </w:pPr>
      <w:rPr>
        <w:rFonts w:ascii="Symbol" w:eastAsia="Calibri" w:hAnsi="Symbo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1"/>
  </w:num>
  <w:num w:numId="2">
    <w:abstractNumId w:val="10"/>
  </w:num>
  <w:num w:numId="3">
    <w:abstractNumId w:val="16"/>
  </w:num>
  <w:num w:numId="4">
    <w:abstractNumId w:val="15"/>
  </w:num>
  <w:num w:numId="5">
    <w:abstractNumId w:val="19"/>
  </w:num>
  <w:num w:numId="6">
    <w:abstractNumId w:val="18"/>
  </w:num>
  <w:num w:numId="7">
    <w:abstractNumId w:val="24"/>
  </w:num>
  <w:num w:numId="8">
    <w:abstractNumId w:val="22"/>
  </w:num>
  <w:num w:numId="9">
    <w:abstractNumId w:val="4"/>
  </w:num>
  <w:num w:numId="10">
    <w:abstractNumId w:val="6"/>
  </w:num>
  <w:num w:numId="11">
    <w:abstractNumId w:val="7"/>
  </w:num>
  <w:num w:numId="12">
    <w:abstractNumId w:val="2"/>
  </w:num>
  <w:num w:numId="13">
    <w:abstractNumId w:val="1"/>
  </w:num>
  <w:num w:numId="14">
    <w:abstractNumId w:val="3"/>
  </w:num>
  <w:num w:numId="15">
    <w:abstractNumId w:val="5"/>
  </w:num>
  <w:num w:numId="16">
    <w:abstractNumId w:val="9"/>
  </w:num>
  <w:num w:numId="17">
    <w:abstractNumId w:val="8"/>
  </w:num>
  <w:num w:numId="18">
    <w:abstractNumId w:val="14"/>
  </w:num>
  <w:num w:numId="19">
    <w:abstractNumId w:val="11"/>
  </w:num>
  <w:num w:numId="20">
    <w:abstractNumId w:val="12"/>
  </w:num>
  <w:num w:numId="21">
    <w:abstractNumId w:val="0"/>
  </w:num>
  <w:num w:numId="22">
    <w:abstractNumId w:val="23"/>
  </w:num>
  <w:num w:numId="23">
    <w:abstractNumId w:val="25"/>
  </w:num>
  <w:num w:numId="24">
    <w:abstractNumId w:val="17"/>
  </w:num>
  <w:num w:numId="25">
    <w:abstractNumId w:val="2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65194"/>
    <w:rsid w:val="000522F9"/>
    <w:rsid w:val="00063F92"/>
    <w:rsid w:val="000F079D"/>
    <w:rsid w:val="00121DC0"/>
    <w:rsid w:val="001315E3"/>
    <w:rsid w:val="00131A94"/>
    <w:rsid w:val="0018262B"/>
    <w:rsid w:val="001B12D2"/>
    <w:rsid w:val="001C39F5"/>
    <w:rsid w:val="002D3AC8"/>
    <w:rsid w:val="002E3504"/>
    <w:rsid w:val="002F3F6F"/>
    <w:rsid w:val="003125FC"/>
    <w:rsid w:val="00344947"/>
    <w:rsid w:val="00384540"/>
    <w:rsid w:val="003C0CFC"/>
    <w:rsid w:val="003C1C43"/>
    <w:rsid w:val="003F7E36"/>
    <w:rsid w:val="00414607"/>
    <w:rsid w:val="00434848"/>
    <w:rsid w:val="004716BB"/>
    <w:rsid w:val="004802A0"/>
    <w:rsid w:val="004C03DC"/>
    <w:rsid w:val="004C0FB0"/>
    <w:rsid w:val="004E78AB"/>
    <w:rsid w:val="00544819"/>
    <w:rsid w:val="00573E93"/>
    <w:rsid w:val="005A5C80"/>
    <w:rsid w:val="005B7608"/>
    <w:rsid w:val="005C14CE"/>
    <w:rsid w:val="005E7BC3"/>
    <w:rsid w:val="0067218B"/>
    <w:rsid w:val="00675525"/>
    <w:rsid w:val="00682B03"/>
    <w:rsid w:val="006B3F72"/>
    <w:rsid w:val="006F412B"/>
    <w:rsid w:val="00703038"/>
    <w:rsid w:val="007C73BD"/>
    <w:rsid w:val="00837447"/>
    <w:rsid w:val="00840A2C"/>
    <w:rsid w:val="00861FB2"/>
    <w:rsid w:val="00863E6D"/>
    <w:rsid w:val="00902749"/>
    <w:rsid w:val="009119AE"/>
    <w:rsid w:val="00982655"/>
    <w:rsid w:val="009B773A"/>
    <w:rsid w:val="009F2970"/>
    <w:rsid w:val="00A53EB8"/>
    <w:rsid w:val="00AC1309"/>
    <w:rsid w:val="00AF65CF"/>
    <w:rsid w:val="00AF742A"/>
    <w:rsid w:val="00B12315"/>
    <w:rsid w:val="00B24A8A"/>
    <w:rsid w:val="00B61445"/>
    <w:rsid w:val="00B839B8"/>
    <w:rsid w:val="00BA42AF"/>
    <w:rsid w:val="00BA77F5"/>
    <w:rsid w:val="00C107F3"/>
    <w:rsid w:val="00C7446F"/>
    <w:rsid w:val="00CB72A5"/>
    <w:rsid w:val="00D35C6D"/>
    <w:rsid w:val="00D5396E"/>
    <w:rsid w:val="00DC23CC"/>
    <w:rsid w:val="00E50058"/>
    <w:rsid w:val="00E63CCD"/>
    <w:rsid w:val="00E87564"/>
    <w:rsid w:val="00ED3ADE"/>
    <w:rsid w:val="00F06DDA"/>
    <w:rsid w:val="00F23EF3"/>
    <w:rsid w:val="00F65194"/>
    <w:rsid w:val="00F84A6E"/>
    <w:rsid w:val="00FF7E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rules v:ext="edit">
        <o:r id="V:Rule1" type="connector" idref="#AutoShape 32"/>
        <o:r id="V:Rule2" type="connector" idref="#Connecteur en angle 43"/>
        <o:r id="V:Rule3" type="connector" idref="#Connecteur en angle 42"/>
        <o:r id="V:Rule4" type="connector" idref="#Connecteur en angle 40"/>
        <o:r id="V:Rule5" type="connector" idref="#AutoShape 4"/>
        <o:r id="V:Rule6" type="connector" idref="#AutoShape 29"/>
        <o:r id="V:Rule7" type="connector" idref="#Connecteur en angle 32"/>
        <o:r id="V:Rule8" type="connector" idref="#Connecteur en angle 31"/>
        <o:r id="V:Rule9" type="connector" idref="#Connecteur en angle 30"/>
        <o:r id="V:Rule10" type="connector" idref="#Connecteur en angle 28"/>
        <o:r id="V:Rule11" type="connector" idref="#Connecteur en angle 27"/>
        <o:r id="V:Rule12" type="connector" idref="#Connecteur en angle 26"/>
        <o:r id="V:Rule13" type="connector" idref="#AutoShape 7"/>
        <o:r id="V:Rule14" type="connector" idref="#Connecteur en angle 22"/>
        <o:r id="V:Rule15" type="connector" idref="#AutoShape 11"/>
        <o:r id="V:Rule16" type="connector" idref="#Connecteur en angle 17"/>
        <o:r id="V:Rule17" type="connector" idref="#Connecteur en angle 15"/>
        <o:r id="V:Rule18" type="connector" idref="#AutoShape 20"/>
        <o:r id="V:Rule19" type="connector" idref="#Connecteur en angle 11"/>
        <o:r id="V:Rule20" type="connector" idref="#AutoShape 16"/>
        <o:r id="V:Rule21" type="connector" idref="#Connecteur en angle 7"/>
        <o:r id="V:Rule22" type="connector" idref="#AutoShape 25"/>
        <o:r id="V:Rule24" type="connector" idref="#Connecteur en angle 1"/>
        <o:r id="V:Rule49" type="connector" idref="#AutoShape 32"/>
        <o:r id="V:Rule50" type="connector" idref="#AutoShape 42"/>
        <o:r id="V:Rule51" type="connector" idref="#AutoShape 37"/>
        <o:r id="V:Rule52" type="connector" idref="#AutoShape 38"/>
        <o:r id="V:Rule53" type="connector" idref="#AutoShape 39"/>
        <o:r id="V:Rule54" type="connector" idref="#AutoShape 40"/>
        <o:r id="V:Rule55" type="connector" idref="#AutoShape 4"/>
        <o:r id="V:Rule56" type="connector" idref="#AutoShape 29"/>
        <o:r id="V:Rule57" type="connector" idref="#AutoShape 44"/>
        <o:r id="V:Rule58" type="connector" idref="#AutoShape 34"/>
        <o:r id="V:Rule59" type="connector" idref="#AutoShape 41"/>
        <o:r id="V:Rule60" type="connector" idref="#AutoShape 7"/>
        <o:r id="V:Rule61" type="connector" idref="#AutoShape 43"/>
        <o:r id="V:Rule62" type="connector" idref="#AutoShape 11"/>
        <o:r id="V:Rule63" type="connector" idref="#AutoShape 21"/>
        <o:r id="V:Rule64" type="connector" idref="#AutoShape 45"/>
        <o:r id="V:Rule65" type="connector" idref="#AutoShape 20"/>
        <o:r id="V:Rule66" type="connector" idref="#AutoShape 46"/>
        <o:r id="V:Rule67" type="connector" idref="#AutoShape 16"/>
        <o:r id="V:Rule68" type="connector" idref="#AutoShape 26"/>
        <o:r id="V:Rule69" type="connector" idref="#AutoShape 25"/>
        <o:r id="V:Rule70" type="connector" idref="#AutoShape 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A77F5"/>
    <w:pPr>
      <w:spacing w:after="200" w:line="276" w:lineRule="auto"/>
    </w:pPr>
    <w:rPr>
      <w:sz w:val="22"/>
      <w:szCs w:val="22"/>
      <w:lang w:eastAsia="en-US"/>
    </w:rPr>
  </w:style>
  <w:style w:type="paragraph" w:styleId="Titre1">
    <w:name w:val="heading 1"/>
    <w:basedOn w:val="Normal"/>
    <w:next w:val="Normal"/>
    <w:link w:val="Titre1Car"/>
    <w:uiPriority w:val="9"/>
    <w:qFormat/>
    <w:rsid w:val="0018262B"/>
    <w:pPr>
      <w:keepNext/>
      <w:keepLines/>
      <w:widowControl w:val="0"/>
      <w:suppressAutoHyphens/>
      <w:overflowPunct w:val="0"/>
      <w:autoSpaceDE w:val="0"/>
      <w:autoSpaceDN w:val="0"/>
      <w:spacing w:before="240" w:after="0" w:line="240" w:lineRule="auto"/>
      <w:textAlignment w:val="baseline"/>
      <w:outlineLvl w:val="0"/>
    </w:pPr>
    <w:rPr>
      <w:rFonts w:ascii="Cambria" w:eastAsia="Times New Roman" w:hAnsi="Cambria"/>
      <w:color w:val="365F91"/>
      <w:kern w:val="3"/>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5194"/>
    <w:pPr>
      <w:tabs>
        <w:tab w:val="center" w:pos="4536"/>
        <w:tab w:val="right" w:pos="9072"/>
      </w:tabs>
      <w:spacing w:after="0" w:line="240" w:lineRule="auto"/>
    </w:pPr>
  </w:style>
  <w:style w:type="character" w:customStyle="1" w:styleId="En-tteCar">
    <w:name w:val="En-tête Car"/>
    <w:basedOn w:val="Policepardfaut"/>
    <w:link w:val="En-tte"/>
    <w:uiPriority w:val="99"/>
    <w:rsid w:val="00F65194"/>
  </w:style>
  <w:style w:type="paragraph" w:styleId="Pieddepage">
    <w:name w:val="footer"/>
    <w:basedOn w:val="Normal"/>
    <w:link w:val="PieddepageCar"/>
    <w:uiPriority w:val="99"/>
    <w:unhideWhenUsed/>
    <w:rsid w:val="00F651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5194"/>
  </w:style>
  <w:style w:type="paragraph" w:customStyle="1" w:styleId="Listecouleur-Accent11">
    <w:name w:val="Liste couleur - Accent 11"/>
    <w:basedOn w:val="Normal"/>
    <w:qFormat/>
    <w:rsid w:val="00B839B8"/>
    <w:pPr>
      <w:ind w:left="720"/>
      <w:contextualSpacing/>
    </w:pPr>
  </w:style>
  <w:style w:type="paragraph" w:styleId="NormalWeb">
    <w:name w:val="Normal (Web)"/>
    <w:basedOn w:val="Normal"/>
    <w:uiPriority w:val="99"/>
    <w:semiHidden/>
    <w:unhideWhenUsed/>
    <w:rsid w:val="00E63CCD"/>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uiPriority w:val="99"/>
    <w:unhideWhenUsed/>
    <w:rsid w:val="00E63CCD"/>
    <w:rPr>
      <w:color w:val="0000FF"/>
      <w:u w:val="single"/>
    </w:rPr>
  </w:style>
  <w:style w:type="character" w:customStyle="1" w:styleId="Titre1Car">
    <w:name w:val="Titre 1 Car"/>
    <w:link w:val="Titre1"/>
    <w:uiPriority w:val="9"/>
    <w:rsid w:val="0018262B"/>
    <w:rPr>
      <w:rFonts w:ascii="Cambria" w:eastAsia="Times New Roman" w:hAnsi="Cambria"/>
      <w:color w:val="365F91"/>
      <w:kern w:val="3"/>
      <w:sz w:val="32"/>
      <w:szCs w:val="32"/>
    </w:rPr>
  </w:style>
  <w:style w:type="paragraph" w:styleId="Paragraphedeliste">
    <w:name w:val="List Paragraph"/>
    <w:basedOn w:val="Normal"/>
    <w:qFormat/>
    <w:rsid w:val="0018262B"/>
    <w:pPr>
      <w:suppressAutoHyphens/>
      <w:ind w:left="720"/>
    </w:pPr>
    <w:rPr>
      <w:rFonts w:eastAsia="MS Mincho" w:cs="Calibri"/>
      <w:lang w:eastAsia="zh-CN"/>
    </w:rPr>
  </w:style>
  <w:style w:type="paragraph" w:customStyle="1" w:styleId="Default">
    <w:name w:val="Default"/>
    <w:rsid w:val="00CB72A5"/>
    <w:pPr>
      <w:autoSpaceDE w:val="0"/>
      <w:autoSpaceDN w:val="0"/>
      <w:adjustRightInd w:val="0"/>
    </w:pPr>
    <w:rPr>
      <w:rFonts w:eastAsiaTheme="minorEastAsia"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96369719">
      <w:bodyDiv w:val="1"/>
      <w:marLeft w:val="0"/>
      <w:marRight w:val="0"/>
      <w:marTop w:val="0"/>
      <w:marBottom w:val="0"/>
      <w:divBdr>
        <w:top w:val="none" w:sz="0" w:space="0" w:color="auto"/>
        <w:left w:val="none" w:sz="0" w:space="0" w:color="auto"/>
        <w:bottom w:val="none" w:sz="0" w:space="0" w:color="auto"/>
        <w:right w:val="none" w:sz="0" w:space="0" w:color="auto"/>
      </w:divBdr>
    </w:div>
    <w:div w:id="1280720559">
      <w:bodyDiv w:val="1"/>
      <w:marLeft w:val="0"/>
      <w:marRight w:val="0"/>
      <w:marTop w:val="0"/>
      <w:marBottom w:val="0"/>
      <w:divBdr>
        <w:top w:val="none" w:sz="0" w:space="0" w:color="auto"/>
        <w:left w:val="none" w:sz="0" w:space="0" w:color="auto"/>
        <w:bottom w:val="none" w:sz="0" w:space="0" w:color="auto"/>
        <w:right w:val="none" w:sz="0" w:space="0" w:color="auto"/>
      </w:divBdr>
    </w:div>
    <w:div w:id="1714422229">
      <w:bodyDiv w:val="1"/>
      <w:marLeft w:val="0"/>
      <w:marRight w:val="0"/>
      <w:marTop w:val="0"/>
      <w:marBottom w:val="0"/>
      <w:divBdr>
        <w:top w:val="none" w:sz="0" w:space="0" w:color="auto"/>
        <w:left w:val="none" w:sz="0" w:space="0" w:color="auto"/>
        <w:bottom w:val="none" w:sz="0" w:space="0" w:color="auto"/>
        <w:right w:val="none" w:sz="0" w:space="0" w:color="auto"/>
      </w:divBdr>
    </w:div>
    <w:div w:id="18411904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3Com" TargetMode="External"/><Relationship Id="rId18" Type="http://schemas.openxmlformats.org/officeDocument/2006/relationships/hyperlink" Target="http://fr.wikipedia.org/wiki/Nortel" TargetMode="External"/><Relationship Id="rId26" Type="http://schemas.openxmlformats.org/officeDocument/2006/relationships/hyperlink" Target="http://www.logitheque.com/logiciels/windows/base_de_donnees/analyse_creation/" TargetMode="External"/><Relationship Id="rId39" Type="http://schemas.openxmlformats.org/officeDocument/2006/relationships/hyperlink" Target="http://www.logitheque.com/logiciels/windows/base_de_donnees/sqlite/" TargetMode="External"/><Relationship Id="rId21" Type="http://schemas.openxmlformats.org/officeDocument/2006/relationships/hyperlink" Target="http://tools.ietf.org/html/rfc3931" TargetMode="External"/><Relationship Id="rId34" Type="http://schemas.openxmlformats.org/officeDocument/2006/relationships/hyperlink" Target="http://www.logitheque.com/logiciels/windows/base_de_donnees/internet/" TargetMode="External"/><Relationship Id="rId42" Type="http://schemas.openxmlformats.org/officeDocument/2006/relationships/hyperlink" Target="http://www.logitheque.com/logiciels/windows/base_de_donnees/internet/" TargetMode="External"/><Relationship Id="rId47" Type="http://schemas.openxmlformats.org/officeDocument/2006/relationships/hyperlink" Target="https://www.google.fr/shopping/product/13299498778380870582?q=unit%C3%A9+centrale+vide&amp;client=firefox-a&amp;rls=org.mozilla:fr:official&amp;channel=sb&amp;biw=1787&amp;bih=854&amp;bav=on.2,or.r_cp.r_qf.&amp;tch=1&amp;ech=1&amp;psi=AjYwVKOOM5LcaufYgaAH.1412445712633.3&amp;ei=BzYwVIC9N9LeapuogeAJ&amp;ved=0CLcBEKYrMAQ" TargetMode="External"/><Relationship Id="rId50" Type="http://schemas.openxmlformats.org/officeDocument/2006/relationships/footer" Target="footer1.xml"/><Relationship Id="rId55" Type="http://schemas.openxmlformats.org/officeDocument/2006/relationships/hyperlink" Target="http://www.busiboutrique.com/"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L2F" TargetMode="External"/><Relationship Id="rId29" Type="http://schemas.openxmlformats.org/officeDocument/2006/relationships/hyperlink" Target="http://www.logitheque.com/logiciels/windows/base_de_donnees/filema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PPTP" TargetMode="External"/><Relationship Id="rId24" Type="http://schemas.openxmlformats.org/officeDocument/2006/relationships/hyperlink" Target="http://fr.wikipedia.org/wiki/Secure_Shell" TargetMode="External"/><Relationship Id="rId32" Type="http://schemas.openxmlformats.org/officeDocument/2006/relationships/hyperlink" Target="http://www.logitheque.com/logiciels/windows/base_de_donnees/generateur_etats/" TargetMode="External"/><Relationship Id="rId37" Type="http://schemas.openxmlformats.org/officeDocument/2006/relationships/hyperlink" Target="http://www.logitheque.com/logiciels/windows/base_de_donnees/sytemes_gestion_bases_donnees/" TargetMode="External"/><Relationship Id="rId40" Type="http://schemas.openxmlformats.org/officeDocument/2006/relationships/hyperlink" Target="http://www.logitheque.com/logiciels/windows/base_de_donnees/utilitaires_sgbdr/" TargetMode="External"/><Relationship Id="rId45" Type="http://schemas.openxmlformats.org/officeDocument/2006/relationships/hyperlink" Target="http://www.logitheque.com/logiciels/windows/base_de_donnees/sql_server/" TargetMode="External"/><Relationship Id="rId53" Type="http://schemas.openxmlformats.org/officeDocument/2006/relationships/hyperlink" Target="http://www.ebay.com/" TargetMode="External"/><Relationship Id="rId58" Type="http://schemas.openxmlformats.org/officeDocument/2006/relationships/hyperlink" Target="http://www.leguide.com/"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wikipedia.org/wiki/US_Robotics_Corporation" TargetMode="External"/><Relationship Id="rId23" Type="http://schemas.openxmlformats.org/officeDocument/2006/relationships/hyperlink" Target="http://fr.wikipedia.org/wiki/Secure_Sockets_Layer" TargetMode="External"/><Relationship Id="rId28" Type="http://schemas.openxmlformats.org/officeDocument/2006/relationships/hyperlink" Target="http://www.logitheque.com/logiciels/windows/base_de_donnees/db2/" TargetMode="External"/><Relationship Id="rId36" Type="http://schemas.openxmlformats.org/officeDocument/2006/relationships/hyperlink" Target="http://www.logitheque.com/logiciels/windows/base_de_donnees/oracle/" TargetMode="External"/><Relationship Id="rId49" Type="http://schemas.openxmlformats.org/officeDocument/2006/relationships/hyperlink" Target="http://www.rueducommerce.fr/Composants/Memoire-PC/Memoire-DDR3/KINGSTON/4917366-Memoire-KINGSTON-DDR3-PC3-10666-4Go-1333-MHz-CAS-9-HyperX-Fury-Series.htm" TargetMode="External"/><Relationship Id="rId57" Type="http://schemas.openxmlformats.org/officeDocument/2006/relationships/hyperlink" Target="http://www.grosbill.com/" TargetMode="External"/><Relationship Id="rId61" Type="http://schemas.openxmlformats.org/officeDocument/2006/relationships/hyperlink" Target="http://www.ldlc.com/" TargetMode="External"/><Relationship Id="rId10" Type="http://schemas.openxmlformats.org/officeDocument/2006/relationships/hyperlink" Target="http://fr.wikipedia.org/wiki/Cisco" TargetMode="External"/><Relationship Id="rId19" Type="http://schemas.openxmlformats.org/officeDocument/2006/relationships/hyperlink" Target="http://fr.wikipedia.org/wiki/L2TP" TargetMode="External"/><Relationship Id="rId31" Type="http://schemas.openxmlformats.org/officeDocument/2006/relationships/hyperlink" Target="http://www.logitheque.com/logiciels/windows/base_de_donnees/foxpro/" TargetMode="External"/><Relationship Id="rId44" Type="http://schemas.openxmlformats.org/officeDocument/2006/relationships/hyperlink" Target="http://www.logitheque.com/logiciels/windows/base_de_donnees/postgresql/" TargetMode="External"/><Relationship Id="rId52" Type="http://schemas.openxmlformats.org/officeDocument/2006/relationships/hyperlink" Target="http://www.dell.com" TargetMode="External"/><Relationship Id="rId60" Type="http://schemas.openxmlformats.org/officeDocument/2006/relationships/hyperlink" Target="http://www.comparer.fr/"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r.wikipedia.org/wiki/L2TP" TargetMode="External"/><Relationship Id="rId14" Type="http://schemas.openxmlformats.org/officeDocument/2006/relationships/hyperlink" Target="http://fr.wikipedia.org/wiki/Lucent" TargetMode="External"/><Relationship Id="rId22" Type="http://schemas.openxmlformats.org/officeDocument/2006/relationships/hyperlink" Target="http://fr.wikipedia.org/wiki/Internet_Protocol_Security" TargetMode="External"/><Relationship Id="rId27" Type="http://schemas.openxmlformats.org/officeDocument/2006/relationships/hyperlink" Target="http://www.logitheque.com/logiciels/windows/base_de_donnees/applications_access/" TargetMode="External"/><Relationship Id="rId30" Type="http://schemas.openxmlformats.org/officeDocument/2006/relationships/hyperlink" Target="http://www.logitheque.com/logiciels/windows/base_de_donnees/firebird/" TargetMode="External"/><Relationship Id="rId35" Type="http://schemas.openxmlformats.org/officeDocument/2006/relationships/hyperlink" Target="http://www.logitheque.com/logiciels/windows/base_de_donnees/mysql/" TargetMode="External"/><Relationship Id="rId43" Type="http://schemas.openxmlformats.org/officeDocument/2006/relationships/hyperlink" Target="http://www.logitheque.com/logiciels/windows/base_de_donnees/mysql/" TargetMode="External"/><Relationship Id="rId48" Type="http://schemas.openxmlformats.org/officeDocument/2006/relationships/hyperlink" Target="http://www.ldlc.com/fiche/PB00153830.html" TargetMode="External"/><Relationship Id="rId56" Type="http://schemas.openxmlformats.org/officeDocument/2006/relationships/hyperlink" Target="http://www.intel.fr/" TargetMode="External"/><Relationship Id="rId64" Type="http://schemas.openxmlformats.org/officeDocument/2006/relationships/footer" Target="footer2.xml"/><Relationship Id="rId8" Type="http://schemas.openxmlformats.org/officeDocument/2006/relationships/hyperlink" Target="http://fr.wikipedia.org/wiki/Generic_Routing_Encapsulation" TargetMode="External"/><Relationship Id="rId51" Type="http://schemas.openxmlformats.org/officeDocument/2006/relationships/hyperlink" Target="http://www.ibm.com/" TargetMode="External"/><Relationship Id="rId3" Type="http://schemas.openxmlformats.org/officeDocument/2006/relationships/styles" Target="styles.xml"/><Relationship Id="rId12" Type="http://schemas.openxmlformats.org/officeDocument/2006/relationships/hyperlink" Target="http://fr.wikipedia.org/wiki/Microsoft" TargetMode="External"/><Relationship Id="rId17" Type="http://schemas.openxmlformats.org/officeDocument/2006/relationships/hyperlink" Target="http://fr.wikipedia.org/wiki/Cisco_Systems" TargetMode="External"/><Relationship Id="rId25" Type="http://schemas.openxmlformats.org/officeDocument/2006/relationships/hyperlink" Target="http://www.logitheque.com/logiciels/windows/base_de_donnees/access/" TargetMode="External"/><Relationship Id="rId33" Type="http://schemas.openxmlformats.org/officeDocument/2006/relationships/hyperlink" Target="http://www.logitheque.com/logiciels/windows/base_de_donnees/interbase/" TargetMode="External"/><Relationship Id="rId38" Type="http://schemas.openxmlformats.org/officeDocument/2006/relationships/hyperlink" Target="http://www.logitheque.com/logiciels/windows/base_de_donnees/sql_server/" TargetMode="External"/><Relationship Id="rId46" Type="http://schemas.openxmlformats.org/officeDocument/2006/relationships/hyperlink" Target="http://www.logitheque.com/logiciels/windows/base_de_donnees/sqlite/" TargetMode="External"/><Relationship Id="rId59" Type="http://schemas.openxmlformats.org/officeDocument/2006/relationships/hyperlink" Target="http://www.boulanger.com/" TargetMode="External"/><Relationship Id="rId67" Type="http://schemas.microsoft.com/office/2007/relationships/stylesWithEffects" Target="stylesWithEffects.xml"/><Relationship Id="rId20" Type="http://schemas.openxmlformats.org/officeDocument/2006/relationships/hyperlink" Target="http://fr.wikipedia.org/wiki/IETF" TargetMode="External"/><Relationship Id="rId41" Type="http://schemas.openxmlformats.org/officeDocument/2006/relationships/hyperlink" Target="http://www.logitheque.com/logiciels/windows/base_de_donnees/utilitaires_dbf/" TargetMode="External"/><Relationship Id="rId54" Type="http://schemas.openxmlformats.org/officeDocument/2006/relationships/hyperlink" Target="http://www.topachat.com/" TargetMode="External"/><Relationship Id="rId62" Type="http://schemas.openxmlformats.org/officeDocument/2006/relationships/hyperlink" Target="http://www.best-pri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D81A3-A23A-4752-A797-5E52E95F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24</Pages>
  <Words>4592</Words>
  <Characters>25256</Characters>
  <Application>Microsoft Office Word</Application>
  <DocSecurity>0</DocSecurity>
  <Lines>210</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IP-Formation</Company>
  <LinksUpToDate>false</LinksUpToDate>
  <CharactersWithSpaces>29789</CharactersWithSpaces>
  <SharedDoc>false</SharedDoc>
  <HLinks>
    <vt:vector size="72" baseType="variant">
      <vt:variant>
        <vt:i4>5898356</vt:i4>
      </vt:variant>
      <vt:variant>
        <vt:i4>33</vt:i4>
      </vt:variant>
      <vt:variant>
        <vt:i4>0</vt:i4>
      </vt:variant>
      <vt:variant>
        <vt:i4>5</vt:i4>
      </vt:variant>
      <vt:variant>
        <vt:lpwstr>http://www.best-price.fr/</vt:lpwstr>
      </vt:variant>
      <vt:variant>
        <vt:lpwstr/>
      </vt:variant>
      <vt:variant>
        <vt:i4>4522073</vt:i4>
      </vt:variant>
      <vt:variant>
        <vt:i4>30</vt:i4>
      </vt:variant>
      <vt:variant>
        <vt:i4>0</vt:i4>
      </vt:variant>
      <vt:variant>
        <vt:i4>5</vt:i4>
      </vt:variant>
      <vt:variant>
        <vt:lpwstr>http://www.ldlc.com/</vt:lpwstr>
      </vt:variant>
      <vt:variant>
        <vt:lpwstr/>
      </vt:variant>
      <vt:variant>
        <vt:i4>8192006</vt:i4>
      </vt:variant>
      <vt:variant>
        <vt:i4>27</vt:i4>
      </vt:variant>
      <vt:variant>
        <vt:i4>0</vt:i4>
      </vt:variant>
      <vt:variant>
        <vt:i4>5</vt:i4>
      </vt:variant>
      <vt:variant>
        <vt:lpwstr>http://www.comparer.fr/</vt:lpwstr>
      </vt:variant>
      <vt:variant>
        <vt:lpwstr/>
      </vt:variant>
      <vt:variant>
        <vt:i4>4587574</vt:i4>
      </vt:variant>
      <vt:variant>
        <vt:i4>24</vt:i4>
      </vt:variant>
      <vt:variant>
        <vt:i4>0</vt:i4>
      </vt:variant>
      <vt:variant>
        <vt:i4>5</vt:i4>
      </vt:variant>
      <vt:variant>
        <vt:lpwstr>http://www.boulanger.com/</vt:lpwstr>
      </vt:variant>
      <vt:variant>
        <vt:lpwstr/>
      </vt:variant>
      <vt:variant>
        <vt:i4>2228298</vt:i4>
      </vt:variant>
      <vt:variant>
        <vt:i4>21</vt:i4>
      </vt:variant>
      <vt:variant>
        <vt:i4>0</vt:i4>
      </vt:variant>
      <vt:variant>
        <vt:i4>5</vt:i4>
      </vt:variant>
      <vt:variant>
        <vt:lpwstr>http://www.leguide.com/</vt:lpwstr>
      </vt:variant>
      <vt:variant>
        <vt:lpwstr/>
      </vt:variant>
      <vt:variant>
        <vt:i4>4391002</vt:i4>
      </vt:variant>
      <vt:variant>
        <vt:i4>18</vt:i4>
      </vt:variant>
      <vt:variant>
        <vt:i4>0</vt:i4>
      </vt:variant>
      <vt:variant>
        <vt:i4>5</vt:i4>
      </vt:variant>
      <vt:variant>
        <vt:lpwstr>http://www.grosbill.com/</vt:lpwstr>
      </vt:variant>
      <vt:variant>
        <vt:lpwstr/>
      </vt:variant>
      <vt:variant>
        <vt:i4>1245191</vt:i4>
      </vt:variant>
      <vt:variant>
        <vt:i4>15</vt:i4>
      </vt:variant>
      <vt:variant>
        <vt:i4>0</vt:i4>
      </vt:variant>
      <vt:variant>
        <vt:i4>5</vt:i4>
      </vt:variant>
      <vt:variant>
        <vt:lpwstr>http://www.intel.fr/</vt:lpwstr>
      </vt:variant>
      <vt:variant>
        <vt:lpwstr/>
      </vt:variant>
      <vt:variant>
        <vt:i4>4522021</vt:i4>
      </vt:variant>
      <vt:variant>
        <vt:i4>12</vt:i4>
      </vt:variant>
      <vt:variant>
        <vt:i4>0</vt:i4>
      </vt:variant>
      <vt:variant>
        <vt:i4>5</vt:i4>
      </vt:variant>
      <vt:variant>
        <vt:lpwstr>http://www.busiboutrique.com/</vt:lpwstr>
      </vt:variant>
      <vt:variant>
        <vt:lpwstr/>
      </vt:variant>
      <vt:variant>
        <vt:i4>4390988</vt:i4>
      </vt:variant>
      <vt:variant>
        <vt:i4>9</vt:i4>
      </vt:variant>
      <vt:variant>
        <vt:i4>0</vt:i4>
      </vt:variant>
      <vt:variant>
        <vt:i4>5</vt:i4>
      </vt:variant>
      <vt:variant>
        <vt:lpwstr>http://www.topachat.com/</vt:lpwstr>
      </vt:variant>
      <vt:variant>
        <vt:lpwstr/>
      </vt:variant>
      <vt:variant>
        <vt:i4>4259909</vt:i4>
      </vt:variant>
      <vt:variant>
        <vt:i4>6</vt:i4>
      </vt:variant>
      <vt:variant>
        <vt:i4>0</vt:i4>
      </vt:variant>
      <vt:variant>
        <vt:i4>5</vt:i4>
      </vt:variant>
      <vt:variant>
        <vt:lpwstr>http://www.ebay.com/</vt:lpwstr>
      </vt:variant>
      <vt:variant>
        <vt:lpwstr/>
      </vt:variant>
      <vt:variant>
        <vt:i4>6422615</vt:i4>
      </vt:variant>
      <vt:variant>
        <vt:i4>3</vt:i4>
      </vt:variant>
      <vt:variant>
        <vt:i4>0</vt:i4>
      </vt:variant>
      <vt:variant>
        <vt:i4>5</vt:i4>
      </vt:variant>
      <vt:variant>
        <vt:lpwstr>http://www.dell.com</vt:lpwstr>
      </vt:variant>
      <vt:variant>
        <vt:lpwstr/>
      </vt:variant>
      <vt:variant>
        <vt:i4>2162780</vt:i4>
      </vt:variant>
      <vt:variant>
        <vt:i4>0</vt:i4>
      </vt:variant>
      <vt:variant>
        <vt:i4>0</vt:i4>
      </vt:variant>
      <vt:variant>
        <vt:i4>5</vt:i4>
      </vt:variant>
      <vt:variant>
        <vt:lpwstr>http://www.ibm.com/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PERRET Ulysse</dc:creator>
  <cp:lastModifiedBy>PERRET Ulysse</cp:lastModifiedBy>
  <cp:revision>8</cp:revision>
  <cp:lastPrinted>2014-11-02T14:24:00Z</cp:lastPrinted>
  <dcterms:created xsi:type="dcterms:W3CDTF">2014-12-12T10:31:00Z</dcterms:created>
  <dcterms:modified xsi:type="dcterms:W3CDTF">2015-01-05T14:56:00Z</dcterms:modified>
</cp:coreProperties>
</file>